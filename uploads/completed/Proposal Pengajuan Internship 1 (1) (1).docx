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header11.xml" ContentType="application/vnd.openxmlformats-officedocument.wordprocessingml.header+xml"/>
  <Override PartName="/word/footer14.xml" ContentType="application/vnd.openxmlformats-officedocument.wordprocessingml.footer+xml"/>
  <Override PartName="/word/header12.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B73D2" w14:textId="77777777" w:rsidR="00284AB4" w:rsidRDefault="00284AB4">
      <w:pPr>
        <w:widowControl w:val="0"/>
        <w:pBdr>
          <w:top w:val="nil"/>
          <w:left w:val="nil"/>
          <w:bottom w:val="nil"/>
          <w:right w:val="nil"/>
          <w:between w:val="nil"/>
        </w:pBdr>
        <w:spacing w:line="276" w:lineRule="auto"/>
      </w:pPr>
    </w:p>
    <w:p w14:paraId="43172C4F" w14:textId="77777777" w:rsidR="00284AB4" w:rsidRDefault="00284AB4">
      <w:pPr>
        <w:spacing w:line="200" w:lineRule="auto"/>
      </w:pPr>
    </w:p>
    <w:p w14:paraId="6B0BB78D" w14:textId="77777777" w:rsidR="00284AB4" w:rsidRDefault="00284AB4">
      <w:pPr>
        <w:spacing w:line="200" w:lineRule="auto"/>
      </w:pPr>
    </w:p>
    <w:p w14:paraId="3B8D88CB" w14:textId="77777777" w:rsidR="00284AB4" w:rsidRDefault="00284AB4">
      <w:pPr>
        <w:spacing w:before="4" w:line="260" w:lineRule="auto"/>
        <w:rPr>
          <w:sz w:val="26"/>
          <w:szCs w:val="26"/>
        </w:rPr>
      </w:pPr>
    </w:p>
    <w:p w14:paraId="1EC657FA" w14:textId="72043336" w:rsidR="00284AB4" w:rsidRDefault="00392AC4" w:rsidP="00392AC4">
      <w:pPr>
        <w:spacing w:line="360" w:lineRule="auto"/>
        <w:ind w:right="55"/>
        <w:jc w:val="center"/>
        <w:rPr>
          <w:b/>
          <w:sz w:val="32"/>
          <w:szCs w:val="32"/>
        </w:rPr>
      </w:pPr>
      <w:r w:rsidRPr="00392AC4">
        <w:rPr>
          <w:b/>
          <w:sz w:val="32"/>
          <w:szCs w:val="32"/>
        </w:rPr>
        <w:t xml:space="preserve">Personalisasi dalam Smart Marketing: Membangun Koneksi Lebih Dekat dengan Konsumen </w:t>
      </w:r>
      <w:r>
        <w:rPr>
          <w:b/>
          <w:sz w:val="32"/>
          <w:szCs w:val="32"/>
        </w:rPr>
        <w:t>Menggunakan Machine Learning</w:t>
      </w:r>
    </w:p>
    <w:p w14:paraId="3A29C67F" w14:textId="77777777" w:rsidR="00284AB4" w:rsidRDefault="00284AB4">
      <w:pPr>
        <w:spacing w:before="10" w:line="180" w:lineRule="auto"/>
        <w:rPr>
          <w:sz w:val="19"/>
          <w:szCs w:val="19"/>
        </w:rPr>
      </w:pPr>
    </w:p>
    <w:p w14:paraId="6FB0C436" w14:textId="77777777" w:rsidR="00284AB4" w:rsidRDefault="00284AB4">
      <w:pPr>
        <w:spacing w:line="200" w:lineRule="auto"/>
      </w:pPr>
    </w:p>
    <w:p w14:paraId="6B642FCB" w14:textId="77777777" w:rsidR="00284AB4" w:rsidRDefault="00284AB4">
      <w:pPr>
        <w:spacing w:line="200" w:lineRule="auto"/>
      </w:pPr>
    </w:p>
    <w:p w14:paraId="7D8A7966" w14:textId="77777777" w:rsidR="00284AB4" w:rsidRDefault="00284AB4">
      <w:pPr>
        <w:spacing w:line="200" w:lineRule="auto"/>
      </w:pPr>
    </w:p>
    <w:p w14:paraId="44604B98" w14:textId="77777777" w:rsidR="00284AB4" w:rsidRDefault="00284AB4">
      <w:pPr>
        <w:spacing w:line="200" w:lineRule="auto"/>
      </w:pPr>
    </w:p>
    <w:p w14:paraId="3D40E4B4" w14:textId="77777777" w:rsidR="00284AB4" w:rsidRDefault="00284AB4">
      <w:pPr>
        <w:spacing w:line="200" w:lineRule="auto"/>
      </w:pPr>
    </w:p>
    <w:p w14:paraId="7D92A919" w14:textId="77777777" w:rsidR="00284AB4" w:rsidRDefault="00000000">
      <w:pPr>
        <w:ind w:left="1737" w:right="1171"/>
        <w:jc w:val="center"/>
        <w:rPr>
          <w:sz w:val="24"/>
          <w:szCs w:val="24"/>
        </w:rPr>
      </w:pPr>
      <w:r>
        <w:rPr>
          <w:sz w:val="24"/>
          <w:szCs w:val="24"/>
        </w:rPr>
        <w:t>Laporan ini dibuat untuk memenuhi persyaratan kelulusan matakuliah Program Internship</w:t>
      </w:r>
    </w:p>
    <w:p w14:paraId="7E6E30DE" w14:textId="77777777" w:rsidR="00284AB4" w:rsidRDefault="00284AB4">
      <w:pPr>
        <w:spacing w:before="9" w:line="100" w:lineRule="auto"/>
        <w:rPr>
          <w:sz w:val="10"/>
          <w:szCs w:val="10"/>
        </w:rPr>
      </w:pPr>
    </w:p>
    <w:p w14:paraId="6455C08A" w14:textId="77777777" w:rsidR="00284AB4" w:rsidRDefault="00284AB4">
      <w:pPr>
        <w:spacing w:line="200" w:lineRule="auto"/>
      </w:pPr>
    </w:p>
    <w:p w14:paraId="48C84CC4" w14:textId="77777777" w:rsidR="00284AB4" w:rsidRDefault="00284AB4">
      <w:pPr>
        <w:spacing w:line="200" w:lineRule="auto"/>
      </w:pPr>
    </w:p>
    <w:p w14:paraId="4735E4DA" w14:textId="77777777" w:rsidR="00284AB4" w:rsidRDefault="00284AB4">
      <w:pPr>
        <w:spacing w:line="200" w:lineRule="auto"/>
      </w:pPr>
    </w:p>
    <w:p w14:paraId="79995D61" w14:textId="77777777" w:rsidR="00284AB4" w:rsidRDefault="00284AB4">
      <w:pPr>
        <w:spacing w:line="200" w:lineRule="auto"/>
      </w:pPr>
    </w:p>
    <w:p w14:paraId="0BA03872" w14:textId="77777777" w:rsidR="00284AB4" w:rsidRDefault="00284AB4">
      <w:pPr>
        <w:spacing w:line="200" w:lineRule="auto"/>
      </w:pPr>
    </w:p>
    <w:p w14:paraId="1CA2179A" w14:textId="77777777" w:rsidR="00284AB4" w:rsidRDefault="00392AC4">
      <w:pPr>
        <w:ind w:left="1676"/>
      </w:pPr>
      <w:r>
        <w:pict w14:anchorId="05612A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05pt">
            <v:imagedata r:id="rId8" o:title=""/>
          </v:shape>
        </w:pict>
      </w:r>
    </w:p>
    <w:p w14:paraId="11702C8A" w14:textId="77777777" w:rsidR="00284AB4" w:rsidRDefault="00284AB4">
      <w:pPr>
        <w:spacing w:before="4" w:line="100" w:lineRule="auto"/>
        <w:rPr>
          <w:sz w:val="10"/>
          <w:szCs w:val="10"/>
        </w:rPr>
      </w:pPr>
    </w:p>
    <w:p w14:paraId="17696973" w14:textId="77777777" w:rsidR="00284AB4" w:rsidRDefault="00284AB4">
      <w:pPr>
        <w:spacing w:line="200" w:lineRule="auto"/>
      </w:pPr>
    </w:p>
    <w:p w14:paraId="41FF26E9" w14:textId="77777777" w:rsidR="00284AB4" w:rsidRDefault="00284AB4">
      <w:pPr>
        <w:spacing w:line="200" w:lineRule="auto"/>
      </w:pPr>
    </w:p>
    <w:p w14:paraId="74849315" w14:textId="77777777" w:rsidR="00284AB4" w:rsidRDefault="00284AB4">
      <w:pPr>
        <w:spacing w:line="200" w:lineRule="auto"/>
      </w:pPr>
    </w:p>
    <w:p w14:paraId="1D0B6FB0" w14:textId="77777777" w:rsidR="00284AB4" w:rsidRDefault="00284AB4">
      <w:pPr>
        <w:spacing w:line="200" w:lineRule="auto"/>
      </w:pPr>
    </w:p>
    <w:p w14:paraId="5AC86B82" w14:textId="77777777" w:rsidR="00284AB4" w:rsidRDefault="00284AB4">
      <w:pPr>
        <w:spacing w:line="200" w:lineRule="auto"/>
      </w:pPr>
    </w:p>
    <w:p w14:paraId="55D13962" w14:textId="77777777" w:rsidR="00284AB4" w:rsidRDefault="00000000">
      <w:pPr>
        <w:ind w:left="3892" w:right="3324"/>
        <w:jc w:val="center"/>
        <w:rPr>
          <w:sz w:val="24"/>
          <w:szCs w:val="24"/>
        </w:rPr>
      </w:pPr>
      <w:r>
        <w:rPr>
          <w:b/>
          <w:sz w:val="24"/>
          <w:szCs w:val="24"/>
        </w:rPr>
        <w:t>Dibuat oleh,</w:t>
      </w:r>
    </w:p>
    <w:p w14:paraId="569358AA" w14:textId="77777777" w:rsidR="00284AB4" w:rsidRDefault="00284AB4">
      <w:pPr>
        <w:spacing w:before="16" w:line="260" w:lineRule="auto"/>
        <w:rPr>
          <w:sz w:val="26"/>
          <w:szCs w:val="26"/>
        </w:rPr>
      </w:pPr>
    </w:p>
    <w:p w14:paraId="6DBD5975" w14:textId="1A7FFAF5" w:rsidR="00284AB4" w:rsidRDefault="00000000" w:rsidP="00392AC4">
      <w:pPr>
        <w:jc w:val="center"/>
        <w:rPr>
          <w:sz w:val="24"/>
          <w:szCs w:val="24"/>
        </w:rPr>
      </w:pPr>
      <w:r>
        <w:rPr>
          <w:b/>
          <w:sz w:val="24"/>
          <w:szCs w:val="24"/>
        </w:rPr>
        <w:t>1</w:t>
      </w:r>
      <w:r w:rsidR="00392AC4">
        <w:rPr>
          <w:b/>
          <w:sz w:val="24"/>
          <w:szCs w:val="24"/>
        </w:rPr>
        <w:t>214024</w:t>
      </w:r>
      <w:r w:rsidR="00392AC4">
        <w:rPr>
          <w:b/>
          <w:sz w:val="24"/>
          <w:szCs w:val="24"/>
        </w:rPr>
        <w:tab/>
        <w:t>FARHAN RIZIQ</w:t>
      </w:r>
    </w:p>
    <w:p w14:paraId="141DC655" w14:textId="77777777" w:rsidR="00284AB4" w:rsidRDefault="00284AB4">
      <w:pPr>
        <w:spacing w:line="200" w:lineRule="auto"/>
      </w:pPr>
    </w:p>
    <w:p w14:paraId="554E62D9" w14:textId="77777777" w:rsidR="00284AB4" w:rsidRDefault="00284AB4">
      <w:pPr>
        <w:spacing w:line="200" w:lineRule="auto"/>
      </w:pPr>
    </w:p>
    <w:p w14:paraId="3B3312F9" w14:textId="77777777" w:rsidR="00284AB4" w:rsidRDefault="00284AB4">
      <w:pPr>
        <w:spacing w:line="200" w:lineRule="auto"/>
      </w:pPr>
    </w:p>
    <w:p w14:paraId="316BA2C4" w14:textId="77777777" w:rsidR="00284AB4" w:rsidRDefault="00284AB4">
      <w:pPr>
        <w:spacing w:line="200" w:lineRule="auto"/>
      </w:pPr>
    </w:p>
    <w:p w14:paraId="094FF78C" w14:textId="77777777" w:rsidR="00284AB4" w:rsidRDefault="00284AB4">
      <w:pPr>
        <w:spacing w:line="200" w:lineRule="auto"/>
      </w:pPr>
    </w:p>
    <w:p w14:paraId="5BD86E21" w14:textId="77777777" w:rsidR="00284AB4" w:rsidRDefault="00284AB4">
      <w:pPr>
        <w:spacing w:line="200" w:lineRule="auto"/>
      </w:pPr>
    </w:p>
    <w:p w14:paraId="1905D1A4" w14:textId="77777777" w:rsidR="00284AB4" w:rsidRDefault="00284AB4">
      <w:pPr>
        <w:spacing w:line="200" w:lineRule="auto"/>
      </w:pPr>
    </w:p>
    <w:p w14:paraId="0F483867" w14:textId="77777777" w:rsidR="00284AB4" w:rsidRDefault="00284AB4">
      <w:pPr>
        <w:spacing w:line="200" w:lineRule="auto"/>
      </w:pPr>
    </w:p>
    <w:p w14:paraId="60A88741" w14:textId="77777777" w:rsidR="00284AB4" w:rsidRDefault="00284AB4">
      <w:pPr>
        <w:spacing w:line="200" w:lineRule="auto"/>
      </w:pPr>
    </w:p>
    <w:p w14:paraId="3C59BF86" w14:textId="77777777" w:rsidR="00284AB4" w:rsidRDefault="00284AB4">
      <w:pPr>
        <w:spacing w:before="7" w:line="260" w:lineRule="auto"/>
        <w:rPr>
          <w:sz w:val="26"/>
          <w:szCs w:val="26"/>
        </w:rPr>
      </w:pPr>
    </w:p>
    <w:p w14:paraId="5A155BA2" w14:textId="77777777" w:rsidR="00284AB4" w:rsidRDefault="00000000">
      <w:pPr>
        <w:spacing w:line="361" w:lineRule="auto"/>
        <w:ind w:left="1219" w:right="651"/>
        <w:jc w:val="center"/>
        <w:rPr>
          <w:sz w:val="28"/>
          <w:szCs w:val="28"/>
        </w:rPr>
      </w:pPr>
      <w:r>
        <w:rPr>
          <w:b/>
          <w:sz w:val="28"/>
          <w:szCs w:val="28"/>
        </w:rPr>
        <w:t>PROGRAM DIPLOMA IV TEKNIK INFORMATIKA SEKOLAH VOKASI</w:t>
      </w:r>
    </w:p>
    <w:p w14:paraId="00693B89" w14:textId="77777777" w:rsidR="00284AB4" w:rsidRDefault="00000000">
      <w:pPr>
        <w:spacing w:before="3" w:line="359" w:lineRule="auto"/>
        <w:ind w:left="790" w:right="224"/>
        <w:jc w:val="center"/>
        <w:rPr>
          <w:sz w:val="28"/>
          <w:szCs w:val="28"/>
        </w:rPr>
      </w:pPr>
      <w:r>
        <w:rPr>
          <w:b/>
          <w:sz w:val="28"/>
          <w:szCs w:val="28"/>
        </w:rPr>
        <w:t>UNIVERSITAS LOGISTIK DAN BISNIS INTERNASIONAL BANDUNG</w:t>
      </w:r>
    </w:p>
    <w:p w14:paraId="601D968A" w14:textId="77777777" w:rsidR="00284AB4" w:rsidRDefault="00000000">
      <w:pPr>
        <w:spacing w:before="6"/>
        <w:ind w:left="4237" w:right="3667"/>
        <w:jc w:val="center"/>
        <w:rPr>
          <w:sz w:val="28"/>
          <w:szCs w:val="28"/>
        </w:rPr>
        <w:sectPr w:rsidR="00284AB4">
          <w:pgSz w:w="11920" w:h="16840"/>
          <w:pgMar w:top="1560" w:right="1680" w:bottom="280" w:left="1680" w:header="720" w:footer="720" w:gutter="0"/>
          <w:pgNumType w:start="1"/>
          <w:cols w:space="720"/>
        </w:sectPr>
      </w:pPr>
      <w:r>
        <w:rPr>
          <w:b/>
          <w:sz w:val="28"/>
          <w:szCs w:val="28"/>
        </w:rPr>
        <w:t>2023</w:t>
      </w:r>
    </w:p>
    <w:p w14:paraId="6A250692" w14:textId="77777777" w:rsidR="00284AB4" w:rsidRDefault="00284AB4">
      <w:pPr>
        <w:spacing w:line="200" w:lineRule="auto"/>
      </w:pPr>
    </w:p>
    <w:p w14:paraId="297A007B" w14:textId="77777777" w:rsidR="00284AB4" w:rsidRDefault="00284AB4">
      <w:pPr>
        <w:spacing w:line="200" w:lineRule="auto"/>
      </w:pPr>
    </w:p>
    <w:p w14:paraId="487148AC" w14:textId="77777777" w:rsidR="00284AB4" w:rsidRDefault="00284AB4">
      <w:pPr>
        <w:spacing w:before="4" w:line="260" w:lineRule="auto"/>
        <w:rPr>
          <w:sz w:val="26"/>
          <w:szCs w:val="26"/>
        </w:rPr>
      </w:pPr>
    </w:p>
    <w:p w14:paraId="5616F69F" w14:textId="4B9F332B" w:rsidR="00284AB4" w:rsidRDefault="00392AC4" w:rsidP="00392AC4">
      <w:pPr>
        <w:spacing w:line="200" w:lineRule="auto"/>
        <w:jc w:val="center"/>
        <w:rPr>
          <w:b/>
        </w:rPr>
      </w:pPr>
      <w:r w:rsidRPr="00392AC4">
        <w:rPr>
          <w:b/>
          <w:i/>
          <w:sz w:val="32"/>
          <w:szCs w:val="32"/>
        </w:rPr>
        <w:t>Personalization in Smart Marketing: Building Closer Connections with Consumers Using Machine Learning</w:t>
      </w:r>
    </w:p>
    <w:p w14:paraId="4A001CFC" w14:textId="77777777" w:rsidR="00284AB4" w:rsidRDefault="00284AB4">
      <w:pPr>
        <w:spacing w:line="200" w:lineRule="auto"/>
      </w:pPr>
    </w:p>
    <w:p w14:paraId="0164C69E" w14:textId="77777777" w:rsidR="00284AB4" w:rsidRDefault="00284AB4">
      <w:pPr>
        <w:spacing w:line="200" w:lineRule="auto"/>
      </w:pPr>
    </w:p>
    <w:p w14:paraId="1224516D" w14:textId="77777777" w:rsidR="00284AB4" w:rsidRDefault="00284AB4">
      <w:pPr>
        <w:spacing w:before="12" w:line="220" w:lineRule="auto"/>
        <w:rPr>
          <w:sz w:val="22"/>
          <w:szCs w:val="22"/>
        </w:rPr>
      </w:pPr>
    </w:p>
    <w:p w14:paraId="165474A7" w14:textId="77777777" w:rsidR="00284AB4" w:rsidRDefault="00000000">
      <w:pPr>
        <w:ind w:left="1664" w:right="1177"/>
        <w:jc w:val="center"/>
        <w:rPr>
          <w:sz w:val="24"/>
          <w:szCs w:val="24"/>
        </w:rPr>
      </w:pPr>
      <w:r>
        <w:rPr>
          <w:i/>
          <w:sz w:val="24"/>
          <w:szCs w:val="24"/>
        </w:rPr>
        <w:t>This Report submitted to Fulfill the Requirements of course</w:t>
      </w:r>
    </w:p>
    <w:p w14:paraId="410BF688" w14:textId="77777777" w:rsidR="00284AB4" w:rsidRDefault="00000000">
      <w:pPr>
        <w:ind w:left="3563" w:right="3075"/>
        <w:jc w:val="center"/>
        <w:rPr>
          <w:sz w:val="24"/>
          <w:szCs w:val="24"/>
        </w:rPr>
      </w:pPr>
      <w:r>
        <w:rPr>
          <w:i/>
          <w:sz w:val="24"/>
          <w:szCs w:val="24"/>
        </w:rPr>
        <w:t>Internship Program</w:t>
      </w:r>
    </w:p>
    <w:p w14:paraId="02FDA906" w14:textId="77777777" w:rsidR="00284AB4" w:rsidRDefault="00284AB4">
      <w:pPr>
        <w:spacing w:line="200" w:lineRule="auto"/>
      </w:pPr>
    </w:p>
    <w:p w14:paraId="5849EC4C" w14:textId="77777777" w:rsidR="00284AB4" w:rsidRDefault="00284AB4">
      <w:pPr>
        <w:spacing w:line="200" w:lineRule="auto"/>
      </w:pPr>
    </w:p>
    <w:p w14:paraId="26FB0464" w14:textId="77777777" w:rsidR="00284AB4" w:rsidRDefault="00284AB4">
      <w:pPr>
        <w:spacing w:line="200" w:lineRule="auto"/>
      </w:pPr>
    </w:p>
    <w:p w14:paraId="06E44693" w14:textId="77777777" w:rsidR="00284AB4" w:rsidRDefault="00284AB4">
      <w:pPr>
        <w:spacing w:before="12" w:line="220" w:lineRule="auto"/>
        <w:rPr>
          <w:sz w:val="22"/>
          <w:szCs w:val="22"/>
        </w:rPr>
      </w:pPr>
    </w:p>
    <w:p w14:paraId="7E742B7F" w14:textId="77777777" w:rsidR="00284AB4" w:rsidRDefault="00392AC4">
      <w:pPr>
        <w:ind w:left="1676"/>
      </w:pPr>
      <w:r>
        <w:pict w14:anchorId="7BB398AA">
          <v:shape id="_x0000_i1026" type="#_x0000_t75" style="width:4in;height:105pt">
            <v:imagedata r:id="rId8" o:title=""/>
          </v:shape>
        </w:pict>
      </w:r>
    </w:p>
    <w:p w14:paraId="49B5ACE2" w14:textId="77777777" w:rsidR="00284AB4" w:rsidRDefault="00284AB4">
      <w:pPr>
        <w:spacing w:before="5" w:line="100" w:lineRule="auto"/>
        <w:rPr>
          <w:sz w:val="10"/>
          <w:szCs w:val="10"/>
        </w:rPr>
      </w:pPr>
    </w:p>
    <w:p w14:paraId="59B63CC8" w14:textId="77777777" w:rsidR="00284AB4" w:rsidRDefault="00284AB4">
      <w:pPr>
        <w:spacing w:line="200" w:lineRule="auto"/>
      </w:pPr>
    </w:p>
    <w:p w14:paraId="3F46A6F6" w14:textId="77777777" w:rsidR="00284AB4" w:rsidRDefault="00284AB4">
      <w:pPr>
        <w:spacing w:line="200" w:lineRule="auto"/>
      </w:pPr>
    </w:p>
    <w:p w14:paraId="14801133" w14:textId="77777777" w:rsidR="00284AB4" w:rsidRDefault="00284AB4">
      <w:pPr>
        <w:spacing w:line="200" w:lineRule="auto"/>
      </w:pPr>
    </w:p>
    <w:p w14:paraId="10207F3D" w14:textId="77777777" w:rsidR="00284AB4" w:rsidRDefault="00284AB4">
      <w:pPr>
        <w:spacing w:line="200" w:lineRule="auto"/>
      </w:pPr>
    </w:p>
    <w:p w14:paraId="49BDF2FE" w14:textId="77777777" w:rsidR="00284AB4" w:rsidRDefault="00284AB4">
      <w:pPr>
        <w:spacing w:line="200" w:lineRule="auto"/>
      </w:pPr>
    </w:p>
    <w:p w14:paraId="171FDE15" w14:textId="77777777" w:rsidR="00284AB4" w:rsidRDefault="00000000">
      <w:pPr>
        <w:ind w:left="3918" w:right="3433"/>
        <w:jc w:val="center"/>
        <w:rPr>
          <w:sz w:val="24"/>
          <w:szCs w:val="24"/>
        </w:rPr>
      </w:pPr>
      <w:r>
        <w:rPr>
          <w:b/>
          <w:sz w:val="24"/>
          <w:szCs w:val="24"/>
        </w:rPr>
        <w:t>Created by,</w:t>
      </w:r>
    </w:p>
    <w:p w14:paraId="3C977D02" w14:textId="77777777" w:rsidR="00284AB4" w:rsidRDefault="00284AB4">
      <w:pPr>
        <w:spacing w:before="16" w:line="260" w:lineRule="auto"/>
        <w:rPr>
          <w:sz w:val="26"/>
          <w:szCs w:val="26"/>
        </w:rPr>
      </w:pPr>
    </w:p>
    <w:p w14:paraId="641D44A7" w14:textId="77777777" w:rsidR="00392AC4" w:rsidRDefault="00392AC4" w:rsidP="00392AC4">
      <w:pPr>
        <w:jc w:val="center"/>
        <w:rPr>
          <w:sz w:val="24"/>
          <w:szCs w:val="24"/>
        </w:rPr>
      </w:pPr>
      <w:r>
        <w:rPr>
          <w:b/>
          <w:sz w:val="24"/>
          <w:szCs w:val="24"/>
        </w:rPr>
        <w:t>1214024</w:t>
      </w:r>
      <w:r>
        <w:rPr>
          <w:b/>
          <w:sz w:val="24"/>
          <w:szCs w:val="24"/>
        </w:rPr>
        <w:tab/>
        <w:t>FARHAN RIZIQ</w:t>
      </w:r>
    </w:p>
    <w:p w14:paraId="0E0FB323" w14:textId="77777777" w:rsidR="00284AB4" w:rsidRDefault="00284AB4">
      <w:pPr>
        <w:spacing w:line="200" w:lineRule="auto"/>
      </w:pPr>
    </w:p>
    <w:p w14:paraId="0B580974" w14:textId="77777777" w:rsidR="00284AB4" w:rsidRDefault="00284AB4">
      <w:pPr>
        <w:spacing w:line="200" w:lineRule="auto"/>
      </w:pPr>
    </w:p>
    <w:p w14:paraId="4B6F6269" w14:textId="77777777" w:rsidR="00284AB4" w:rsidRDefault="00284AB4">
      <w:pPr>
        <w:spacing w:line="200" w:lineRule="auto"/>
      </w:pPr>
    </w:p>
    <w:p w14:paraId="0B1F23A0" w14:textId="77777777" w:rsidR="00284AB4" w:rsidRDefault="00284AB4">
      <w:pPr>
        <w:spacing w:line="200" w:lineRule="auto"/>
      </w:pPr>
    </w:p>
    <w:p w14:paraId="44A65D8F" w14:textId="77777777" w:rsidR="00284AB4" w:rsidRDefault="00284AB4">
      <w:pPr>
        <w:spacing w:line="200" w:lineRule="auto"/>
      </w:pPr>
    </w:p>
    <w:p w14:paraId="3D6005C6" w14:textId="77777777" w:rsidR="00284AB4" w:rsidRDefault="00284AB4">
      <w:pPr>
        <w:spacing w:line="200" w:lineRule="auto"/>
      </w:pPr>
    </w:p>
    <w:p w14:paraId="27CA5A11" w14:textId="77777777" w:rsidR="00284AB4" w:rsidRDefault="00284AB4">
      <w:pPr>
        <w:spacing w:line="200" w:lineRule="auto"/>
      </w:pPr>
    </w:p>
    <w:p w14:paraId="18EE0F8D" w14:textId="77777777" w:rsidR="00284AB4" w:rsidRDefault="00284AB4">
      <w:pPr>
        <w:spacing w:line="200" w:lineRule="auto"/>
      </w:pPr>
    </w:p>
    <w:p w14:paraId="7FD751BC" w14:textId="77777777" w:rsidR="00284AB4" w:rsidRDefault="00284AB4">
      <w:pPr>
        <w:spacing w:line="200" w:lineRule="auto"/>
      </w:pPr>
    </w:p>
    <w:p w14:paraId="02679E60" w14:textId="77777777" w:rsidR="00284AB4" w:rsidRDefault="00284AB4">
      <w:pPr>
        <w:spacing w:before="7" w:line="260" w:lineRule="auto"/>
        <w:rPr>
          <w:sz w:val="26"/>
          <w:szCs w:val="26"/>
        </w:rPr>
      </w:pPr>
    </w:p>
    <w:p w14:paraId="5C336CC4" w14:textId="77777777" w:rsidR="00284AB4" w:rsidRDefault="00000000">
      <w:pPr>
        <w:spacing w:line="359" w:lineRule="auto"/>
        <w:ind w:left="607" w:right="123"/>
        <w:jc w:val="center"/>
        <w:rPr>
          <w:sz w:val="28"/>
          <w:szCs w:val="28"/>
        </w:rPr>
      </w:pPr>
      <w:r>
        <w:rPr>
          <w:b/>
          <w:sz w:val="28"/>
          <w:szCs w:val="28"/>
        </w:rPr>
        <w:t>DIPLOMA IV PROGRAM IN INFORMATICS ENGINEERING VOCATIONAL SCHOOL</w:t>
      </w:r>
    </w:p>
    <w:p w14:paraId="3BE07545" w14:textId="77777777" w:rsidR="00284AB4" w:rsidRDefault="00000000">
      <w:pPr>
        <w:spacing w:before="9" w:line="359" w:lineRule="auto"/>
        <w:ind w:left="564" w:right="77"/>
        <w:jc w:val="center"/>
        <w:rPr>
          <w:sz w:val="28"/>
          <w:szCs w:val="28"/>
        </w:rPr>
      </w:pPr>
      <w:r>
        <w:rPr>
          <w:b/>
          <w:sz w:val="28"/>
          <w:szCs w:val="28"/>
        </w:rPr>
        <w:t>LOGISTICS AND INTERNATIONAL BUSINESS UNIVERSITY BANDUNG</w:t>
      </w:r>
    </w:p>
    <w:p w14:paraId="2CFFAF49" w14:textId="77777777" w:rsidR="00284AB4" w:rsidRDefault="00000000">
      <w:pPr>
        <w:spacing w:before="6"/>
        <w:ind w:left="4237" w:right="3747"/>
        <w:jc w:val="center"/>
        <w:rPr>
          <w:sz w:val="28"/>
          <w:szCs w:val="28"/>
        </w:rPr>
        <w:sectPr w:rsidR="00284AB4">
          <w:footerReference w:type="default" r:id="rId9"/>
          <w:pgSz w:w="11920" w:h="16840"/>
          <w:pgMar w:top="1560" w:right="1600" w:bottom="280" w:left="1680" w:header="0" w:footer="1000" w:gutter="0"/>
          <w:cols w:space="720"/>
        </w:sectPr>
      </w:pPr>
      <w:r>
        <w:rPr>
          <w:b/>
          <w:sz w:val="28"/>
          <w:szCs w:val="28"/>
        </w:rPr>
        <w:t>2023</w:t>
      </w:r>
    </w:p>
    <w:p w14:paraId="67F4477A" w14:textId="77777777" w:rsidR="00284AB4" w:rsidRDefault="00284AB4">
      <w:pPr>
        <w:spacing w:before="1" w:line="100" w:lineRule="auto"/>
        <w:rPr>
          <w:sz w:val="11"/>
          <w:szCs w:val="11"/>
        </w:rPr>
      </w:pPr>
    </w:p>
    <w:p w14:paraId="216709DC" w14:textId="77777777" w:rsidR="00284AB4" w:rsidRDefault="00284AB4">
      <w:pPr>
        <w:spacing w:line="200" w:lineRule="auto"/>
      </w:pPr>
    </w:p>
    <w:p w14:paraId="08F1FE0A" w14:textId="77777777" w:rsidR="00284AB4" w:rsidRDefault="00284AB4">
      <w:pPr>
        <w:spacing w:line="200" w:lineRule="auto"/>
      </w:pPr>
    </w:p>
    <w:p w14:paraId="46AB7330" w14:textId="77777777" w:rsidR="00284AB4" w:rsidRDefault="00284AB4">
      <w:pPr>
        <w:spacing w:line="200" w:lineRule="auto"/>
      </w:pPr>
    </w:p>
    <w:p w14:paraId="3A6EE310" w14:textId="77777777" w:rsidR="00284AB4" w:rsidRDefault="00284AB4">
      <w:pPr>
        <w:spacing w:line="200" w:lineRule="auto"/>
      </w:pPr>
    </w:p>
    <w:p w14:paraId="4B09A27F" w14:textId="77777777" w:rsidR="00284AB4" w:rsidRDefault="00000000">
      <w:pPr>
        <w:spacing w:before="18"/>
        <w:ind w:left="1918"/>
        <w:rPr>
          <w:sz w:val="32"/>
          <w:szCs w:val="32"/>
        </w:rPr>
      </w:pPr>
      <w:r>
        <w:rPr>
          <w:b/>
          <w:sz w:val="32"/>
          <w:szCs w:val="32"/>
        </w:rPr>
        <w:t>LEMBAR PENGAJUAN PEMBIMBING</w:t>
      </w:r>
    </w:p>
    <w:p w14:paraId="4BABB921" w14:textId="77777777" w:rsidR="00284AB4" w:rsidRDefault="00284AB4">
      <w:pPr>
        <w:spacing w:before="2" w:line="100" w:lineRule="auto"/>
        <w:rPr>
          <w:sz w:val="11"/>
          <w:szCs w:val="11"/>
        </w:rPr>
      </w:pPr>
    </w:p>
    <w:p w14:paraId="15E9FC69" w14:textId="77777777" w:rsidR="00284AB4" w:rsidRDefault="00284AB4">
      <w:pPr>
        <w:spacing w:line="200" w:lineRule="auto"/>
      </w:pPr>
    </w:p>
    <w:p w14:paraId="4C84FE51" w14:textId="77777777" w:rsidR="00284AB4" w:rsidRDefault="00284AB4">
      <w:pPr>
        <w:spacing w:line="200" w:lineRule="auto"/>
      </w:pPr>
    </w:p>
    <w:p w14:paraId="251D4FC8" w14:textId="77777777" w:rsidR="00284AB4" w:rsidRDefault="00284AB4">
      <w:pPr>
        <w:spacing w:line="200" w:lineRule="auto"/>
      </w:pPr>
    </w:p>
    <w:p w14:paraId="708A63C6" w14:textId="77777777" w:rsidR="00284AB4" w:rsidRDefault="00284AB4">
      <w:pPr>
        <w:spacing w:line="200" w:lineRule="auto"/>
      </w:pPr>
    </w:p>
    <w:p w14:paraId="0822A502" w14:textId="77777777" w:rsidR="00284AB4" w:rsidRDefault="00284AB4">
      <w:pPr>
        <w:spacing w:line="200" w:lineRule="auto"/>
      </w:pPr>
    </w:p>
    <w:p w14:paraId="3420FDCB" w14:textId="77777777" w:rsidR="00284AB4" w:rsidRDefault="00284AB4">
      <w:pPr>
        <w:spacing w:line="200" w:lineRule="auto"/>
      </w:pPr>
    </w:p>
    <w:p w14:paraId="6DC6D055" w14:textId="534DA017" w:rsidR="00284AB4" w:rsidRDefault="00392AC4" w:rsidP="00392AC4">
      <w:pPr>
        <w:spacing w:line="200" w:lineRule="auto"/>
        <w:jc w:val="center"/>
      </w:pPr>
      <w:r w:rsidRPr="00392AC4">
        <w:rPr>
          <w:sz w:val="24"/>
          <w:szCs w:val="24"/>
        </w:rPr>
        <w:t>PERSONALISASI DALAM SMART MARKETING: MEMBANGUN KONEKSI LEBIH DEKAT DENGAN KONSUMEN MENGGUNAKAN MACHINE LEARNING</w:t>
      </w:r>
    </w:p>
    <w:p w14:paraId="7F3333C0" w14:textId="77777777" w:rsidR="00284AB4" w:rsidRDefault="00284AB4">
      <w:pPr>
        <w:spacing w:line="200" w:lineRule="auto"/>
      </w:pPr>
    </w:p>
    <w:p w14:paraId="6A555C16" w14:textId="77777777" w:rsidR="00284AB4" w:rsidRDefault="00284AB4">
      <w:pPr>
        <w:spacing w:line="200" w:lineRule="auto"/>
      </w:pPr>
    </w:p>
    <w:p w14:paraId="67BAA443" w14:textId="77777777" w:rsidR="00284AB4" w:rsidRDefault="00284AB4">
      <w:pPr>
        <w:spacing w:before="9" w:line="220" w:lineRule="auto"/>
        <w:rPr>
          <w:sz w:val="22"/>
          <w:szCs w:val="22"/>
        </w:rPr>
      </w:pPr>
    </w:p>
    <w:p w14:paraId="14066CE0" w14:textId="77777777" w:rsidR="00297D7D" w:rsidRDefault="00000000">
      <w:pPr>
        <w:ind w:left="2248" w:right="1685"/>
        <w:jc w:val="center"/>
        <w:rPr>
          <w:sz w:val="24"/>
          <w:szCs w:val="24"/>
        </w:rPr>
      </w:pPr>
      <w:r>
        <w:rPr>
          <w:sz w:val="24"/>
          <w:szCs w:val="24"/>
        </w:rPr>
        <w:t>Nama</w:t>
      </w:r>
      <w:r w:rsidR="00297D7D">
        <w:rPr>
          <w:sz w:val="24"/>
          <w:szCs w:val="24"/>
        </w:rPr>
        <w:t xml:space="preserve"> :</w:t>
      </w:r>
      <w:r>
        <w:rPr>
          <w:sz w:val="24"/>
          <w:szCs w:val="24"/>
        </w:rPr>
        <w:t xml:space="preserve"> </w:t>
      </w:r>
      <w:r w:rsidR="00297D7D">
        <w:rPr>
          <w:sz w:val="24"/>
          <w:szCs w:val="24"/>
        </w:rPr>
        <w:t xml:space="preserve">Farhan Riziq </w:t>
      </w:r>
    </w:p>
    <w:p w14:paraId="7E3C8A3C" w14:textId="50562641" w:rsidR="00284AB4" w:rsidRDefault="00000000">
      <w:pPr>
        <w:ind w:left="2248" w:right="1685"/>
        <w:jc w:val="center"/>
        <w:rPr>
          <w:sz w:val="24"/>
          <w:szCs w:val="24"/>
        </w:rPr>
      </w:pPr>
      <w:r>
        <w:rPr>
          <w:sz w:val="24"/>
          <w:szCs w:val="24"/>
        </w:rPr>
        <w:t>NPM 1204025</w:t>
      </w:r>
    </w:p>
    <w:p w14:paraId="73900F36" w14:textId="77777777" w:rsidR="00284AB4" w:rsidRDefault="00284AB4">
      <w:pPr>
        <w:spacing w:before="4" w:line="100" w:lineRule="auto"/>
        <w:rPr>
          <w:sz w:val="10"/>
          <w:szCs w:val="10"/>
        </w:rPr>
      </w:pPr>
    </w:p>
    <w:p w14:paraId="78A48EB6" w14:textId="77777777" w:rsidR="00284AB4" w:rsidRDefault="00284AB4">
      <w:pPr>
        <w:spacing w:line="200" w:lineRule="auto"/>
      </w:pPr>
    </w:p>
    <w:p w14:paraId="5C03E54F" w14:textId="77777777" w:rsidR="00284AB4" w:rsidRDefault="00284AB4">
      <w:pPr>
        <w:spacing w:line="200" w:lineRule="auto"/>
      </w:pPr>
    </w:p>
    <w:p w14:paraId="1C80F805" w14:textId="77777777" w:rsidR="00284AB4" w:rsidRDefault="00284AB4">
      <w:pPr>
        <w:spacing w:line="200" w:lineRule="auto"/>
      </w:pPr>
    </w:p>
    <w:p w14:paraId="1AB79602" w14:textId="77777777" w:rsidR="00284AB4" w:rsidRDefault="00284AB4">
      <w:pPr>
        <w:spacing w:line="200" w:lineRule="auto"/>
      </w:pPr>
    </w:p>
    <w:p w14:paraId="10029B6D" w14:textId="77777777" w:rsidR="00284AB4" w:rsidRDefault="00284AB4">
      <w:pPr>
        <w:spacing w:line="200" w:lineRule="auto"/>
      </w:pPr>
    </w:p>
    <w:p w14:paraId="4F117020" w14:textId="77777777" w:rsidR="00284AB4" w:rsidRDefault="00000000">
      <w:pPr>
        <w:ind w:left="817" w:right="249"/>
        <w:jc w:val="center"/>
        <w:rPr>
          <w:sz w:val="24"/>
          <w:szCs w:val="24"/>
        </w:rPr>
      </w:pPr>
      <w:r>
        <w:rPr>
          <w:sz w:val="24"/>
          <w:szCs w:val="24"/>
        </w:rPr>
        <w:t>Proposal ini diajukan untuk permohonan pengajuan pembimbing Internship I</w:t>
      </w:r>
    </w:p>
    <w:p w14:paraId="6B07590F" w14:textId="77777777" w:rsidR="00284AB4" w:rsidRDefault="00284AB4">
      <w:pPr>
        <w:spacing w:line="200" w:lineRule="auto"/>
      </w:pPr>
    </w:p>
    <w:p w14:paraId="13F081B3" w14:textId="77777777" w:rsidR="00284AB4" w:rsidRDefault="00284AB4">
      <w:pPr>
        <w:spacing w:line="200" w:lineRule="auto"/>
      </w:pPr>
    </w:p>
    <w:p w14:paraId="0CAC5D36" w14:textId="77777777" w:rsidR="00284AB4" w:rsidRDefault="00284AB4">
      <w:pPr>
        <w:spacing w:line="200" w:lineRule="auto"/>
      </w:pPr>
    </w:p>
    <w:p w14:paraId="4B80A866" w14:textId="77777777" w:rsidR="00284AB4" w:rsidRDefault="00284AB4">
      <w:pPr>
        <w:spacing w:before="8" w:line="220" w:lineRule="auto"/>
        <w:rPr>
          <w:sz w:val="22"/>
          <w:szCs w:val="22"/>
        </w:rPr>
      </w:pPr>
    </w:p>
    <w:p w14:paraId="21C92B58" w14:textId="0591B70D" w:rsidR="00284AB4" w:rsidRDefault="00000000" w:rsidP="00297D7D">
      <w:pPr>
        <w:ind w:right="55"/>
        <w:jc w:val="center"/>
        <w:rPr>
          <w:sz w:val="24"/>
          <w:szCs w:val="24"/>
        </w:rPr>
      </w:pPr>
      <w:r>
        <w:rPr>
          <w:sz w:val="24"/>
          <w:szCs w:val="24"/>
        </w:rPr>
        <w:t xml:space="preserve">Bandung, </w:t>
      </w:r>
      <w:r w:rsidR="00297D7D">
        <w:rPr>
          <w:sz w:val="24"/>
          <w:szCs w:val="24"/>
        </w:rPr>
        <w:t>30 Oktober 2024</w:t>
      </w:r>
    </w:p>
    <w:p w14:paraId="3D90A416" w14:textId="77777777" w:rsidR="00284AB4" w:rsidRDefault="00284AB4">
      <w:pPr>
        <w:spacing w:before="9" w:line="100" w:lineRule="auto"/>
        <w:rPr>
          <w:sz w:val="11"/>
          <w:szCs w:val="11"/>
        </w:rPr>
      </w:pPr>
    </w:p>
    <w:p w14:paraId="70F3C704" w14:textId="77777777" w:rsidR="00284AB4" w:rsidRDefault="00284AB4">
      <w:pPr>
        <w:spacing w:line="200" w:lineRule="auto"/>
      </w:pPr>
    </w:p>
    <w:p w14:paraId="5326DB4A" w14:textId="77777777" w:rsidR="00284AB4" w:rsidRDefault="00284AB4">
      <w:pPr>
        <w:spacing w:line="200" w:lineRule="auto"/>
      </w:pPr>
    </w:p>
    <w:p w14:paraId="14B78306" w14:textId="77777777" w:rsidR="00284AB4" w:rsidRDefault="00284AB4">
      <w:pPr>
        <w:spacing w:line="200" w:lineRule="auto"/>
      </w:pPr>
    </w:p>
    <w:p w14:paraId="5F2A2830" w14:textId="77777777" w:rsidR="00284AB4" w:rsidRDefault="00284AB4">
      <w:pPr>
        <w:spacing w:line="200" w:lineRule="auto"/>
      </w:pPr>
    </w:p>
    <w:p w14:paraId="4D100F5F" w14:textId="77777777" w:rsidR="00284AB4" w:rsidRDefault="00297D7D" w:rsidP="00297D7D">
      <w:pPr>
        <w:jc w:val="center"/>
        <w:rPr>
          <w:sz w:val="22"/>
          <w:szCs w:val="22"/>
        </w:rPr>
      </w:pPr>
      <w:r>
        <w:rPr>
          <w:sz w:val="22"/>
          <w:szCs w:val="22"/>
        </w:rPr>
        <w:t>Nama Mahasiswa</w:t>
      </w:r>
    </w:p>
    <w:p w14:paraId="06B33592" w14:textId="77777777" w:rsidR="00297D7D" w:rsidRDefault="00297D7D" w:rsidP="00297D7D">
      <w:pPr>
        <w:jc w:val="center"/>
        <w:rPr>
          <w:sz w:val="22"/>
          <w:szCs w:val="22"/>
        </w:rPr>
      </w:pPr>
    </w:p>
    <w:p w14:paraId="336FC6C8" w14:textId="77777777" w:rsidR="00297D7D" w:rsidRDefault="00297D7D" w:rsidP="00297D7D">
      <w:pPr>
        <w:jc w:val="center"/>
        <w:rPr>
          <w:sz w:val="22"/>
          <w:szCs w:val="22"/>
        </w:rPr>
      </w:pPr>
    </w:p>
    <w:p w14:paraId="7749141D" w14:textId="77777777" w:rsidR="00297D7D" w:rsidRDefault="00297D7D" w:rsidP="00297D7D">
      <w:pPr>
        <w:jc w:val="center"/>
        <w:rPr>
          <w:sz w:val="22"/>
          <w:szCs w:val="22"/>
        </w:rPr>
      </w:pPr>
    </w:p>
    <w:p w14:paraId="1A4599D0" w14:textId="57CEDE84" w:rsidR="00297D7D" w:rsidRDefault="00297D7D" w:rsidP="00002255">
      <w:pPr>
        <w:spacing w:line="360" w:lineRule="auto"/>
        <w:jc w:val="center"/>
        <w:rPr>
          <w:sz w:val="22"/>
          <w:szCs w:val="22"/>
          <w:u w:val="single"/>
        </w:rPr>
      </w:pPr>
      <w:r w:rsidRPr="00297D7D">
        <w:rPr>
          <w:sz w:val="22"/>
          <w:szCs w:val="22"/>
          <w:u w:val="single"/>
        </w:rPr>
        <w:t>Farhan Riziq</w:t>
      </w:r>
    </w:p>
    <w:p w14:paraId="075A8F29" w14:textId="44E435D8" w:rsidR="00297D7D" w:rsidRPr="00297D7D" w:rsidRDefault="00297D7D" w:rsidP="00297D7D">
      <w:pPr>
        <w:spacing w:line="360" w:lineRule="auto"/>
        <w:jc w:val="center"/>
        <w:rPr>
          <w:sz w:val="22"/>
          <w:szCs w:val="22"/>
        </w:rPr>
        <w:sectPr w:rsidR="00297D7D" w:rsidRPr="00297D7D">
          <w:pgSz w:w="11920" w:h="16840"/>
          <w:pgMar w:top="1560" w:right="1680" w:bottom="280" w:left="1680" w:header="0" w:footer="1000" w:gutter="0"/>
          <w:cols w:space="720"/>
        </w:sectPr>
      </w:pPr>
      <w:r w:rsidRPr="00297D7D">
        <w:rPr>
          <w:sz w:val="22"/>
          <w:szCs w:val="22"/>
        </w:rPr>
        <w:t>1214024</w:t>
      </w:r>
    </w:p>
    <w:p w14:paraId="1F366E0D" w14:textId="29BDF8CC" w:rsidR="00284AB4" w:rsidRDefault="00284AB4" w:rsidP="00297D7D">
      <w:pPr>
        <w:spacing w:before="29"/>
        <w:ind w:right="263"/>
        <w:rPr>
          <w:sz w:val="24"/>
          <w:szCs w:val="24"/>
        </w:rPr>
        <w:sectPr w:rsidR="00284AB4">
          <w:type w:val="continuous"/>
          <w:pgSz w:w="11920" w:h="16840"/>
          <w:pgMar w:top="1560" w:right="1680" w:bottom="280" w:left="1680" w:header="720" w:footer="720" w:gutter="0"/>
          <w:cols w:num="2" w:space="720" w:equalWidth="0">
            <w:col w:w="3724" w:space="1111"/>
            <w:col w:w="3724" w:space="0"/>
          </w:cols>
        </w:sectPr>
      </w:pPr>
    </w:p>
    <w:p w14:paraId="61C60220" w14:textId="77777777" w:rsidR="00284AB4" w:rsidRDefault="00284AB4">
      <w:pPr>
        <w:spacing w:line="200" w:lineRule="auto"/>
      </w:pPr>
    </w:p>
    <w:p w14:paraId="044C6CCE" w14:textId="77777777" w:rsidR="00284AB4" w:rsidRDefault="00284AB4">
      <w:pPr>
        <w:spacing w:line="200" w:lineRule="auto"/>
      </w:pPr>
    </w:p>
    <w:p w14:paraId="0F01FEB7" w14:textId="77777777" w:rsidR="00297D7D" w:rsidRDefault="00000000" w:rsidP="00297D7D">
      <w:pPr>
        <w:spacing w:before="32"/>
        <w:ind w:right="55"/>
        <w:jc w:val="center"/>
        <w:rPr>
          <w:sz w:val="22"/>
          <w:szCs w:val="22"/>
        </w:rPr>
      </w:pPr>
      <w:r>
        <w:rPr>
          <w:sz w:val="22"/>
          <w:szCs w:val="22"/>
        </w:rPr>
        <w:t>Menyetujui</w:t>
      </w:r>
    </w:p>
    <w:p w14:paraId="5204FCD8" w14:textId="75210677" w:rsidR="00284AB4" w:rsidRDefault="00000000" w:rsidP="00297D7D">
      <w:pPr>
        <w:spacing w:before="32"/>
        <w:ind w:right="55"/>
        <w:jc w:val="center"/>
        <w:rPr>
          <w:sz w:val="22"/>
          <w:szCs w:val="22"/>
        </w:rPr>
      </w:pPr>
      <w:r>
        <w:rPr>
          <w:sz w:val="22"/>
          <w:szCs w:val="22"/>
        </w:rPr>
        <w:t>Koordinator Internship 1</w:t>
      </w:r>
    </w:p>
    <w:p w14:paraId="2464D505" w14:textId="77777777" w:rsidR="00284AB4" w:rsidRDefault="00284AB4">
      <w:pPr>
        <w:spacing w:line="200" w:lineRule="auto"/>
      </w:pPr>
    </w:p>
    <w:p w14:paraId="4B4CF689" w14:textId="77777777" w:rsidR="00284AB4" w:rsidRDefault="00284AB4">
      <w:pPr>
        <w:spacing w:line="200" w:lineRule="auto"/>
      </w:pPr>
    </w:p>
    <w:p w14:paraId="629AB7D0" w14:textId="77777777" w:rsidR="00284AB4" w:rsidRDefault="00284AB4">
      <w:pPr>
        <w:spacing w:line="200" w:lineRule="auto"/>
      </w:pPr>
    </w:p>
    <w:p w14:paraId="648AA2CB" w14:textId="77777777" w:rsidR="00284AB4" w:rsidRDefault="00284AB4">
      <w:pPr>
        <w:spacing w:line="200" w:lineRule="auto"/>
      </w:pPr>
    </w:p>
    <w:p w14:paraId="359425BB" w14:textId="77777777" w:rsidR="00284AB4" w:rsidRDefault="00284AB4">
      <w:pPr>
        <w:spacing w:before="13" w:line="200" w:lineRule="auto"/>
      </w:pPr>
    </w:p>
    <w:p w14:paraId="58A500BC" w14:textId="77777777" w:rsidR="00002255" w:rsidRDefault="00002255" w:rsidP="00002255">
      <w:pPr>
        <w:ind w:right="55"/>
        <w:jc w:val="center"/>
        <w:rPr>
          <w:sz w:val="24"/>
          <w:szCs w:val="24"/>
        </w:rPr>
      </w:pPr>
      <w:r w:rsidRPr="00002255">
        <w:rPr>
          <w:sz w:val="24"/>
          <w:szCs w:val="24"/>
        </w:rPr>
        <w:t>Cahyo Prianto, S.Pd., M.T.,CDSP, SFPC</w:t>
      </w:r>
    </w:p>
    <w:p w14:paraId="0F784490" w14:textId="13FA54F2" w:rsidR="00284AB4" w:rsidRDefault="00000000" w:rsidP="00002255">
      <w:pPr>
        <w:ind w:right="55"/>
        <w:jc w:val="center"/>
        <w:rPr>
          <w:sz w:val="24"/>
          <w:szCs w:val="24"/>
        </w:rPr>
        <w:sectPr w:rsidR="00284AB4">
          <w:type w:val="continuous"/>
          <w:pgSz w:w="11920" w:h="16840"/>
          <w:pgMar w:top="1560" w:right="1680" w:bottom="280" w:left="1680" w:header="720" w:footer="720" w:gutter="0"/>
          <w:cols w:space="720"/>
        </w:sectPr>
      </w:pPr>
      <w:r>
        <w:rPr>
          <w:sz w:val="24"/>
          <w:szCs w:val="24"/>
        </w:rPr>
        <w:t xml:space="preserve">NIK: </w:t>
      </w:r>
      <w:r w:rsidR="00002255" w:rsidRPr="00002255">
        <w:rPr>
          <w:sz w:val="24"/>
          <w:szCs w:val="24"/>
        </w:rPr>
        <w:t>117.84.222</w:t>
      </w:r>
    </w:p>
    <w:p w14:paraId="13EB02AF" w14:textId="77777777" w:rsidR="00284AB4" w:rsidRDefault="00284AB4">
      <w:pPr>
        <w:spacing w:before="9" w:line="120" w:lineRule="auto"/>
        <w:rPr>
          <w:sz w:val="12"/>
          <w:szCs w:val="12"/>
        </w:rPr>
      </w:pPr>
    </w:p>
    <w:p w14:paraId="39D2BA28" w14:textId="77777777" w:rsidR="00284AB4" w:rsidRDefault="00284AB4">
      <w:pPr>
        <w:spacing w:line="200" w:lineRule="auto"/>
      </w:pPr>
    </w:p>
    <w:p w14:paraId="643C6E6A" w14:textId="77777777" w:rsidR="00284AB4" w:rsidRDefault="00284AB4">
      <w:pPr>
        <w:spacing w:line="200" w:lineRule="auto"/>
      </w:pPr>
    </w:p>
    <w:p w14:paraId="7D64C932" w14:textId="77777777" w:rsidR="00284AB4" w:rsidRDefault="00284AB4">
      <w:pPr>
        <w:spacing w:line="200" w:lineRule="auto"/>
      </w:pPr>
    </w:p>
    <w:p w14:paraId="1E878A90" w14:textId="77777777" w:rsidR="00284AB4" w:rsidRDefault="00284AB4">
      <w:pPr>
        <w:spacing w:line="200" w:lineRule="auto"/>
      </w:pPr>
    </w:p>
    <w:p w14:paraId="50DB727B" w14:textId="77777777" w:rsidR="00284AB4" w:rsidRDefault="00284AB4">
      <w:pPr>
        <w:spacing w:line="200" w:lineRule="auto"/>
      </w:pPr>
    </w:p>
    <w:p w14:paraId="0DC3AD0E" w14:textId="77777777" w:rsidR="00284AB4" w:rsidRDefault="00000000">
      <w:pPr>
        <w:spacing w:before="18"/>
        <w:ind w:left="3739" w:right="3273"/>
        <w:jc w:val="center"/>
        <w:rPr>
          <w:sz w:val="32"/>
          <w:szCs w:val="32"/>
        </w:rPr>
      </w:pPr>
      <w:r>
        <w:rPr>
          <w:b/>
          <w:sz w:val="32"/>
          <w:szCs w:val="32"/>
        </w:rPr>
        <w:t>ABSTRAK</w:t>
      </w:r>
    </w:p>
    <w:p w14:paraId="26D2B9CB" w14:textId="77777777" w:rsidR="00284AB4" w:rsidRDefault="00284AB4">
      <w:pPr>
        <w:spacing w:before="10" w:line="160" w:lineRule="auto"/>
        <w:rPr>
          <w:sz w:val="17"/>
          <w:szCs w:val="17"/>
        </w:rPr>
      </w:pPr>
    </w:p>
    <w:p w14:paraId="7D2E7410" w14:textId="77777777" w:rsidR="00284AB4" w:rsidRDefault="00000000">
      <w:pPr>
        <w:spacing w:line="360" w:lineRule="auto"/>
        <w:ind w:left="588" w:right="77" w:firstLine="720"/>
        <w:jc w:val="both"/>
        <w:rPr>
          <w:sz w:val="24"/>
          <w:szCs w:val="24"/>
        </w:rPr>
      </w:pPr>
      <w:r>
        <w:rPr>
          <w:sz w:val="24"/>
          <w:szCs w:val="24"/>
        </w:rPr>
        <w:t>.</w:t>
      </w:r>
    </w:p>
    <w:p w14:paraId="7A27896A" w14:textId="77777777" w:rsidR="00284AB4" w:rsidRDefault="00000000">
      <w:pPr>
        <w:spacing w:before="6" w:line="359" w:lineRule="auto"/>
        <w:ind w:left="588" w:right="78"/>
        <w:rPr>
          <w:sz w:val="24"/>
          <w:szCs w:val="24"/>
        </w:rPr>
        <w:sectPr w:rsidR="00284AB4">
          <w:footerReference w:type="default" r:id="rId10"/>
          <w:pgSz w:w="11920" w:h="16840"/>
          <w:pgMar w:top="1560" w:right="1580" w:bottom="280" w:left="1680" w:header="0" w:footer="1000" w:gutter="0"/>
          <w:cols w:space="720"/>
        </w:sectPr>
      </w:pPr>
      <w:r>
        <w:rPr>
          <w:sz w:val="24"/>
          <w:szCs w:val="24"/>
        </w:rPr>
        <w:t>Kata kunci: Akses terbatas, Efektivitas perawatan, Integrasi teknologi, Kesehatan mental, mobile</w:t>
      </w:r>
    </w:p>
    <w:p w14:paraId="59CF8E3C" w14:textId="77777777" w:rsidR="00284AB4" w:rsidRDefault="00284AB4">
      <w:pPr>
        <w:spacing w:line="200" w:lineRule="auto"/>
      </w:pPr>
    </w:p>
    <w:p w14:paraId="0A906ED7" w14:textId="77777777" w:rsidR="00284AB4" w:rsidRDefault="00284AB4">
      <w:pPr>
        <w:spacing w:line="200" w:lineRule="auto"/>
      </w:pPr>
    </w:p>
    <w:p w14:paraId="61F8D5D1" w14:textId="77777777" w:rsidR="00284AB4" w:rsidRDefault="00284AB4">
      <w:pPr>
        <w:spacing w:before="11" w:line="260" w:lineRule="auto"/>
        <w:rPr>
          <w:sz w:val="26"/>
          <w:szCs w:val="26"/>
        </w:rPr>
      </w:pPr>
    </w:p>
    <w:p w14:paraId="222F971B" w14:textId="77777777" w:rsidR="00284AB4" w:rsidRDefault="00000000">
      <w:pPr>
        <w:spacing w:before="18"/>
        <w:ind w:left="3910" w:right="3014"/>
        <w:jc w:val="center"/>
        <w:rPr>
          <w:sz w:val="32"/>
          <w:szCs w:val="32"/>
        </w:rPr>
      </w:pPr>
      <w:r>
        <w:rPr>
          <w:b/>
          <w:i/>
          <w:sz w:val="32"/>
          <w:szCs w:val="32"/>
        </w:rPr>
        <w:t>ABSTRACT</w:t>
      </w:r>
    </w:p>
    <w:p w14:paraId="16C4BB08" w14:textId="77777777" w:rsidR="00284AB4" w:rsidRDefault="00284AB4">
      <w:pPr>
        <w:spacing w:before="10" w:line="160" w:lineRule="auto"/>
        <w:rPr>
          <w:sz w:val="17"/>
          <w:szCs w:val="17"/>
        </w:rPr>
      </w:pPr>
    </w:p>
    <w:p w14:paraId="1447DBAE" w14:textId="77777777" w:rsidR="00284AB4" w:rsidRDefault="00000000">
      <w:pPr>
        <w:spacing w:before="4" w:line="258" w:lineRule="auto"/>
        <w:ind w:left="588" w:right="77"/>
        <w:rPr>
          <w:sz w:val="24"/>
          <w:szCs w:val="24"/>
        </w:rPr>
        <w:sectPr w:rsidR="00284AB4">
          <w:footerReference w:type="default" r:id="rId11"/>
          <w:pgSz w:w="11920" w:h="16840"/>
          <w:pgMar w:top="1560" w:right="1580" w:bottom="280" w:left="1680" w:header="0" w:footer="1000" w:gutter="0"/>
          <w:pgNumType w:start="3"/>
          <w:cols w:space="720"/>
        </w:sectPr>
      </w:pPr>
      <w:r>
        <w:rPr>
          <w:i/>
          <w:sz w:val="24"/>
          <w:szCs w:val="24"/>
        </w:rPr>
        <w:t>Keyword  :  Limited  access,  Mental  health  ,  Mobile,  Technology  integration, Treatment effectiveness</w:t>
      </w:r>
    </w:p>
    <w:p w14:paraId="23C35769" w14:textId="77777777" w:rsidR="00284AB4" w:rsidRDefault="00284AB4">
      <w:pPr>
        <w:spacing w:line="200" w:lineRule="auto"/>
      </w:pPr>
    </w:p>
    <w:p w14:paraId="17FD2FA3" w14:textId="77777777" w:rsidR="00284AB4" w:rsidRDefault="00284AB4">
      <w:pPr>
        <w:spacing w:line="200" w:lineRule="auto"/>
      </w:pPr>
    </w:p>
    <w:p w14:paraId="6719478B" w14:textId="77777777" w:rsidR="00284AB4" w:rsidRDefault="00284AB4">
      <w:pPr>
        <w:spacing w:before="11" w:line="260" w:lineRule="auto"/>
        <w:rPr>
          <w:sz w:val="26"/>
          <w:szCs w:val="26"/>
        </w:rPr>
      </w:pPr>
    </w:p>
    <w:p w14:paraId="4FDA9CB3" w14:textId="77777777" w:rsidR="00284AB4" w:rsidRDefault="00000000">
      <w:pPr>
        <w:spacing w:before="18"/>
        <w:ind w:left="3255"/>
        <w:rPr>
          <w:sz w:val="32"/>
          <w:szCs w:val="32"/>
        </w:rPr>
      </w:pPr>
      <w:r>
        <w:rPr>
          <w:b/>
          <w:sz w:val="32"/>
          <w:szCs w:val="32"/>
        </w:rPr>
        <w:t>KATA PENGANTAR</w:t>
      </w:r>
    </w:p>
    <w:p w14:paraId="10BA6CE0" w14:textId="77777777" w:rsidR="00284AB4" w:rsidRDefault="00284AB4">
      <w:pPr>
        <w:spacing w:before="10" w:line="160" w:lineRule="auto"/>
        <w:rPr>
          <w:sz w:val="17"/>
          <w:szCs w:val="17"/>
        </w:rPr>
      </w:pPr>
    </w:p>
    <w:p w14:paraId="5AEF8BCA" w14:textId="77777777" w:rsidR="00284AB4" w:rsidRDefault="00000000">
      <w:pPr>
        <w:spacing w:line="360" w:lineRule="auto"/>
        <w:ind w:left="588" w:right="78" w:firstLine="720"/>
        <w:jc w:val="both"/>
        <w:rPr>
          <w:sz w:val="24"/>
          <w:szCs w:val="24"/>
        </w:rPr>
      </w:pPr>
      <w:r>
        <w:rPr>
          <w:sz w:val="24"/>
          <w:szCs w:val="24"/>
        </w:rPr>
        <w:t xml:space="preserve">Peneliti ingin mengucapkan terima kasih yang tak terhingga atas kesempatan yang telah diberikan kepada peneliti untuk mengajukan proposal internship ini. Kesempatan ini merupakan sebuah tonggak penting dalam perjalanan akademik saya. Proposal ini mengusung judul "Transformasi Perawatan Kesehatan Mental melalui Integrasi </w:t>
      </w:r>
      <w:r>
        <w:rPr>
          <w:i/>
          <w:sz w:val="24"/>
          <w:szCs w:val="24"/>
        </w:rPr>
        <w:t>Mobile Apps Development</w:t>
      </w:r>
      <w:r>
        <w:rPr>
          <w:sz w:val="24"/>
          <w:szCs w:val="24"/>
        </w:rPr>
        <w:t>." Peneliti merasa bahwa inovasi dalam bidang kesehatan mental sangat penting dalam era digital ini, dan melalui pengembangan aplikasi seluler (</w:t>
      </w:r>
      <w:r>
        <w:rPr>
          <w:i/>
          <w:sz w:val="24"/>
          <w:szCs w:val="24"/>
        </w:rPr>
        <w:t>mobile apps development</w:t>
      </w:r>
      <w:r>
        <w:rPr>
          <w:sz w:val="24"/>
          <w:szCs w:val="24"/>
        </w:rPr>
        <w:t>), Peneliti berharap dapat menciptakan solusi yang lebih efektif dan terjangkau untuk masyarakat yang membutuhkan. Dalam penulisan proposal pengajuan internship 1 ini, peneliti ingin menyampaikan terima kasih kepada semua pihak yang telah mendukung peneliti sejauh ini. Semua dukungan dan kesempatan ini sangat berarti bagi peneliti, dan peneliti akan berusaha semaksimal mungkin untuk memanfaatkannya sebaik mungkin. Peneliti siap menjalani internship ini dengan tekad yang kuat, serta belajar dan berkontribusi sebaik mungkin demi kesuksesan proyek ini.</w:t>
      </w:r>
    </w:p>
    <w:p w14:paraId="32D2A9FD" w14:textId="77777777" w:rsidR="00284AB4" w:rsidRDefault="00000000">
      <w:pPr>
        <w:spacing w:before="4" w:line="360" w:lineRule="auto"/>
        <w:ind w:left="588" w:right="79" w:firstLine="720"/>
        <w:jc w:val="both"/>
        <w:rPr>
          <w:sz w:val="24"/>
          <w:szCs w:val="24"/>
        </w:rPr>
      </w:pPr>
      <w:r>
        <w:rPr>
          <w:sz w:val="24"/>
          <w:szCs w:val="24"/>
        </w:rPr>
        <w:t>Akhir kata, peneliti ingin menyampaikan terima kasih kepada semua pihak yang telah membantu dalam proses pengajuan proposal ini. Peneliti sangat berharap proposal ini dapat  disetujui, dan  peneliti dapat memulai perjalanan internship</w:t>
      </w:r>
    </w:p>
    <w:p w14:paraId="56D00E13" w14:textId="77777777" w:rsidR="00284AB4" w:rsidRDefault="00000000">
      <w:pPr>
        <w:spacing w:before="6" w:line="260" w:lineRule="auto"/>
        <w:ind w:left="588"/>
        <w:rPr>
          <w:sz w:val="24"/>
          <w:szCs w:val="24"/>
        </w:rPr>
      </w:pPr>
      <w:r>
        <w:rPr>
          <w:sz w:val="24"/>
          <w:szCs w:val="24"/>
        </w:rPr>
        <w:t>peneliti yang penuh antusiasme.</w:t>
      </w:r>
    </w:p>
    <w:p w14:paraId="06B8CD77" w14:textId="77777777" w:rsidR="00284AB4" w:rsidRDefault="00284AB4">
      <w:pPr>
        <w:spacing w:before="2" w:line="140" w:lineRule="auto"/>
        <w:rPr>
          <w:sz w:val="14"/>
          <w:szCs w:val="14"/>
        </w:rPr>
      </w:pPr>
    </w:p>
    <w:p w14:paraId="7AAF0A8B" w14:textId="77777777" w:rsidR="00284AB4" w:rsidRDefault="00000000">
      <w:pPr>
        <w:ind w:right="121"/>
        <w:jc w:val="right"/>
        <w:rPr>
          <w:sz w:val="24"/>
          <w:szCs w:val="24"/>
        </w:rPr>
      </w:pPr>
      <w:r>
        <w:rPr>
          <w:sz w:val="24"/>
          <w:szCs w:val="24"/>
        </w:rPr>
        <w:t>Bandung, 16 Oktober 2023</w:t>
      </w:r>
    </w:p>
    <w:p w14:paraId="28347F2B" w14:textId="77777777" w:rsidR="00284AB4" w:rsidRDefault="00284AB4">
      <w:pPr>
        <w:spacing w:before="7" w:line="160" w:lineRule="auto"/>
        <w:rPr>
          <w:sz w:val="16"/>
          <w:szCs w:val="16"/>
        </w:rPr>
      </w:pPr>
    </w:p>
    <w:p w14:paraId="00FF5417" w14:textId="77777777" w:rsidR="00284AB4" w:rsidRDefault="00284AB4">
      <w:pPr>
        <w:spacing w:line="200" w:lineRule="auto"/>
      </w:pPr>
    </w:p>
    <w:p w14:paraId="5E49A40F" w14:textId="77777777" w:rsidR="00284AB4" w:rsidRDefault="00284AB4">
      <w:pPr>
        <w:spacing w:line="200" w:lineRule="auto"/>
      </w:pPr>
    </w:p>
    <w:p w14:paraId="4A27CC02" w14:textId="77777777" w:rsidR="00284AB4" w:rsidRDefault="00284AB4">
      <w:pPr>
        <w:spacing w:line="200" w:lineRule="auto"/>
      </w:pPr>
    </w:p>
    <w:p w14:paraId="73CA57FE" w14:textId="77777777" w:rsidR="00284AB4" w:rsidRDefault="00284AB4">
      <w:pPr>
        <w:spacing w:line="200" w:lineRule="auto"/>
      </w:pPr>
    </w:p>
    <w:p w14:paraId="349EA15D" w14:textId="77777777" w:rsidR="00284AB4" w:rsidRDefault="00000000">
      <w:pPr>
        <w:ind w:right="122"/>
        <w:jc w:val="right"/>
        <w:rPr>
          <w:sz w:val="24"/>
          <w:szCs w:val="24"/>
        </w:rPr>
        <w:sectPr w:rsidR="00284AB4">
          <w:pgSz w:w="11920" w:h="16840"/>
          <w:pgMar w:top="1560" w:right="1580" w:bottom="280" w:left="1680" w:header="0" w:footer="1000" w:gutter="0"/>
          <w:cols w:space="720"/>
        </w:sectPr>
      </w:pPr>
      <w:r>
        <w:rPr>
          <w:sz w:val="24"/>
          <w:szCs w:val="24"/>
        </w:rPr>
        <w:t>Nama Mahasiswa</w:t>
      </w:r>
    </w:p>
    <w:p w14:paraId="44A12A74" w14:textId="77777777" w:rsidR="00284AB4" w:rsidRDefault="00284AB4">
      <w:pPr>
        <w:spacing w:line="200" w:lineRule="auto"/>
      </w:pPr>
    </w:p>
    <w:p w14:paraId="75E66A6C" w14:textId="77777777" w:rsidR="00284AB4" w:rsidRDefault="00284AB4">
      <w:pPr>
        <w:spacing w:line="200" w:lineRule="auto"/>
      </w:pPr>
    </w:p>
    <w:p w14:paraId="238D999D" w14:textId="77777777" w:rsidR="00284AB4" w:rsidRDefault="00284AB4">
      <w:pPr>
        <w:spacing w:before="11" w:line="260" w:lineRule="auto"/>
        <w:rPr>
          <w:sz w:val="26"/>
          <w:szCs w:val="26"/>
        </w:rPr>
      </w:pPr>
    </w:p>
    <w:p w14:paraId="0A4AD090" w14:textId="77777777" w:rsidR="00284AB4" w:rsidRDefault="00000000">
      <w:pPr>
        <w:spacing w:before="18"/>
        <w:ind w:left="3809" w:right="2892"/>
        <w:jc w:val="center"/>
        <w:rPr>
          <w:sz w:val="32"/>
          <w:szCs w:val="32"/>
        </w:rPr>
      </w:pPr>
      <w:r>
        <w:rPr>
          <w:b/>
          <w:sz w:val="32"/>
          <w:szCs w:val="32"/>
        </w:rPr>
        <w:t>DAFTAR ISI</w:t>
      </w:r>
    </w:p>
    <w:p w14:paraId="732FE473" w14:textId="77777777" w:rsidR="00284AB4" w:rsidRDefault="00284AB4">
      <w:pPr>
        <w:spacing w:line="200" w:lineRule="auto"/>
      </w:pPr>
    </w:p>
    <w:p w14:paraId="0F5BFC34" w14:textId="77777777" w:rsidR="00284AB4" w:rsidRDefault="00284AB4">
      <w:pPr>
        <w:spacing w:line="200" w:lineRule="auto"/>
      </w:pPr>
    </w:p>
    <w:p w14:paraId="56E70412" w14:textId="77777777" w:rsidR="00284AB4" w:rsidRDefault="00284AB4">
      <w:pPr>
        <w:spacing w:line="200" w:lineRule="auto"/>
      </w:pPr>
    </w:p>
    <w:p w14:paraId="779414AE" w14:textId="77777777" w:rsidR="00284AB4" w:rsidRDefault="00284AB4">
      <w:pPr>
        <w:spacing w:line="200" w:lineRule="auto"/>
      </w:pPr>
    </w:p>
    <w:p w14:paraId="06EA57DE" w14:textId="77777777" w:rsidR="00284AB4" w:rsidRDefault="00284AB4">
      <w:pPr>
        <w:spacing w:before="4" w:line="200" w:lineRule="auto"/>
      </w:pPr>
    </w:p>
    <w:p w14:paraId="67398E7A" w14:textId="77777777" w:rsidR="00284AB4" w:rsidRDefault="00000000">
      <w:pPr>
        <w:spacing w:line="348" w:lineRule="auto"/>
        <w:ind w:left="588" w:right="66"/>
        <w:jc w:val="both"/>
        <w:rPr>
          <w:rFonts w:ascii="Calibri" w:eastAsia="Calibri" w:hAnsi="Calibri" w:cs="Calibri"/>
          <w:sz w:val="22"/>
          <w:szCs w:val="22"/>
        </w:rPr>
      </w:pPr>
      <w:r>
        <w:rPr>
          <w:b/>
          <w:sz w:val="22"/>
          <w:szCs w:val="22"/>
        </w:rPr>
        <w:t xml:space="preserve">LEMBAR PENGAJUAN PEMBIMBING </w:t>
      </w:r>
      <w:r>
        <w:rPr>
          <w:rFonts w:ascii="Calibri" w:eastAsia="Calibri" w:hAnsi="Calibri" w:cs="Calibri"/>
          <w:sz w:val="22"/>
          <w:szCs w:val="22"/>
        </w:rPr>
        <w:t xml:space="preserve">...................................................................... i </w:t>
      </w:r>
      <w:r>
        <w:rPr>
          <w:b/>
          <w:sz w:val="22"/>
          <w:szCs w:val="22"/>
        </w:rPr>
        <w:t xml:space="preserve">ABSTRAK </w:t>
      </w:r>
      <w:r>
        <w:rPr>
          <w:rFonts w:ascii="Calibri" w:eastAsia="Calibri" w:hAnsi="Calibri" w:cs="Calibri"/>
          <w:sz w:val="22"/>
          <w:szCs w:val="22"/>
        </w:rPr>
        <w:t xml:space="preserve">......................................................................................................................... </w:t>
      </w:r>
      <w:r>
        <w:rPr>
          <w:b/>
          <w:i/>
          <w:sz w:val="22"/>
          <w:szCs w:val="22"/>
        </w:rPr>
        <w:t xml:space="preserve">ABSTRACT </w:t>
      </w:r>
      <w:r>
        <w:rPr>
          <w:rFonts w:ascii="Calibri" w:eastAsia="Calibri" w:hAnsi="Calibri" w:cs="Calibri"/>
          <w:sz w:val="22"/>
          <w:szCs w:val="22"/>
        </w:rPr>
        <w:t xml:space="preserve">....................................................................................................................... </w:t>
      </w:r>
      <w:r>
        <w:rPr>
          <w:b/>
          <w:sz w:val="22"/>
          <w:szCs w:val="22"/>
        </w:rPr>
        <w:t>KATA PENGANTAR ...</w:t>
      </w:r>
      <w:r>
        <w:rPr>
          <w:rFonts w:ascii="Calibri" w:eastAsia="Calibri" w:hAnsi="Calibri" w:cs="Calibri"/>
          <w:sz w:val="22"/>
          <w:szCs w:val="22"/>
        </w:rPr>
        <w:t xml:space="preserve">....................................................................................................iv </w:t>
      </w:r>
      <w:r>
        <w:rPr>
          <w:b/>
          <w:sz w:val="22"/>
          <w:szCs w:val="22"/>
        </w:rPr>
        <w:t>DAFTAR ISI</w:t>
      </w:r>
      <w:r>
        <w:rPr>
          <w:rFonts w:ascii="Calibri" w:eastAsia="Calibri" w:hAnsi="Calibri" w:cs="Calibri"/>
          <w:sz w:val="22"/>
          <w:szCs w:val="22"/>
        </w:rPr>
        <w:t xml:space="preserve">...................................................................................................................... v </w:t>
      </w:r>
      <w:r>
        <w:rPr>
          <w:b/>
          <w:sz w:val="22"/>
          <w:szCs w:val="22"/>
        </w:rPr>
        <w:t>DAFTAR GAMBAR</w:t>
      </w:r>
      <w:r>
        <w:rPr>
          <w:rFonts w:ascii="Calibri" w:eastAsia="Calibri" w:hAnsi="Calibri" w:cs="Calibri"/>
          <w:sz w:val="22"/>
          <w:szCs w:val="22"/>
        </w:rPr>
        <w:t xml:space="preserve">........................................................................................................vii </w:t>
      </w:r>
      <w:r>
        <w:rPr>
          <w:b/>
          <w:sz w:val="22"/>
          <w:szCs w:val="22"/>
        </w:rPr>
        <w:t xml:space="preserve">DAFTAR TABEL </w:t>
      </w:r>
      <w:r>
        <w:rPr>
          <w:rFonts w:ascii="Calibri" w:eastAsia="Calibri" w:hAnsi="Calibri" w:cs="Calibri"/>
          <w:sz w:val="22"/>
          <w:szCs w:val="22"/>
        </w:rPr>
        <w:t xml:space="preserve">...........................................................................................................viii </w:t>
      </w:r>
      <w:r>
        <w:rPr>
          <w:b/>
          <w:sz w:val="22"/>
          <w:szCs w:val="22"/>
        </w:rPr>
        <w:t>BAB I PENDAHULUAN</w:t>
      </w:r>
      <w:r>
        <w:rPr>
          <w:rFonts w:ascii="Calibri" w:eastAsia="Calibri" w:hAnsi="Calibri" w:cs="Calibri"/>
          <w:sz w:val="22"/>
          <w:szCs w:val="22"/>
        </w:rPr>
        <w:t>................................................................................................ I-1</w:t>
      </w:r>
    </w:p>
    <w:p w14:paraId="261BCC51" w14:textId="77777777" w:rsidR="00284AB4" w:rsidRDefault="00000000">
      <w:pPr>
        <w:spacing w:before="6"/>
        <w:ind w:left="809"/>
        <w:rPr>
          <w:rFonts w:ascii="Calibri" w:eastAsia="Calibri" w:hAnsi="Calibri" w:cs="Calibri"/>
          <w:sz w:val="22"/>
          <w:szCs w:val="22"/>
        </w:rPr>
      </w:pPr>
      <w:r>
        <w:rPr>
          <w:b/>
          <w:sz w:val="22"/>
          <w:szCs w:val="22"/>
        </w:rPr>
        <w:t>1.1 Latar Belakang</w:t>
      </w:r>
      <w:r>
        <w:rPr>
          <w:rFonts w:ascii="Calibri" w:eastAsia="Calibri" w:hAnsi="Calibri" w:cs="Calibri"/>
          <w:sz w:val="22"/>
          <w:szCs w:val="22"/>
        </w:rPr>
        <w:t>...................................................................................................... I-1</w:t>
      </w:r>
    </w:p>
    <w:p w14:paraId="137A0BC8" w14:textId="77777777" w:rsidR="00284AB4" w:rsidRDefault="00284AB4">
      <w:pPr>
        <w:spacing w:line="120" w:lineRule="auto"/>
        <w:rPr>
          <w:sz w:val="12"/>
          <w:szCs w:val="12"/>
        </w:rPr>
      </w:pPr>
    </w:p>
    <w:p w14:paraId="4C22AEA7" w14:textId="77777777" w:rsidR="00284AB4" w:rsidRDefault="00000000">
      <w:pPr>
        <w:ind w:left="809"/>
        <w:rPr>
          <w:rFonts w:ascii="Calibri" w:eastAsia="Calibri" w:hAnsi="Calibri" w:cs="Calibri"/>
          <w:sz w:val="22"/>
          <w:szCs w:val="22"/>
        </w:rPr>
      </w:pPr>
      <w:r>
        <w:rPr>
          <w:b/>
          <w:sz w:val="22"/>
          <w:szCs w:val="22"/>
        </w:rPr>
        <w:t>1.2 Identifikasi masalah</w:t>
      </w:r>
      <w:r>
        <w:rPr>
          <w:rFonts w:ascii="Calibri" w:eastAsia="Calibri" w:hAnsi="Calibri" w:cs="Calibri"/>
          <w:sz w:val="22"/>
          <w:szCs w:val="22"/>
        </w:rPr>
        <w:t>.............................................................................................. I-2</w:t>
      </w:r>
    </w:p>
    <w:p w14:paraId="699322F1" w14:textId="77777777" w:rsidR="00284AB4" w:rsidRDefault="00284AB4">
      <w:pPr>
        <w:spacing w:before="3" w:line="120" w:lineRule="auto"/>
        <w:rPr>
          <w:sz w:val="12"/>
          <w:szCs w:val="12"/>
        </w:rPr>
      </w:pPr>
    </w:p>
    <w:p w14:paraId="4CB0756E" w14:textId="77777777" w:rsidR="00284AB4" w:rsidRDefault="00000000">
      <w:pPr>
        <w:ind w:left="809"/>
        <w:rPr>
          <w:rFonts w:ascii="Calibri" w:eastAsia="Calibri" w:hAnsi="Calibri" w:cs="Calibri"/>
          <w:sz w:val="22"/>
          <w:szCs w:val="22"/>
        </w:rPr>
      </w:pPr>
      <w:r>
        <w:rPr>
          <w:b/>
          <w:sz w:val="22"/>
          <w:szCs w:val="22"/>
        </w:rPr>
        <w:t>1.4 Ruang Lingkup</w:t>
      </w:r>
      <w:r>
        <w:rPr>
          <w:rFonts w:ascii="Calibri" w:eastAsia="Calibri" w:hAnsi="Calibri" w:cs="Calibri"/>
          <w:sz w:val="22"/>
          <w:szCs w:val="22"/>
        </w:rPr>
        <w:t>...................................................................................................... I-2</w:t>
      </w:r>
    </w:p>
    <w:p w14:paraId="2895DCCC" w14:textId="77777777" w:rsidR="00284AB4" w:rsidRDefault="00284AB4">
      <w:pPr>
        <w:spacing w:line="120" w:lineRule="auto"/>
        <w:rPr>
          <w:sz w:val="12"/>
          <w:szCs w:val="12"/>
        </w:rPr>
      </w:pPr>
    </w:p>
    <w:p w14:paraId="18443DCD" w14:textId="77777777" w:rsidR="00284AB4" w:rsidRDefault="00000000">
      <w:pPr>
        <w:ind w:left="809"/>
        <w:rPr>
          <w:rFonts w:ascii="Calibri" w:eastAsia="Calibri" w:hAnsi="Calibri" w:cs="Calibri"/>
          <w:sz w:val="22"/>
          <w:szCs w:val="22"/>
        </w:rPr>
      </w:pPr>
      <w:r>
        <w:rPr>
          <w:b/>
          <w:sz w:val="22"/>
          <w:szCs w:val="22"/>
        </w:rPr>
        <w:t>1.5 Penelitian Sebelumnya</w:t>
      </w:r>
      <w:r>
        <w:rPr>
          <w:rFonts w:ascii="Calibri" w:eastAsia="Calibri" w:hAnsi="Calibri" w:cs="Calibri"/>
          <w:sz w:val="22"/>
          <w:szCs w:val="22"/>
        </w:rPr>
        <w:t>.......................................................................................... I-3</w:t>
      </w:r>
    </w:p>
    <w:p w14:paraId="0D03A416" w14:textId="77777777" w:rsidR="00284AB4" w:rsidRDefault="00284AB4">
      <w:pPr>
        <w:spacing w:before="3" w:line="120" w:lineRule="auto"/>
        <w:rPr>
          <w:sz w:val="12"/>
          <w:szCs w:val="12"/>
        </w:rPr>
      </w:pPr>
    </w:p>
    <w:p w14:paraId="5FBAA5D3" w14:textId="77777777" w:rsidR="00284AB4" w:rsidRDefault="00000000">
      <w:pPr>
        <w:ind w:left="809"/>
        <w:rPr>
          <w:rFonts w:ascii="Calibri" w:eastAsia="Calibri" w:hAnsi="Calibri" w:cs="Calibri"/>
          <w:sz w:val="22"/>
          <w:szCs w:val="22"/>
        </w:rPr>
      </w:pPr>
      <w:r>
        <w:rPr>
          <w:b/>
          <w:sz w:val="22"/>
          <w:szCs w:val="22"/>
        </w:rPr>
        <w:t>1.6 Sistematika Penulisan</w:t>
      </w:r>
      <w:r>
        <w:rPr>
          <w:rFonts w:ascii="Calibri" w:eastAsia="Calibri" w:hAnsi="Calibri" w:cs="Calibri"/>
          <w:sz w:val="22"/>
          <w:szCs w:val="22"/>
        </w:rPr>
        <w:t>........................................................................................... I-3</w:t>
      </w:r>
    </w:p>
    <w:p w14:paraId="16787495" w14:textId="77777777" w:rsidR="00284AB4" w:rsidRDefault="00284AB4">
      <w:pPr>
        <w:spacing w:before="1" w:line="120" w:lineRule="auto"/>
        <w:rPr>
          <w:sz w:val="12"/>
          <w:szCs w:val="12"/>
        </w:rPr>
      </w:pPr>
    </w:p>
    <w:p w14:paraId="261D454F" w14:textId="77777777" w:rsidR="00284AB4" w:rsidRDefault="00000000">
      <w:pPr>
        <w:ind w:left="588" w:right="75"/>
        <w:jc w:val="both"/>
        <w:rPr>
          <w:rFonts w:ascii="Calibri" w:eastAsia="Calibri" w:hAnsi="Calibri" w:cs="Calibri"/>
          <w:sz w:val="22"/>
          <w:szCs w:val="22"/>
        </w:rPr>
      </w:pPr>
      <w:r>
        <w:rPr>
          <w:b/>
          <w:sz w:val="22"/>
          <w:szCs w:val="22"/>
        </w:rPr>
        <w:t xml:space="preserve">BAB II LANDASAN TEORI </w:t>
      </w:r>
      <w:r>
        <w:rPr>
          <w:rFonts w:ascii="Calibri" w:eastAsia="Calibri" w:hAnsi="Calibri" w:cs="Calibri"/>
          <w:sz w:val="22"/>
          <w:szCs w:val="22"/>
        </w:rPr>
        <w:t>........................................................................................ II-1</w:t>
      </w:r>
    </w:p>
    <w:p w14:paraId="4BF89E9F" w14:textId="77777777" w:rsidR="00284AB4" w:rsidRDefault="00284AB4">
      <w:pPr>
        <w:spacing w:before="3" w:line="120" w:lineRule="auto"/>
        <w:rPr>
          <w:sz w:val="12"/>
          <w:szCs w:val="12"/>
        </w:rPr>
      </w:pPr>
    </w:p>
    <w:p w14:paraId="1BEA1913" w14:textId="77777777" w:rsidR="00284AB4" w:rsidRDefault="00000000">
      <w:pPr>
        <w:ind w:left="809"/>
        <w:rPr>
          <w:rFonts w:ascii="Calibri" w:eastAsia="Calibri" w:hAnsi="Calibri" w:cs="Calibri"/>
          <w:sz w:val="22"/>
          <w:szCs w:val="22"/>
        </w:rPr>
      </w:pPr>
      <w:r>
        <w:rPr>
          <w:b/>
          <w:sz w:val="22"/>
          <w:szCs w:val="22"/>
        </w:rPr>
        <w:t xml:space="preserve">2.1 </w:t>
      </w:r>
      <w:r>
        <w:rPr>
          <w:b/>
          <w:i/>
          <w:sz w:val="22"/>
          <w:szCs w:val="22"/>
        </w:rPr>
        <w:t xml:space="preserve">State of The Art </w:t>
      </w:r>
      <w:r>
        <w:rPr>
          <w:rFonts w:ascii="Calibri" w:eastAsia="Calibri" w:hAnsi="Calibri" w:cs="Calibri"/>
          <w:sz w:val="22"/>
          <w:szCs w:val="22"/>
        </w:rPr>
        <w:t>..................................................................................................... II-1</w:t>
      </w:r>
    </w:p>
    <w:p w14:paraId="7ED0A32C" w14:textId="77777777" w:rsidR="00284AB4" w:rsidRDefault="00284AB4">
      <w:pPr>
        <w:spacing w:line="120" w:lineRule="auto"/>
        <w:rPr>
          <w:sz w:val="12"/>
          <w:szCs w:val="12"/>
        </w:rPr>
      </w:pPr>
    </w:p>
    <w:p w14:paraId="2510D4CF" w14:textId="77777777" w:rsidR="00284AB4" w:rsidRDefault="00000000">
      <w:pPr>
        <w:ind w:left="809"/>
        <w:rPr>
          <w:rFonts w:ascii="Calibri" w:eastAsia="Calibri" w:hAnsi="Calibri" w:cs="Calibri"/>
          <w:sz w:val="22"/>
          <w:szCs w:val="22"/>
        </w:rPr>
      </w:pPr>
      <w:r>
        <w:rPr>
          <w:b/>
          <w:sz w:val="22"/>
          <w:szCs w:val="22"/>
        </w:rPr>
        <w:t xml:space="preserve">2.2 Tinjauan Pustaka </w:t>
      </w:r>
      <w:r>
        <w:rPr>
          <w:rFonts w:ascii="Calibri" w:eastAsia="Calibri" w:hAnsi="Calibri" w:cs="Calibri"/>
          <w:sz w:val="22"/>
          <w:szCs w:val="22"/>
        </w:rPr>
        <w:t>................................................................................................. II-6</w:t>
      </w:r>
    </w:p>
    <w:p w14:paraId="11C0CC90" w14:textId="77777777" w:rsidR="00284AB4" w:rsidRDefault="00284AB4">
      <w:pPr>
        <w:spacing w:line="120" w:lineRule="auto"/>
        <w:rPr>
          <w:sz w:val="12"/>
          <w:szCs w:val="12"/>
        </w:rPr>
      </w:pPr>
    </w:p>
    <w:p w14:paraId="2C746F1B" w14:textId="77777777" w:rsidR="00284AB4" w:rsidRDefault="00000000">
      <w:pPr>
        <w:ind w:left="809"/>
        <w:rPr>
          <w:rFonts w:ascii="Calibri" w:eastAsia="Calibri" w:hAnsi="Calibri" w:cs="Calibri"/>
          <w:sz w:val="22"/>
          <w:szCs w:val="22"/>
        </w:rPr>
      </w:pPr>
      <w:r>
        <w:rPr>
          <w:b/>
          <w:sz w:val="22"/>
          <w:szCs w:val="22"/>
        </w:rPr>
        <w:t xml:space="preserve">2.3 Android </w:t>
      </w:r>
      <w:r>
        <w:rPr>
          <w:rFonts w:ascii="Calibri" w:eastAsia="Calibri" w:hAnsi="Calibri" w:cs="Calibri"/>
          <w:sz w:val="22"/>
          <w:szCs w:val="22"/>
        </w:rPr>
        <w:t>............................................................................................................... II-14</w:t>
      </w:r>
    </w:p>
    <w:p w14:paraId="09D71A88" w14:textId="77777777" w:rsidR="00284AB4" w:rsidRDefault="00284AB4">
      <w:pPr>
        <w:spacing w:before="3" w:line="120" w:lineRule="auto"/>
        <w:rPr>
          <w:sz w:val="12"/>
          <w:szCs w:val="12"/>
        </w:rPr>
      </w:pPr>
    </w:p>
    <w:p w14:paraId="1C217DF8" w14:textId="77777777" w:rsidR="00284AB4" w:rsidRDefault="00000000">
      <w:pPr>
        <w:ind w:left="809"/>
        <w:rPr>
          <w:rFonts w:ascii="Calibri" w:eastAsia="Calibri" w:hAnsi="Calibri" w:cs="Calibri"/>
          <w:sz w:val="22"/>
          <w:szCs w:val="22"/>
        </w:rPr>
      </w:pPr>
      <w:r>
        <w:rPr>
          <w:b/>
          <w:sz w:val="22"/>
          <w:szCs w:val="22"/>
        </w:rPr>
        <w:t xml:space="preserve">2.4 Ios </w:t>
      </w:r>
      <w:r>
        <w:rPr>
          <w:rFonts w:ascii="Calibri" w:eastAsia="Calibri" w:hAnsi="Calibri" w:cs="Calibri"/>
          <w:sz w:val="22"/>
          <w:szCs w:val="22"/>
        </w:rPr>
        <w:t>........................................................................................................................ II-14</w:t>
      </w:r>
    </w:p>
    <w:p w14:paraId="4BEA4D2A" w14:textId="77777777" w:rsidR="00284AB4" w:rsidRDefault="00284AB4">
      <w:pPr>
        <w:spacing w:line="120" w:lineRule="auto"/>
        <w:rPr>
          <w:sz w:val="12"/>
          <w:szCs w:val="12"/>
        </w:rPr>
      </w:pPr>
    </w:p>
    <w:p w14:paraId="769F1554" w14:textId="77777777" w:rsidR="00284AB4" w:rsidRDefault="00000000">
      <w:pPr>
        <w:ind w:left="809"/>
        <w:rPr>
          <w:rFonts w:ascii="Calibri" w:eastAsia="Calibri" w:hAnsi="Calibri" w:cs="Calibri"/>
          <w:sz w:val="22"/>
          <w:szCs w:val="22"/>
        </w:rPr>
      </w:pPr>
      <w:r>
        <w:rPr>
          <w:b/>
          <w:sz w:val="22"/>
          <w:szCs w:val="22"/>
        </w:rPr>
        <w:t xml:space="preserve">2.5 Dart </w:t>
      </w:r>
      <w:r>
        <w:rPr>
          <w:rFonts w:ascii="Calibri" w:eastAsia="Calibri" w:hAnsi="Calibri" w:cs="Calibri"/>
          <w:sz w:val="22"/>
          <w:szCs w:val="22"/>
        </w:rPr>
        <w:t>..................................................................................................................... II-14</w:t>
      </w:r>
    </w:p>
    <w:p w14:paraId="500225E2" w14:textId="77777777" w:rsidR="00284AB4" w:rsidRDefault="00284AB4">
      <w:pPr>
        <w:spacing w:before="3" w:line="120" w:lineRule="auto"/>
        <w:rPr>
          <w:sz w:val="12"/>
          <w:szCs w:val="12"/>
        </w:rPr>
      </w:pPr>
    </w:p>
    <w:p w14:paraId="7D743E5E" w14:textId="77777777" w:rsidR="00284AB4" w:rsidRDefault="00000000">
      <w:pPr>
        <w:ind w:left="809"/>
        <w:rPr>
          <w:rFonts w:ascii="Calibri" w:eastAsia="Calibri" w:hAnsi="Calibri" w:cs="Calibri"/>
          <w:sz w:val="22"/>
          <w:szCs w:val="22"/>
        </w:rPr>
      </w:pPr>
      <w:r>
        <w:rPr>
          <w:b/>
          <w:sz w:val="22"/>
          <w:szCs w:val="22"/>
        </w:rPr>
        <w:t>2.6 Flutter</w:t>
      </w:r>
      <w:r>
        <w:rPr>
          <w:rFonts w:ascii="Calibri" w:eastAsia="Calibri" w:hAnsi="Calibri" w:cs="Calibri"/>
          <w:sz w:val="22"/>
          <w:szCs w:val="22"/>
        </w:rPr>
        <w:t>.................................................................................................................. II-15</w:t>
      </w:r>
    </w:p>
    <w:p w14:paraId="6F89923C" w14:textId="77777777" w:rsidR="00284AB4" w:rsidRDefault="00284AB4">
      <w:pPr>
        <w:spacing w:line="120" w:lineRule="auto"/>
        <w:rPr>
          <w:sz w:val="12"/>
          <w:szCs w:val="12"/>
        </w:rPr>
      </w:pPr>
    </w:p>
    <w:p w14:paraId="0BBBEBD4" w14:textId="77777777" w:rsidR="00284AB4" w:rsidRDefault="00000000">
      <w:pPr>
        <w:ind w:left="588" w:right="75"/>
        <w:jc w:val="both"/>
        <w:rPr>
          <w:rFonts w:ascii="Calibri" w:eastAsia="Calibri" w:hAnsi="Calibri" w:cs="Calibri"/>
          <w:sz w:val="22"/>
          <w:szCs w:val="22"/>
        </w:rPr>
      </w:pPr>
      <w:r>
        <w:rPr>
          <w:b/>
          <w:sz w:val="22"/>
          <w:szCs w:val="22"/>
        </w:rPr>
        <w:t>BAB III ANALISIS ORGANISASI</w:t>
      </w:r>
      <w:r>
        <w:rPr>
          <w:rFonts w:ascii="Calibri" w:eastAsia="Calibri" w:hAnsi="Calibri" w:cs="Calibri"/>
          <w:sz w:val="22"/>
          <w:szCs w:val="22"/>
        </w:rPr>
        <w:t>............................................................................. III-1</w:t>
      </w:r>
    </w:p>
    <w:p w14:paraId="4352EA60" w14:textId="77777777" w:rsidR="00284AB4" w:rsidRDefault="00284AB4">
      <w:pPr>
        <w:spacing w:before="3" w:line="120" w:lineRule="auto"/>
        <w:rPr>
          <w:sz w:val="12"/>
          <w:szCs w:val="12"/>
        </w:rPr>
      </w:pPr>
    </w:p>
    <w:p w14:paraId="5EF62DDB" w14:textId="77777777" w:rsidR="00284AB4" w:rsidRDefault="00000000">
      <w:pPr>
        <w:ind w:left="809"/>
        <w:rPr>
          <w:rFonts w:ascii="Calibri" w:eastAsia="Calibri" w:hAnsi="Calibri" w:cs="Calibri"/>
          <w:sz w:val="22"/>
          <w:szCs w:val="22"/>
        </w:rPr>
      </w:pPr>
      <w:r>
        <w:rPr>
          <w:b/>
          <w:sz w:val="22"/>
          <w:szCs w:val="22"/>
        </w:rPr>
        <w:t xml:space="preserve">3.1 Sejarah perusahaan </w:t>
      </w:r>
      <w:r>
        <w:rPr>
          <w:rFonts w:ascii="Calibri" w:eastAsia="Calibri" w:hAnsi="Calibri" w:cs="Calibri"/>
          <w:sz w:val="22"/>
          <w:szCs w:val="22"/>
        </w:rPr>
        <w:t>............................................................................................ III-1</w:t>
      </w:r>
    </w:p>
    <w:p w14:paraId="254A0141" w14:textId="77777777" w:rsidR="00284AB4" w:rsidRDefault="00284AB4">
      <w:pPr>
        <w:spacing w:before="1" w:line="120" w:lineRule="auto"/>
        <w:rPr>
          <w:sz w:val="12"/>
          <w:szCs w:val="12"/>
        </w:rPr>
      </w:pPr>
    </w:p>
    <w:p w14:paraId="231ED429" w14:textId="77777777" w:rsidR="00284AB4" w:rsidRDefault="00000000">
      <w:pPr>
        <w:ind w:left="809"/>
        <w:rPr>
          <w:rFonts w:ascii="Calibri" w:eastAsia="Calibri" w:hAnsi="Calibri" w:cs="Calibri"/>
          <w:sz w:val="22"/>
          <w:szCs w:val="22"/>
        </w:rPr>
      </w:pPr>
      <w:r>
        <w:rPr>
          <w:b/>
          <w:sz w:val="22"/>
          <w:szCs w:val="22"/>
        </w:rPr>
        <w:t xml:space="preserve">3.2 Visi dan misi perusahaan </w:t>
      </w:r>
      <w:r>
        <w:rPr>
          <w:rFonts w:ascii="Calibri" w:eastAsia="Calibri" w:hAnsi="Calibri" w:cs="Calibri"/>
          <w:sz w:val="22"/>
          <w:szCs w:val="22"/>
        </w:rPr>
        <w:t>................................................................................... III-1</w:t>
      </w:r>
    </w:p>
    <w:p w14:paraId="70BDEF8D" w14:textId="77777777" w:rsidR="00284AB4" w:rsidRDefault="00284AB4">
      <w:pPr>
        <w:spacing w:line="120" w:lineRule="auto"/>
        <w:rPr>
          <w:sz w:val="12"/>
          <w:szCs w:val="12"/>
        </w:rPr>
      </w:pPr>
    </w:p>
    <w:p w14:paraId="419BD914" w14:textId="77777777" w:rsidR="00284AB4" w:rsidRDefault="00000000">
      <w:pPr>
        <w:ind w:left="809"/>
        <w:rPr>
          <w:rFonts w:ascii="Calibri" w:eastAsia="Calibri" w:hAnsi="Calibri" w:cs="Calibri"/>
          <w:sz w:val="22"/>
          <w:szCs w:val="22"/>
        </w:rPr>
      </w:pPr>
      <w:r>
        <w:rPr>
          <w:b/>
          <w:sz w:val="22"/>
          <w:szCs w:val="22"/>
        </w:rPr>
        <w:t>3.3 Strategi Perusahaan</w:t>
      </w:r>
      <w:r>
        <w:rPr>
          <w:rFonts w:ascii="Calibri" w:eastAsia="Calibri" w:hAnsi="Calibri" w:cs="Calibri"/>
          <w:sz w:val="22"/>
          <w:szCs w:val="22"/>
        </w:rPr>
        <w:t>............................................................................................ III-2</w:t>
      </w:r>
    </w:p>
    <w:p w14:paraId="12E39AA0" w14:textId="77777777" w:rsidR="00284AB4" w:rsidRDefault="00284AB4">
      <w:pPr>
        <w:spacing w:before="3" w:line="120" w:lineRule="auto"/>
        <w:rPr>
          <w:sz w:val="12"/>
          <w:szCs w:val="12"/>
        </w:rPr>
      </w:pPr>
    </w:p>
    <w:p w14:paraId="40AFB51B" w14:textId="77777777" w:rsidR="00284AB4" w:rsidRDefault="00000000">
      <w:pPr>
        <w:ind w:left="809"/>
        <w:rPr>
          <w:rFonts w:ascii="Calibri" w:eastAsia="Calibri" w:hAnsi="Calibri" w:cs="Calibri"/>
          <w:sz w:val="22"/>
          <w:szCs w:val="22"/>
        </w:rPr>
      </w:pPr>
      <w:r>
        <w:rPr>
          <w:b/>
          <w:sz w:val="22"/>
          <w:szCs w:val="22"/>
        </w:rPr>
        <w:t xml:space="preserve">3.4 Struktur Organisasi </w:t>
      </w:r>
      <w:r>
        <w:rPr>
          <w:rFonts w:ascii="Calibri" w:eastAsia="Calibri" w:hAnsi="Calibri" w:cs="Calibri"/>
          <w:sz w:val="22"/>
          <w:szCs w:val="22"/>
        </w:rPr>
        <w:t>............................................................................................ III-3</w:t>
      </w:r>
    </w:p>
    <w:p w14:paraId="2FC3A380" w14:textId="77777777" w:rsidR="00284AB4" w:rsidRDefault="00284AB4">
      <w:pPr>
        <w:spacing w:line="120" w:lineRule="auto"/>
        <w:rPr>
          <w:sz w:val="12"/>
          <w:szCs w:val="12"/>
        </w:rPr>
      </w:pPr>
    </w:p>
    <w:p w14:paraId="7F644568" w14:textId="77777777" w:rsidR="00284AB4" w:rsidRDefault="00000000">
      <w:pPr>
        <w:ind w:left="809"/>
        <w:rPr>
          <w:rFonts w:ascii="Calibri" w:eastAsia="Calibri" w:hAnsi="Calibri" w:cs="Calibri"/>
          <w:sz w:val="22"/>
          <w:szCs w:val="22"/>
        </w:rPr>
      </w:pPr>
      <w:r>
        <w:rPr>
          <w:b/>
          <w:sz w:val="22"/>
          <w:szCs w:val="22"/>
        </w:rPr>
        <w:t xml:space="preserve">3.5 Deskripsi dan Ruang Lingkup internship </w:t>
      </w:r>
      <w:r>
        <w:rPr>
          <w:rFonts w:ascii="Calibri" w:eastAsia="Calibri" w:hAnsi="Calibri" w:cs="Calibri"/>
          <w:sz w:val="22"/>
          <w:szCs w:val="22"/>
        </w:rPr>
        <w:t>........................................................ III-4</w:t>
      </w:r>
    </w:p>
    <w:p w14:paraId="44C793CD" w14:textId="77777777" w:rsidR="00284AB4" w:rsidRDefault="00284AB4">
      <w:pPr>
        <w:spacing w:before="3" w:line="120" w:lineRule="auto"/>
        <w:rPr>
          <w:sz w:val="12"/>
          <w:szCs w:val="12"/>
        </w:rPr>
      </w:pPr>
    </w:p>
    <w:p w14:paraId="377E0467" w14:textId="77777777" w:rsidR="00284AB4" w:rsidRDefault="00000000">
      <w:pPr>
        <w:ind w:left="588" w:right="75"/>
        <w:jc w:val="both"/>
        <w:rPr>
          <w:rFonts w:ascii="Calibri" w:eastAsia="Calibri" w:hAnsi="Calibri" w:cs="Calibri"/>
          <w:sz w:val="22"/>
          <w:szCs w:val="22"/>
        </w:rPr>
      </w:pPr>
      <w:r>
        <w:rPr>
          <w:b/>
          <w:sz w:val="22"/>
          <w:szCs w:val="22"/>
        </w:rPr>
        <w:t xml:space="preserve">BAB IV METODOLOGI PENELITIAN </w:t>
      </w:r>
      <w:r>
        <w:rPr>
          <w:rFonts w:ascii="Calibri" w:eastAsia="Calibri" w:hAnsi="Calibri" w:cs="Calibri"/>
          <w:sz w:val="22"/>
          <w:szCs w:val="22"/>
        </w:rPr>
        <w:t>...................................................................IV-1</w:t>
      </w:r>
    </w:p>
    <w:p w14:paraId="787BB097" w14:textId="77777777" w:rsidR="00284AB4" w:rsidRDefault="00284AB4">
      <w:pPr>
        <w:spacing w:line="120" w:lineRule="auto"/>
        <w:rPr>
          <w:sz w:val="12"/>
          <w:szCs w:val="12"/>
        </w:rPr>
      </w:pPr>
    </w:p>
    <w:p w14:paraId="3C329481" w14:textId="77777777" w:rsidR="00284AB4" w:rsidRDefault="00000000">
      <w:pPr>
        <w:ind w:left="809"/>
        <w:rPr>
          <w:rFonts w:ascii="Calibri" w:eastAsia="Calibri" w:hAnsi="Calibri" w:cs="Calibri"/>
          <w:sz w:val="22"/>
          <w:szCs w:val="22"/>
        </w:rPr>
      </w:pPr>
      <w:r>
        <w:rPr>
          <w:b/>
          <w:sz w:val="22"/>
          <w:szCs w:val="22"/>
        </w:rPr>
        <w:t xml:space="preserve">4.1 Diagram Alur Metodologi Penelitian </w:t>
      </w:r>
      <w:r>
        <w:rPr>
          <w:rFonts w:ascii="Calibri" w:eastAsia="Calibri" w:hAnsi="Calibri" w:cs="Calibri"/>
          <w:sz w:val="22"/>
          <w:szCs w:val="22"/>
        </w:rPr>
        <w:t>................................................................IV-1</w:t>
      </w:r>
    </w:p>
    <w:p w14:paraId="7B77F83E" w14:textId="77777777" w:rsidR="00284AB4" w:rsidRDefault="00284AB4">
      <w:pPr>
        <w:spacing w:line="120" w:lineRule="auto"/>
        <w:rPr>
          <w:sz w:val="12"/>
          <w:szCs w:val="12"/>
        </w:rPr>
      </w:pPr>
    </w:p>
    <w:p w14:paraId="447B6B7E" w14:textId="77777777" w:rsidR="00284AB4" w:rsidRDefault="00000000">
      <w:pPr>
        <w:ind w:left="809"/>
        <w:rPr>
          <w:rFonts w:ascii="Calibri" w:eastAsia="Calibri" w:hAnsi="Calibri" w:cs="Calibri"/>
          <w:sz w:val="22"/>
          <w:szCs w:val="22"/>
        </w:rPr>
        <w:sectPr w:rsidR="00284AB4">
          <w:pgSz w:w="11920" w:h="16840"/>
          <w:pgMar w:top="1560" w:right="1600" w:bottom="280" w:left="1680" w:header="0" w:footer="1000" w:gutter="0"/>
          <w:cols w:space="720"/>
        </w:sectPr>
      </w:pPr>
      <w:r>
        <w:rPr>
          <w:b/>
          <w:sz w:val="22"/>
          <w:szCs w:val="22"/>
        </w:rPr>
        <w:t xml:space="preserve">4.2 Tahapan - Tahapan Diagram Alur Metodologi Penelitian </w:t>
      </w:r>
      <w:r>
        <w:rPr>
          <w:rFonts w:ascii="Calibri" w:eastAsia="Calibri" w:hAnsi="Calibri" w:cs="Calibri"/>
          <w:sz w:val="22"/>
          <w:szCs w:val="22"/>
        </w:rPr>
        <w:t>.............................IV-1</w:t>
      </w:r>
    </w:p>
    <w:p w14:paraId="4DD79C1C" w14:textId="77777777" w:rsidR="00284AB4" w:rsidRDefault="00284AB4">
      <w:pPr>
        <w:spacing w:line="200" w:lineRule="auto"/>
      </w:pPr>
    </w:p>
    <w:p w14:paraId="638CC81E" w14:textId="77777777" w:rsidR="00284AB4" w:rsidRDefault="00284AB4">
      <w:pPr>
        <w:spacing w:line="200" w:lineRule="auto"/>
      </w:pPr>
    </w:p>
    <w:p w14:paraId="2AE620F5" w14:textId="77777777" w:rsidR="00284AB4" w:rsidRDefault="00284AB4">
      <w:pPr>
        <w:spacing w:before="19"/>
        <w:rPr>
          <w:sz w:val="24"/>
          <w:szCs w:val="24"/>
        </w:rPr>
      </w:pPr>
    </w:p>
    <w:p w14:paraId="598B2CB8" w14:textId="77777777" w:rsidR="00284AB4" w:rsidRDefault="00000000">
      <w:pPr>
        <w:spacing w:before="24"/>
        <w:ind w:left="588"/>
        <w:rPr>
          <w:rFonts w:ascii="Calibri" w:eastAsia="Calibri" w:hAnsi="Calibri" w:cs="Calibri"/>
          <w:sz w:val="22"/>
          <w:szCs w:val="22"/>
        </w:rPr>
      </w:pPr>
      <w:r>
        <w:rPr>
          <w:b/>
          <w:sz w:val="22"/>
          <w:szCs w:val="22"/>
        </w:rPr>
        <w:t>BAB V PENUTUP</w:t>
      </w:r>
      <w:r>
        <w:rPr>
          <w:rFonts w:ascii="Calibri" w:eastAsia="Calibri" w:hAnsi="Calibri" w:cs="Calibri"/>
          <w:sz w:val="22"/>
          <w:szCs w:val="22"/>
        </w:rPr>
        <w:t>.........................................................................................................IV-1</w:t>
      </w:r>
    </w:p>
    <w:p w14:paraId="4B3F8741" w14:textId="77777777" w:rsidR="00284AB4" w:rsidRDefault="00284AB4">
      <w:pPr>
        <w:spacing w:line="120" w:lineRule="auto"/>
        <w:rPr>
          <w:sz w:val="12"/>
          <w:szCs w:val="12"/>
        </w:rPr>
      </w:pPr>
    </w:p>
    <w:p w14:paraId="5F349E7B" w14:textId="77777777" w:rsidR="00284AB4" w:rsidRDefault="00000000">
      <w:pPr>
        <w:ind w:left="809"/>
        <w:rPr>
          <w:rFonts w:ascii="Calibri" w:eastAsia="Calibri" w:hAnsi="Calibri" w:cs="Calibri"/>
          <w:sz w:val="22"/>
          <w:szCs w:val="22"/>
        </w:rPr>
      </w:pPr>
      <w:r>
        <w:rPr>
          <w:b/>
          <w:sz w:val="22"/>
          <w:szCs w:val="22"/>
        </w:rPr>
        <w:t>5.1 Kesimpulan</w:t>
      </w:r>
      <w:r>
        <w:rPr>
          <w:rFonts w:ascii="Calibri" w:eastAsia="Calibri" w:hAnsi="Calibri" w:cs="Calibri"/>
          <w:sz w:val="22"/>
          <w:szCs w:val="22"/>
        </w:rPr>
        <w:t>..........................................................................................................IV-1</w:t>
      </w:r>
    </w:p>
    <w:p w14:paraId="00B0B4AC" w14:textId="77777777" w:rsidR="00284AB4" w:rsidRDefault="00284AB4">
      <w:pPr>
        <w:spacing w:before="3" w:line="120" w:lineRule="auto"/>
        <w:rPr>
          <w:sz w:val="12"/>
          <w:szCs w:val="12"/>
        </w:rPr>
      </w:pPr>
    </w:p>
    <w:p w14:paraId="160FD1C0" w14:textId="77777777" w:rsidR="00284AB4" w:rsidRDefault="00000000">
      <w:pPr>
        <w:ind w:left="809"/>
        <w:rPr>
          <w:rFonts w:ascii="Calibri" w:eastAsia="Calibri" w:hAnsi="Calibri" w:cs="Calibri"/>
          <w:sz w:val="22"/>
          <w:szCs w:val="22"/>
        </w:rPr>
      </w:pPr>
      <w:r>
        <w:rPr>
          <w:b/>
          <w:sz w:val="22"/>
          <w:szCs w:val="22"/>
        </w:rPr>
        <w:t xml:space="preserve">5.2 Saran </w:t>
      </w:r>
      <w:r>
        <w:rPr>
          <w:rFonts w:ascii="Calibri" w:eastAsia="Calibri" w:hAnsi="Calibri" w:cs="Calibri"/>
          <w:sz w:val="22"/>
          <w:szCs w:val="22"/>
        </w:rPr>
        <w:t>....................................................................................................................IV-1</w:t>
      </w:r>
    </w:p>
    <w:p w14:paraId="77EE6D1E" w14:textId="77777777" w:rsidR="00284AB4" w:rsidRDefault="00284AB4">
      <w:pPr>
        <w:spacing w:line="120" w:lineRule="auto"/>
        <w:rPr>
          <w:sz w:val="12"/>
          <w:szCs w:val="12"/>
        </w:rPr>
      </w:pPr>
    </w:p>
    <w:p w14:paraId="10DD1059" w14:textId="77777777" w:rsidR="00284AB4" w:rsidRDefault="00000000">
      <w:pPr>
        <w:ind w:left="588"/>
        <w:rPr>
          <w:rFonts w:ascii="Calibri" w:eastAsia="Calibri" w:hAnsi="Calibri" w:cs="Calibri"/>
          <w:sz w:val="22"/>
          <w:szCs w:val="22"/>
        </w:rPr>
        <w:sectPr w:rsidR="00284AB4">
          <w:pgSz w:w="11920" w:h="16840"/>
          <w:pgMar w:top="1560" w:right="1600" w:bottom="280" w:left="1680" w:header="0" w:footer="1000" w:gutter="0"/>
          <w:cols w:space="720"/>
        </w:sectPr>
      </w:pPr>
      <w:r>
        <w:rPr>
          <w:b/>
          <w:sz w:val="22"/>
          <w:szCs w:val="22"/>
        </w:rPr>
        <w:t>DAFTAR PUSTAKA</w:t>
      </w:r>
      <w:r>
        <w:rPr>
          <w:rFonts w:ascii="Calibri" w:eastAsia="Calibri" w:hAnsi="Calibri" w:cs="Calibri"/>
          <w:sz w:val="22"/>
          <w:szCs w:val="22"/>
        </w:rPr>
        <w:t>........................................................................................................ix</w:t>
      </w:r>
    </w:p>
    <w:p w14:paraId="0BC8EC8B" w14:textId="77777777" w:rsidR="00284AB4" w:rsidRDefault="00284AB4">
      <w:pPr>
        <w:spacing w:line="200" w:lineRule="auto"/>
      </w:pPr>
    </w:p>
    <w:p w14:paraId="36274B8A" w14:textId="77777777" w:rsidR="00284AB4" w:rsidRDefault="00284AB4">
      <w:pPr>
        <w:spacing w:before="16"/>
        <w:rPr>
          <w:sz w:val="24"/>
          <w:szCs w:val="24"/>
        </w:rPr>
      </w:pPr>
    </w:p>
    <w:p w14:paraId="1C89CC12" w14:textId="77777777" w:rsidR="00284AB4" w:rsidRDefault="00000000">
      <w:pPr>
        <w:spacing w:before="24"/>
        <w:ind w:left="588"/>
        <w:rPr>
          <w:rFonts w:ascii="Calibri" w:eastAsia="Calibri" w:hAnsi="Calibri" w:cs="Calibri"/>
          <w:sz w:val="22"/>
          <w:szCs w:val="22"/>
        </w:rPr>
      </w:pPr>
      <w:r>
        <w:rPr>
          <w:b/>
          <w:sz w:val="22"/>
          <w:szCs w:val="22"/>
        </w:rPr>
        <w:t>Gambar 1 Struktur Organisasi</w:t>
      </w:r>
      <w:r>
        <w:rPr>
          <w:rFonts w:ascii="Calibri" w:eastAsia="Calibri" w:hAnsi="Calibri" w:cs="Calibri"/>
          <w:sz w:val="22"/>
          <w:szCs w:val="22"/>
        </w:rPr>
        <w:t>.................................................................................... III-3</w:t>
      </w:r>
    </w:p>
    <w:p w14:paraId="6D668755" w14:textId="77777777" w:rsidR="00284AB4" w:rsidRDefault="00000000">
      <w:pPr>
        <w:spacing w:before="22"/>
        <w:ind w:left="588"/>
        <w:rPr>
          <w:rFonts w:ascii="Calibri" w:eastAsia="Calibri" w:hAnsi="Calibri" w:cs="Calibri"/>
          <w:sz w:val="22"/>
          <w:szCs w:val="22"/>
        </w:rPr>
      </w:pPr>
      <w:r>
        <w:rPr>
          <w:b/>
          <w:sz w:val="22"/>
          <w:szCs w:val="22"/>
        </w:rPr>
        <w:t>Gambar 2 LMS Mobile Flutter</w:t>
      </w:r>
      <w:r>
        <w:rPr>
          <w:rFonts w:ascii="Calibri" w:eastAsia="Calibri" w:hAnsi="Calibri" w:cs="Calibri"/>
          <w:sz w:val="22"/>
          <w:szCs w:val="22"/>
        </w:rPr>
        <w:t>.................................................................................... III-4</w:t>
      </w:r>
    </w:p>
    <w:p w14:paraId="1162BBF2" w14:textId="77777777" w:rsidR="00284AB4" w:rsidRDefault="00000000">
      <w:pPr>
        <w:spacing w:before="19"/>
        <w:ind w:left="588"/>
        <w:rPr>
          <w:rFonts w:ascii="Calibri" w:eastAsia="Calibri" w:hAnsi="Calibri" w:cs="Calibri"/>
          <w:sz w:val="22"/>
          <w:szCs w:val="22"/>
        </w:rPr>
      </w:pPr>
      <w:r>
        <w:rPr>
          <w:b/>
          <w:sz w:val="22"/>
          <w:szCs w:val="22"/>
        </w:rPr>
        <w:t xml:space="preserve">Gambar 3 Praktikum di Notions </w:t>
      </w:r>
      <w:r>
        <w:rPr>
          <w:rFonts w:ascii="Calibri" w:eastAsia="Calibri" w:hAnsi="Calibri" w:cs="Calibri"/>
          <w:sz w:val="22"/>
          <w:szCs w:val="22"/>
        </w:rPr>
        <w:t>................................................................................. III-5</w:t>
      </w:r>
    </w:p>
    <w:p w14:paraId="13D0F454" w14:textId="77777777" w:rsidR="00284AB4" w:rsidRDefault="00000000">
      <w:pPr>
        <w:spacing w:before="22"/>
        <w:ind w:left="588"/>
        <w:rPr>
          <w:rFonts w:ascii="Calibri" w:eastAsia="Calibri" w:hAnsi="Calibri" w:cs="Calibri"/>
          <w:sz w:val="22"/>
          <w:szCs w:val="22"/>
        </w:rPr>
        <w:sectPr w:rsidR="00284AB4">
          <w:headerReference w:type="default" r:id="rId12"/>
          <w:footerReference w:type="default" r:id="rId13"/>
          <w:pgSz w:w="11920" w:h="16840"/>
          <w:pgMar w:top="2620" w:right="1600" w:bottom="280" w:left="1680" w:header="2312" w:footer="1000" w:gutter="0"/>
          <w:cols w:space="720"/>
        </w:sectPr>
      </w:pPr>
      <w:r>
        <w:rPr>
          <w:b/>
          <w:sz w:val="22"/>
          <w:szCs w:val="22"/>
        </w:rPr>
        <w:t>Gambar 4 Metodologi Penelitian</w:t>
      </w:r>
      <w:r>
        <w:rPr>
          <w:rFonts w:ascii="Calibri" w:eastAsia="Calibri" w:hAnsi="Calibri" w:cs="Calibri"/>
          <w:sz w:val="22"/>
          <w:szCs w:val="22"/>
        </w:rPr>
        <w:t>.................................................................................IV-1</w:t>
      </w:r>
    </w:p>
    <w:p w14:paraId="523A03F2" w14:textId="77777777" w:rsidR="00284AB4" w:rsidRDefault="00284AB4">
      <w:pPr>
        <w:spacing w:line="200" w:lineRule="auto"/>
      </w:pPr>
    </w:p>
    <w:p w14:paraId="16B6350E" w14:textId="77777777" w:rsidR="00284AB4" w:rsidRDefault="00284AB4">
      <w:pPr>
        <w:spacing w:before="15"/>
        <w:rPr>
          <w:sz w:val="24"/>
          <w:szCs w:val="24"/>
        </w:rPr>
      </w:pPr>
    </w:p>
    <w:p w14:paraId="671E2144" w14:textId="77777777" w:rsidR="00284AB4" w:rsidRDefault="00000000">
      <w:pPr>
        <w:spacing w:before="29"/>
        <w:ind w:left="588"/>
        <w:rPr>
          <w:sz w:val="24"/>
          <w:szCs w:val="24"/>
        </w:rPr>
      </w:pPr>
      <w:r>
        <w:rPr>
          <w:b/>
          <w:i/>
          <w:sz w:val="24"/>
          <w:szCs w:val="24"/>
        </w:rPr>
        <w:t>Tabel 2-1 Penelitian Terkait .............................................................................. II-6</w:t>
      </w:r>
    </w:p>
    <w:p w14:paraId="09EF1CFA" w14:textId="77777777" w:rsidR="00284AB4" w:rsidRDefault="00000000">
      <w:pPr>
        <w:spacing w:before="21"/>
        <w:ind w:left="588"/>
        <w:rPr>
          <w:sz w:val="24"/>
          <w:szCs w:val="24"/>
        </w:rPr>
        <w:sectPr w:rsidR="00284AB4">
          <w:headerReference w:type="default" r:id="rId14"/>
          <w:footerReference w:type="default" r:id="rId15"/>
          <w:pgSz w:w="11920" w:h="16840"/>
          <w:pgMar w:top="2620" w:right="1600" w:bottom="280" w:left="1680" w:header="2312" w:footer="1000" w:gutter="0"/>
          <w:cols w:space="720"/>
        </w:sectPr>
      </w:pPr>
      <w:r>
        <w:rPr>
          <w:b/>
          <w:i/>
          <w:sz w:val="24"/>
          <w:szCs w:val="24"/>
        </w:rPr>
        <w:t>Tabel 4-1 Tahapan - Tahapan Diagram Alur Metodologi Penelitian ............IV-2</w:t>
      </w:r>
    </w:p>
    <w:p w14:paraId="35374C2F" w14:textId="77777777" w:rsidR="00284AB4" w:rsidRDefault="00284AB4">
      <w:pPr>
        <w:spacing w:before="2" w:line="140" w:lineRule="auto"/>
        <w:rPr>
          <w:sz w:val="15"/>
          <w:szCs w:val="15"/>
        </w:rPr>
      </w:pPr>
    </w:p>
    <w:p w14:paraId="257264BE" w14:textId="77777777" w:rsidR="00284AB4" w:rsidRDefault="00284AB4">
      <w:pPr>
        <w:spacing w:line="200" w:lineRule="auto"/>
      </w:pPr>
    </w:p>
    <w:p w14:paraId="308F934F" w14:textId="77777777" w:rsidR="00284AB4" w:rsidRDefault="00284AB4">
      <w:pPr>
        <w:spacing w:line="200" w:lineRule="auto"/>
      </w:pPr>
    </w:p>
    <w:p w14:paraId="0F12FFB7" w14:textId="77777777" w:rsidR="00284AB4" w:rsidRDefault="00284AB4">
      <w:pPr>
        <w:spacing w:line="200" w:lineRule="auto"/>
      </w:pPr>
    </w:p>
    <w:p w14:paraId="66E8C3EE" w14:textId="77777777" w:rsidR="00284AB4" w:rsidRDefault="00000000">
      <w:pPr>
        <w:spacing w:before="18"/>
        <w:ind w:left="4082" w:right="3614"/>
        <w:jc w:val="center"/>
        <w:rPr>
          <w:sz w:val="32"/>
          <w:szCs w:val="32"/>
        </w:rPr>
      </w:pPr>
      <w:r>
        <w:rPr>
          <w:b/>
          <w:sz w:val="32"/>
          <w:szCs w:val="32"/>
        </w:rPr>
        <w:t>BAB I</w:t>
      </w:r>
    </w:p>
    <w:p w14:paraId="0AB16100" w14:textId="77777777" w:rsidR="00284AB4" w:rsidRDefault="00284AB4">
      <w:pPr>
        <w:spacing w:before="7" w:line="260" w:lineRule="auto"/>
        <w:rPr>
          <w:sz w:val="26"/>
          <w:szCs w:val="26"/>
        </w:rPr>
      </w:pPr>
    </w:p>
    <w:p w14:paraId="51E2E0D1" w14:textId="77777777" w:rsidR="00284AB4" w:rsidRDefault="00000000">
      <w:pPr>
        <w:ind w:left="3428" w:right="2960"/>
        <w:jc w:val="center"/>
        <w:rPr>
          <w:sz w:val="28"/>
          <w:szCs w:val="28"/>
        </w:rPr>
      </w:pPr>
      <w:r>
        <w:rPr>
          <w:b/>
          <w:sz w:val="28"/>
          <w:szCs w:val="28"/>
        </w:rPr>
        <w:t>PENDAHULUAN</w:t>
      </w:r>
    </w:p>
    <w:p w14:paraId="07D78506" w14:textId="77777777" w:rsidR="00284AB4" w:rsidRDefault="00284AB4">
      <w:pPr>
        <w:spacing w:before="7" w:line="120" w:lineRule="auto"/>
        <w:rPr>
          <w:sz w:val="13"/>
          <w:szCs w:val="13"/>
        </w:rPr>
      </w:pPr>
    </w:p>
    <w:p w14:paraId="7216FB83" w14:textId="77777777" w:rsidR="00284AB4" w:rsidRDefault="00284AB4">
      <w:pPr>
        <w:spacing w:line="200" w:lineRule="auto"/>
      </w:pPr>
    </w:p>
    <w:p w14:paraId="76BBC39A" w14:textId="77777777" w:rsidR="00284AB4" w:rsidRDefault="00284AB4">
      <w:pPr>
        <w:spacing w:line="200" w:lineRule="auto"/>
      </w:pPr>
    </w:p>
    <w:p w14:paraId="1C4BE442" w14:textId="77777777" w:rsidR="00284AB4" w:rsidRDefault="00000000">
      <w:pPr>
        <w:ind w:left="588"/>
        <w:rPr>
          <w:sz w:val="24"/>
          <w:szCs w:val="24"/>
        </w:rPr>
      </w:pPr>
      <w:r>
        <w:rPr>
          <w:b/>
          <w:sz w:val="26"/>
          <w:szCs w:val="26"/>
        </w:rPr>
        <w:t xml:space="preserve">1.1 Latar </w:t>
      </w:r>
      <w:r>
        <w:rPr>
          <w:b/>
          <w:sz w:val="24"/>
          <w:szCs w:val="24"/>
        </w:rPr>
        <w:t>Belakang</w:t>
      </w:r>
    </w:p>
    <w:p w14:paraId="26806E74" w14:textId="77777777" w:rsidR="00284AB4" w:rsidRDefault="00284AB4">
      <w:pPr>
        <w:spacing w:before="2" w:line="140" w:lineRule="auto"/>
        <w:rPr>
          <w:sz w:val="14"/>
          <w:szCs w:val="14"/>
        </w:rPr>
      </w:pPr>
    </w:p>
    <w:p w14:paraId="281A0DA4" w14:textId="77777777" w:rsidR="00284AB4" w:rsidRDefault="00000000">
      <w:pPr>
        <w:spacing w:before="49"/>
        <w:ind w:left="588"/>
        <w:rPr>
          <w:sz w:val="24"/>
          <w:szCs w:val="24"/>
        </w:rPr>
      </w:pPr>
      <w:r>
        <w:rPr>
          <w:b/>
          <w:sz w:val="24"/>
          <w:szCs w:val="24"/>
        </w:rPr>
        <w:t>1.2 Identifikasi masalah</w:t>
      </w:r>
    </w:p>
    <w:p w14:paraId="0A8A1A95" w14:textId="77777777" w:rsidR="00284AB4" w:rsidRDefault="00284AB4">
      <w:pPr>
        <w:spacing w:before="4" w:line="120" w:lineRule="auto"/>
        <w:rPr>
          <w:sz w:val="13"/>
          <w:szCs w:val="13"/>
        </w:rPr>
      </w:pPr>
    </w:p>
    <w:p w14:paraId="6F2A7CF9" w14:textId="77777777" w:rsidR="00284AB4" w:rsidRDefault="00284AB4">
      <w:pPr>
        <w:spacing w:before="10" w:line="160" w:lineRule="auto"/>
        <w:rPr>
          <w:sz w:val="16"/>
          <w:szCs w:val="16"/>
        </w:rPr>
      </w:pPr>
    </w:p>
    <w:p w14:paraId="4C095B29" w14:textId="77777777" w:rsidR="00284AB4" w:rsidRDefault="00000000">
      <w:pPr>
        <w:ind w:left="588"/>
        <w:rPr>
          <w:sz w:val="24"/>
          <w:szCs w:val="24"/>
        </w:rPr>
      </w:pPr>
      <w:r>
        <w:rPr>
          <w:b/>
          <w:sz w:val="24"/>
          <w:szCs w:val="24"/>
        </w:rPr>
        <w:t>1.3 Tujuan dan Manfaat</w:t>
      </w:r>
    </w:p>
    <w:p w14:paraId="1DFB13BB" w14:textId="77777777" w:rsidR="00284AB4" w:rsidRDefault="00000000">
      <w:pPr>
        <w:spacing w:before="53"/>
        <w:ind w:left="588"/>
        <w:rPr>
          <w:sz w:val="24"/>
          <w:szCs w:val="24"/>
        </w:rPr>
      </w:pPr>
      <w:r>
        <w:rPr>
          <w:b/>
          <w:sz w:val="24"/>
          <w:szCs w:val="24"/>
        </w:rPr>
        <w:t>1.4 Ruang Lingkup</w:t>
      </w:r>
    </w:p>
    <w:p w14:paraId="4430AC9F" w14:textId="77777777" w:rsidR="00284AB4" w:rsidRDefault="00284AB4">
      <w:pPr>
        <w:spacing w:line="200" w:lineRule="auto"/>
      </w:pPr>
    </w:p>
    <w:p w14:paraId="1A5B38BD" w14:textId="77777777" w:rsidR="00284AB4" w:rsidRDefault="00000000">
      <w:pPr>
        <w:spacing w:before="53"/>
        <w:rPr>
          <w:sz w:val="24"/>
          <w:szCs w:val="24"/>
        </w:rPr>
      </w:pPr>
      <w:r>
        <w:rPr>
          <w:b/>
          <w:sz w:val="24"/>
          <w:szCs w:val="24"/>
        </w:rPr>
        <w:t>1.5 Penelitian Sebelumnya</w:t>
      </w:r>
    </w:p>
    <w:p w14:paraId="389C707E" w14:textId="77777777" w:rsidR="00284AB4" w:rsidRDefault="00284AB4">
      <w:pPr>
        <w:spacing w:before="2" w:line="120" w:lineRule="auto"/>
        <w:rPr>
          <w:sz w:val="13"/>
          <w:szCs w:val="13"/>
        </w:rPr>
      </w:pPr>
    </w:p>
    <w:p w14:paraId="649476B3" w14:textId="77777777" w:rsidR="00284AB4" w:rsidRDefault="00284AB4">
      <w:pPr>
        <w:spacing w:before="9" w:line="160" w:lineRule="auto"/>
        <w:rPr>
          <w:sz w:val="16"/>
          <w:szCs w:val="16"/>
        </w:rPr>
      </w:pPr>
    </w:p>
    <w:p w14:paraId="2E9AA491" w14:textId="77777777" w:rsidR="00284AB4" w:rsidRDefault="00000000">
      <w:pPr>
        <w:ind w:left="588"/>
        <w:rPr>
          <w:sz w:val="24"/>
          <w:szCs w:val="24"/>
        </w:rPr>
      </w:pPr>
      <w:r>
        <w:rPr>
          <w:b/>
          <w:sz w:val="24"/>
          <w:szCs w:val="24"/>
        </w:rPr>
        <w:t>1.6 Sistematika Penulisan</w:t>
      </w:r>
    </w:p>
    <w:p w14:paraId="7DA82BF5" w14:textId="77777777" w:rsidR="00284AB4" w:rsidRDefault="00284AB4">
      <w:pPr>
        <w:spacing w:line="100" w:lineRule="auto"/>
        <w:rPr>
          <w:sz w:val="11"/>
          <w:szCs w:val="11"/>
        </w:rPr>
      </w:pPr>
    </w:p>
    <w:p w14:paraId="37AB5BAD" w14:textId="77777777" w:rsidR="00284AB4" w:rsidRDefault="00284AB4">
      <w:pPr>
        <w:spacing w:before="12" w:line="280" w:lineRule="auto"/>
        <w:rPr>
          <w:sz w:val="28"/>
          <w:szCs w:val="28"/>
        </w:rPr>
      </w:pPr>
    </w:p>
    <w:p w14:paraId="43E8D77C" w14:textId="77777777" w:rsidR="00284AB4" w:rsidRDefault="00000000">
      <w:pPr>
        <w:ind w:left="588"/>
        <w:rPr>
          <w:sz w:val="24"/>
          <w:szCs w:val="24"/>
        </w:rPr>
      </w:pPr>
      <w:r>
        <w:rPr>
          <w:b/>
          <w:sz w:val="24"/>
          <w:szCs w:val="24"/>
        </w:rPr>
        <w:t>Bab 1: Pendahuluan</w:t>
      </w:r>
    </w:p>
    <w:p w14:paraId="569F8F81" w14:textId="77777777" w:rsidR="00284AB4" w:rsidRDefault="00284AB4">
      <w:pPr>
        <w:spacing w:line="200" w:lineRule="auto"/>
      </w:pPr>
    </w:p>
    <w:p w14:paraId="42513170" w14:textId="77777777" w:rsidR="00284AB4" w:rsidRDefault="00284AB4">
      <w:pPr>
        <w:spacing w:before="13" w:line="200" w:lineRule="auto"/>
      </w:pPr>
    </w:p>
    <w:p w14:paraId="3FE26CE8" w14:textId="77777777" w:rsidR="00284AB4" w:rsidRDefault="00000000">
      <w:pPr>
        <w:spacing w:line="359" w:lineRule="auto"/>
        <w:ind w:left="588" w:right="78" w:firstLine="720"/>
        <w:jc w:val="both"/>
        <w:rPr>
          <w:sz w:val="24"/>
          <w:szCs w:val="24"/>
        </w:rPr>
      </w:pPr>
      <w:r>
        <w:rPr>
          <w:sz w:val="24"/>
          <w:szCs w:val="24"/>
        </w:rPr>
        <w:t>Bab ini akan memberikan gambaran umum tentang latar belakang dan konteks penelitian. Ini termasuk pemahaman tentang pentingnya perawatan kesehatan mental,  tantangan  yang dihadapi,  serta peran  integrasi  mobile apps development dalam meningkatkan perawatan kesehatan mental.</w:t>
      </w:r>
    </w:p>
    <w:p w14:paraId="6C78C43D" w14:textId="77777777" w:rsidR="00284AB4" w:rsidRDefault="00284AB4">
      <w:pPr>
        <w:spacing w:before="10" w:line="280" w:lineRule="auto"/>
        <w:rPr>
          <w:sz w:val="28"/>
          <w:szCs w:val="28"/>
        </w:rPr>
      </w:pPr>
    </w:p>
    <w:p w14:paraId="700D4EB2" w14:textId="77777777" w:rsidR="00284AB4" w:rsidRDefault="00000000">
      <w:pPr>
        <w:ind w:left="588"/>
        <w:rPr>
          <w:sz w:val="24"/>
          <w:szCs w:val="24"/>
        </w:rPr>
      </w:pPr>
      <w:r>
        <w:rPr>
          <w:b/>
          <w:sz w:val="24"/>
          <w:szCs w:val="24"/>
        </w:rPr>
        <w:t>Bab 2: Landasan Teori</w:t>
      </w:r>
    </w:p>
    <w:p w14:paraId="4990EA4A" w14:textId="77777777" w:rsidR="00284AB4" w:rsidRDefault="00284AB4">
      <w:pPr>
        <w:spacing w:line="200" w:lineRule="auto"/>
      </w:pPr>
    </w:p>
    <w:p w14:paraId="5778FAD0" w14:textId="77777777" w:rsidR="00284AB4" w:rsidRDefault="00284AB4">
      <w:pPr>
        <w:spacing w:before="13" w:line="200" w:lineRule="auto"/>
      </w:pPr>
    </w:p>
    <w:p w14:paraId="573AE6E9" w14:textId="77777777" w:rsidR="00284AB4" w:rsidRDefault="00000000">
      <w:pPr>
        <w:spacing w:line="360" w:lineRule="auto"/>
        <w:ind w:left="588" w:right="79" w:firstLine="720"/>
        <w:jc w:val="both"/>
        <w:rPr>
          <w:sz w:val="24"/>
          <w:szCs w:val="24"/>
        </w:rPr>
        <w:sectPr w:rsidR="00284AB4">
          <w:headerReference w:type="default" r:id="rId16"/>
          <w:footerReference w:type="default" r:id="rId17"/>
          <w:pgSz w:w="11920" w:h="16840"/>
          <w:pgMar w:top="960" w:right="1580" w:bottom="280" w:left="1680" w:header="751" w:footer="0" w:gutter="0"/>
          <w:pgNumType w:start="3"/>
          <w:cols w:space="720"/>
        </w:sectPr>
      </w:pPr>
      <w:r>
        <w:rPr>
          <w:sz w:val="24"/>
          <w:szCs w:val="24"/>
        </w:rPr>
        <w:t>Bab ini akan membahas landasan teori yang mendukung penelitian. Ini akan mencakup konsep-konsep kunci yang berkaitan dengan kesehatan mental, stigma sosial, pengembangan aplikasi mobile, dan peran teknologi dalam perawatan kesehatan mental.</w:t>
      </w:r>
    </w:p>
    <w:p w14:paraId="09B96153" w14:textId="77777777" w:rsidR="00284AB4" w:rsidRDefault="00284AB4">
      <w:pPr>
        <w:spacing w:line="200" w:lineRule="auto"/>
      </w:pPr>
    </w:p>
    <w:p w14:paraId="27D7571D" w14:textId="77777777" w:rsidR="00284AB4" w:rsidRDefault="00284AB4">
      <w:pPr>
        <w:spacing w:line="200" w:lineRule="auto"/>
      </w:pPr>
    </w:p>
    <w:p w14:paraId="0B35C297" w14:textId="77777777" w:rsidR="00284AB4" w:rsidRDefault="00284AB4">
      <w:pPr>
        <w:spacing w:line="200" w:lineRule="auto"/>
      </w:pPr>
    </w:p>
    <w:p w14:paraId="2876C02C" w14:textId="77777777" w:rsidR="00284AB4" w:rsidRDefault="00284AB4">
      <w:pPr>
        <w:spacing w:line="200" w:lineRule="auto"/>
      </w:pPr>
    </w:p>
    <w:p w14:paraId="6EB71CFE" w14:textId="77777777" w:rsidR="00284AB4" w:rsidRDefault="00284AB4">
      <w:pPr>
        <w:spacing w:line="200" w:lineRule="auto"/>
      </w:pPr>
    </w:p>
    <w:p w14:paraId="01E02148" w14:textId="77777777" w:rsidR="00284AB4" w:rsidRDefault="00284AB4">
      <w:pPr>
        <w:spacing w:before="6" w:line="260" w:lineRule="auto"/>
        <w:rPr>
          <w:sz w:val="26"/>
          <w:szCs w:val="26"/>
        </w:rPr>
      </w:pPr>
    </w:p>
    <w:p w14:paraId="0E6974F1" w14:textId="77777777" w:rsidR="00284AB4" w:rsidRDefault="00000000">
      <w:pPr>
        <w:spacing w:before="29"/>
        <w:ind w:left="588"/>
        <w:rPr>
          <w:sz w:val="24"/>
          <w:szCs w:val="24"/>
        </w:rPr>
      </w:pPr>
      <w:r>
        <w:rPr>
          <w:b/>
          <w:sz w:val="24"/>
          <w:szCs w:val="24"/>
        </w:rPr>
        <w:t>Bab 3: Analisis Organisasi Perusahaan</w:t>
      </w:r>
    </w:p>
    <w:p w14:paraId="7EB7F45A" w14:textId="77777777" w:rsidR="00284AB4" w:rsidRDefault="00284AB4">
      <w:pPr>
        <w:spacing w:line="200" w:lineRule="auto"/>
      </w:pPr>
    </w:p>
    <w:p w14:paraId="72261761" w14:textId="77777777" w:rsidR="00284AB4" w:rsidRDefault="00284AB4">
      <w:pPr>
        <w:spacing w:before="13" w:line="200" w:lineRule="auto"/>
      </w:pPr>
    </w:p>
    <w:p w14:paraId="3A5BD9A7" w14:textId="77777777" w:rsidR="00284AB4" w:rsidRDefault="00000000">
      <w:pPr>
        <w:spacing w:line="360" w:lineRule="auto"/>
        <w:ind w:left="588" w:right="79" w:firstLine="720"/>
        <w:jc w:val="both"/>
        <w:rPr>
          <w:sz w:val="24"/>
          <w:szCs w:val="24"/>
        </w:rPr>
      </w:pPr>
      <w:r>
        <w:rPr>
          <w:sz w:val="24"/>
          <w:szCs w:val="24"/>
        </w:rPr>
        <w:t>Bab ini fokus pada analisis organisasi perusahaan yang menjadi subjek penelitian. akan menyajikan data dan informasi terkait organisasi, seperti sejarah, struktur organisasi, visi dan misi, serta praktik-praktik yang sedang dianalisis. Kemudian, akan mengulas strategi-strategi yang digunakan oleh perusahaan untuk mencapai tujuannya. Serta membahas mengenai internship atau magang yang berlangsung dalam perusahaan. Dimana menjelaskan tujuan, aktivitas, dan tanggung jawab yang harus diemban oleh peserta magang selama berada di perusahaan.</w:t>
      </w:r>
    </w:p>
    <w:p w14:paraId="70B9A76B" w14:textId="77777777" w:rsidR="00284AB4" w:rsidRDefault="00000000">
      <w:pPr>
        <w:spacing w:before="8"/>
        <w:ind w:left="588"/>
        <w:rPr>
          <w:sz w:val="22"/>
          <w:szCs w:val="22"/>
        </w:rPr>
      </w:pPr>
      <w:r>
        <w:rPr>
          <w:b/>
          <w:sz w:val="22"/>
          <w:szCs w:val="22"/>
        </w:rPr>
        <w:t>Bab 4: Metodologi Penelitian</w:t>
      </w:r>
    </w:p>
    <w:p w14:paraId="1D58A637" w14:textId="77777777" w:rsidR="00284AB4" w:rsidRDefault="00284AB4">
      <w:pPr>
        <w:spacing w:before="1" w:line="120" w:lineRule="auto"/>
        <w:rPr>
          <w:sz w:val="12"/>
          <w:szCs w:val="12"/>
        </w:rPr>
      </w:pPr>
    </w:p>
    <w:p w14:paraId="6CED46A6" w14:textId="77777777" w:rsidR="00284AB4" w:rsidRDefault="00000000">
      <w:pPr>
        <w:spacing w:line="360" w:lineRule="auto"/>
        <w:ind w:left="588" w:right="79" w:firstLine="720"/>
        <w:jc w:val="both"/>
        <w:rPr>
          <w:sz w:val="22"/>
          <w:szCs w:val="22"/>
        </w:rPr>
      </w:pPr>
      <w:r>
        <w:rPr>
          <w:sz w:val="22"/>
          <w:szCs w:val="22"/>
        </w:rPr>
        <w:t xml:space="preserve">Bab ini akan menjelaskan pendekatan dan metodologi yang digunakan dalam penelitian. Ini akan mencakup pembagian team, </w:t>
      </w:r>
      <w:r>
        <w:rPr>
          <w:i/>
          <w:sz w:val="22"/>
          <w:szCs w:val="22"/>
        </w:rPr>
        <w:t xml:space="preserve">UI/UX </w:t>
      </w:r>
      <w:r>
        <w:rPr>
          <w:sz w:val="22"/>
          <w:szCs w:val="22"/>
        </w:rPr>
        <w:t xml:space="preserve">Penelitian Pengguna </w:t>
      </w:r>
      <w:r>
        <w:rPr>
          <w:i/>
          <w:sz w:val="22"/>
          <w:szCs w:val="22"/>
        </w:rPr>
        <w:t xml:space="preserve">UI/UX </w:t>
      </w:r>
      <w:r>
        <w:rPr>
          <w:sz w:val="22"/>
          <w:szCs w:val="22"/>
        </w:rPr>
        <w:t xml:space="preserve">Membuat Spesifikasi Kebutuhan Perangkat Lunak,  </w:t>
      </w:r>
      <w:r>
        <w:rPr>
          <w:i/>
          <w:sz w:val="22"/>
          <w:szCs w:val="22"/>
        </w:rPr>
        <w:t xml:space="preserve">UI/UX </w:t>
      </w:r>
      <w:r>
        <w:rPr>
          <w:sz w:val="22"/>
          <w:szCs w:val="22"/>
        </w:rPr>
        <w:t xml:space="preserve">Sistem Desain </w:t>
      </w:r>
      <w:r>
        <w:rPr>
          <w:i/>
          <w:sz w:val="22"/>
          <w:szCs w:val="22"/>
        </w:rPr>
        <w:t xml:space="preserve">UI/UX </w:t>
      </w:r>
      <w:r>
        <w:rPr>
          <w:sz w:val="22"/>
          <w:szCs w:val="22"/>
        </w:rPr>
        <w:t xml:space="preserve">dan Aliran Rencana, </w:t>
      </w:r>
      <w:r>
        <w:rPr>
          <w:i/>
          <w:sz w:val="22"/>
          <w:szCs w:val="22"/>
        </w:rPr>
        <w:t xml:space="preserve">UI/UX </w:t>
      </w:r>
      <w:r>
        <w:rPr>
          <w:sz w:val="22"/>
          <w:szCs w:val="22"/>
        </w:rPr>
        <w:t xml:space="preserve">Prototipe, Menyesuaikan Desain &amp; Pengujian, Pengembangan Front-end (FE), Back-end (BE), dan Mobile, Pengujian </w:t>
      </w:r>
      <w:r>
        <w:rPr>
          <w:i/>
          <w:sz w:val="22"/>
          <w:szCs w:val="22"/>
        </w:rPr>
        <w:t xml:space="preserve">QA </w:t>
      </w:r>
      <w:r>
        <w:rPr>
          <w:sz w:val="22"/>
          <w:szCs w:val="22"/>
        </w:rPr>
        <w:t xml:space="preserve">dan terakhir presentasi </w:t>
      </w:r>
      <w:r>
        <w:rPr>
          <w:i/>
          <w:sz w:val="22"/>
          <w:szCs w:val="22"/>
        </w:rPr>
        <w:t>capstone project</w:t>
      </w:r>
      <w:r>
        <w:rPr>
          <w:sz w:val="22"/>
          <w:szCs w:val="22"/>
        </w:rPr>
        <w:t>.</w:t>
      </w:r>
    </w:p>
    <w:p w14:paraId="65BC30C2" w14:textId="77777777" w:rsidR="00284AB4" w:rsidRDefault="00284AB4">
      <w:pPr>
        <w:spacing w:before="8" w:line="280" w:lineRule="auto"/>
        <w:rPr>
          <w:sz w:val="28"/>
          <w:szCs w:val="28"/>
        </w:rPr>
      </w:pPr>
    </w:p>
    <w:p w14:paraId="7FA77663" w14:textId="77777777" w:rsidR="00284AB4" w:rsidRDefault="00000000">
      <w:pPr>
        <w:ind w:left="588"/>
        <w:rPr>
          <w:sz w:val="22"/>
          <w:szCs w:val="22"/>
        </w:rPr>
      </w:pPr>
      <w:r>
        <w:rPr>
          <w:b/>
          <w:sz w:val="22"/>
          <w:szCs w:val="22"/>
        </w:rPr>
        <w:t>Bab 5: Jadwal Kegiatan</w:t>
      </w:r>
    </w:p>
    <w:p w14:paraId="5675B417" w14:textId="77777777" w:rsidR="00284AB4" w:rsidRDefault="00284AB4">
      <w:pPr>
        <w:spacing w:line="200" w:lineRule="auto"/>
      </w:pPr>
    </w:p>
    <w:p w14:paraId="7C8AC792" w14:textId="77777777" w:rsidR="00284AB4" w:rsidRDefault="00284AB4">
      <w:pPr>
        <w:spacing w:before="2" w:line="200" w:lineRule="auto"/>
      </w:pPr>
    </w:p>
    <w:p w14:paraId="7317177C" w14:textId="77777777" w:rsidR="00284AB4" w:rsidRDefault="00000000">
      <w:pPr>
        <w:spacing w:line="359" w:lineRule="auto"/>
        <w:ind w:left="588" w:right="85" w:firstLine="720"/>
        <w:jc w:val="both"/>
        <w:rPr>
          <w:sz w:val="22"/>
          <w:szCs w:val="22"/>
        </w:rPr>
      </w:pPr>
      <w:r>
        <w:rPr>
          <w:sz w:val="22"/>
          <w:szCs w:val="22"/>
        </w:rPr>
        <w:t>Bab ini akan menguraikan jadwal dan tahapan pelaksanaan, termasuk tahapan pengembangan aplikasi, pengujian, evaluasi, dan pelaporan hasil.</w:t>
      </w:r>
    </w:p>
    <w:p w14:paraId="57ECDC2B" w14:textId="77777777" w:rsidR="00284AB4" w:rsidRDefault="00284AB4">
      <w:pPr>
        <w:spacing w:before="10" w:line="280" w:lineRule="auto"/>
        <w:rPr>
          <w:sz w:val="28"/>
          <w:szCs w:val="28"/>
        </w:rPr>
      </w:pPr>
    </w:p>
    <w:p w14:paraId="34C73BA8" w14:textId="77777777" w:rsidR="00284AB4" w:rsidRDefault="00000000">
      <w:pPr>
        <w:ind w:left="588"/>
        <w:rPr>
          <w:sz w:val="22"/>
          <w:szCs w:val="22"/>
        </w:rPr>
      </w:pPr>
      <w:r>
        <w:rPr>
          <w:b/>
          <w:sz w:val="22"/>
          <w:szCs w:val="22"/>
        </w:rPr>
        <w:t>Bab 6: Penutup</w:t>
      </w:r>
    </w:p>
    <w:p w14:paraId="5A48744C" w14:textId="77777777" w:rsidR="00284AB4" w:rsidRDefault="00284AB4">
      <w:pPr>
        <w:spacing w:line="200" w:lineRule="auto"/>
      </w:pPr>
    </w:p>
    <w:p w14:paraId="28A26067" w14:textId="77777777" w:rsidR="00284AB4" w:rsidRDefault="00284AB4">
      <w:pPr>
        <w:spacing w:before="2" w:line="200" w:lineRule="auto"/>
      </w:pPr>
    </w:p>
    <w:p w14:paraId="78590C42" w14:textId="77777777" w:rsidR="00284AB4" w:rsidRDefault="00000000">
      <w:pPr>
        <w:spacing w:line="360" w:lineRule="auto"/>
        <w:ind w:left="588" w:right="84" w:firstLine="720"/>
        <w:jc w:val="both"/>
        <w:rPr>
          <w:sz w:val="22"/>
          <w:szCs w:val="22"/>
        </w:rPr>
        <w:sectPr w:rsidR="00284AB4">
          <w:headerReference w:type="default" r:id="rId18"/>
          <w:footerReference w:type="default" r:id="rId19"/>
          <w:pgSz w:w="11920" w:h="16840"/>
          <w:pgMar w:top="960" w:right="1580" w:bottom="280" w:left="1680" w:header="751" w:footer="0" w:gutter="0"/>
          <w:pgNumType w:start="4"/>
          <w:cols w:space="720"/>
        </w:sectPr>
      </w:pPr>
      <w:r>
        <w:rPr>
          <w:sz w:val="22"/>
          <w:szCs w:val="22"/>
        </w:rPr>
        <w:t xml:space="preserve">Bab penutup akan merangkum temuan utama dari penelitian dan mengidentifikasi implikasi serta manfaat dari transformasi perawatan kesehatan mental melalui integrasi mobile apps development. Selain itu, bab ini akan mengevaluasi kembali tujuan penelitian dan memberikan rekomendasi untuk langkah-langkah selanjutnya dalam mengembangkan perawatan kesehatan mental yang lebih baik melalui teknologi </w:t>
      </w:r>
      <w:r>
        <w:rPr>
          <w:i/>
          <w:sz w:val="22"/>
          <w:szCs w:val="22"/>
        </w:rPr>
        <w:t>mobile</w:t>
      </w:r>
      <w:r>
        <w:rPr>
          <w:sz w:val="22"/>
          <w:szCs w:val="22"/>
        </w:rPr>
        <w:t>.</w:t>
      </w:r>
    </w:p>
    <w:p w14:paraId="0B382CB3" w14:textId="77777777" w:rsidR="00284AB4" w:rsidRDefault="00284AB4">
      <w:pPr>
        <w:spacing w:line="200" w:lineRule="auto"/>
      </w:pPr>
    </w:p>
    <w:p w14:paraId="05179816" w14:textId="77777777" w:rsidR="00284AB4" w:rsidRDefault="00284AB4">
      <w:pPr>
        <w:spacing w:line="200" w:lineRule="auto"/>
      </w:pPr>
    </w:p>
    <w:p w14:paraId="75323B49" w14:textId="77777777" w:rsidR="00284AB4" w:rsidRDefault="00284AB4">
      <w:pPr>
        <w:spacing w:before="11" w:line="260" w:lineRule="auto"/>
        <w:rPr>
          <w:sz w:val="26"/>
          <w:szCs w:val="26"/>
        </w:rPr>
      </w:pPr>
    </w:p>
    <w:p w14:paraId="231961AC" w14:textId="77777777" w:rsidR="00284AB4" w:rsidRDefault="00000000">
      <w:pPr>
        <w:spacing w:before="18" w:line="414" w:lineRule="auto"/>
        <w:ind w:left="3111" w:right="2594" w:firstLine="881"/>
        <w:rPr>
          <w:sz w:val="32"/>
          <w:szCs w:val="32"/>
        </w:rPr>
      </w:pPr>
      <w:r>
        <w:rPr>
          <w:b/>
          <w:sz w:val="32"/>
          <w:szCs w:val="32"/>
        </w:rPr>
        <w:t>BAB II LANDASAN TEORI</w:t>
      </w:r>
    </w:p>
    <w:p w14:paraId="1FC4CA98" w14:textId="77777777" w:rsidR="00284AB4" w:rsidRDefault="00284AB4">
      <w:pPr>
        <w:spacing w:before="6" w:line="220" w:lineRule="auto"/>
        <w:rPr>
          <w:sz w:val="22"/>
          <w:szCs w:val="22"/>
        </w:rPr>
      </w:pPr>
    </w:p>
    <w:p w14:paraId="5B9CEB27" w14:textId="77777777" w:rsidR="00284AB4" w:rsidRDefault="00000000">
      <w:pPr>
        <w:ind w:left="588"/>
        <w:rPr>
          <w:sz w:val="24"/>
          <w:szCs w:val="24"/>
        </w:rPr>
      </w:pPr>
      <w:r>
        <w:rPr>
          <w:b/>
          <w:sz w:val="24"/>
          <w:szCs w:val="24"/>
        </w:rPr>
        <w:t xml:space="preserve">2.1 </w:t>
      </w:r>
      <w:r>
        <w:rPr>
          <w:b/>
          <w:i/>
          <w:sz w:val="24"/>
          <w:szCs w:val="24"/>
        </w:rPr>
        <w:t>State of The Art</w:t>
      </w:r>
    </w:p>
    <w:p w14:paraId="2DF63161" w14:textId="77777777" w:rsidR="00284AB4" w:rsidRDefault="00284AB4">
      <w:pPr>
        <w:spacing w:before="4" w:line="120" w:lineRule="auto"/>
        <w:rPr>
          <w:sz w:val="13"/>
          <w:szCs w:val="13"/>
        </w:rPr>
      </w:pPr>
    </w:p>
    <w:p w14:paraId="58D11387" w14:textId="77777777" w:rsidR="00284AB4" w:rsidRDefault="00284AB4">
      <w:pPr>
        <w:spacing w:before="7" w:line="100" w:lineRule="auto"/>
        <w:rPr>
          <w:sz w:val="10"/>
          <w:szCs w:val="10"/>
        </w:rPr>
      </w:pPr>
    </w:p>
    <w:p w14:paraId="67E71235" w14:textId="77777777" w:rsidR="00284AB4" w:rsidRDefault="00284AB4">
      <w:pPr>
        <w:spacing w:line="200" w:lineRule="auto"/>
      </w:pPr>
    </w:p>
    <w:p w14:paraId="26B2783C" w14:textId="77777777" w:rsidR="00284AB4" w:rsidRDefault="00284AB4">
      <w:pPr>
        <w:spacing w:line="200" w:lineRule="auto"/>
      </w:pPr>
    </w:p>
    <w:p w14:paraId="27BB6EBD" w14:textId="77777777" w:rsidR="00284AB4" w:rsidRDefault="00284AB4">
      <w:pPr>
        <w:spacing w:line="200" w:lineRule="auto"/>
      </w:pPr>
    </w:p>
    <w:p w14:paraId="5C941370" w14:textId="77777777" w:rsidR="00284AB4" w:rsidRDefault="00284AB4">
      <w:pPr>
        <w:spacing w:line="200" w:lineRule="auto"/>
      </w:pPr>
    </w:p>
    <w:p w14:paraId="37BA942B" w14:textId="77777777" w:rsidR="00284AB4" w:rsidRDefault="00284AB4">
      <w:pPr>
        <w:spacing w:line="200" w:lineRule="auto"/>
      </w:pPr>
    </w:p>
    <w:p w14:paraId="0BD2FF5B" w14:textId="77777777" w:rsidR="00284AB4" w:rsidRDefault="00284AB4">
      <w:pPr>
        <w:spacing w:line="200" w:lineRule="auto"/>
      </w:pPr>
    </w:p>
    <w:p w14:paraId="389AEF58" w14:textId="77777777" w:rsidR="00284AB4" w:rsidRDefault="00000000">
      <w:pPr>
        <w:spacing w:before="29"/>
        <w:ind w:left="102"/>
        <w:rPr>
          <w:sz w:val="24"/>
          <w:szCs w:val="24"/>
        </w:rPr>
      </w:pPr>
      <w:r>
        <w:rPr>
          <w:b/>
          <w:sz w:val="24"/>
          <w:szCs w:val="24"/>
        </w:rPr>
        <w:t>2.2 Tinjauan Pustaka</w:t>
      </w:r>
    </w:p>
    <w:p w14:paraId="2ADCE008" w14:textId="77777777" w:rsidR="00284AB4" w:rsidRDefault="00284AB4">
      <w:pPr>
        <w:spacing w:before="2" w:line="100" w:lineRule="auto"/>
        <w:rPr>
          <w:sz w:val="10"/>
          <w:szCs w:val="10"/>
        </w:rPr>
      </w:pPr>
    </w:p>
    <w:p w14:paraId="768B5D4F" w14:textId="77777777" w:rsidR="00284AB4" w:rsidRDefault="00284AB4">
      <w:pPr>
        <w:spacing w:line="200" w:lineRule="auto"/>
      </w:pPr>
    </w:p>
    <w:p w14:paraId="5B8787B3" w14:textId="77777777" w:rsidR="00284AB4" w:rsidRDefault="00284AB4">
      <w:pPr>
        <w:spacing w:line="200" w:lineRule="auto"/>
      </w:pPr>
    </w:p>
    <w:p w14:paraId="796DBC5C" w14:textId="77777777" w:rsidR="00284AB4" w:rsidRDefault="00000000">
      <w:pPr>
        <w:spacing w:line="260" w:lineRule="auto"/>
        <w:ind w:left="148"/>
        <w:rPr>
          <w:sz w:val="24"/>
          <w:szCs w:val="24"/>
        </w:rPr>
      </w:pPr>
      <w:r>
        <w:rPr>
          <w:b/>
          <w:i/>
          <w:sz w:val="24"/>
          <w:szCs w:val="24"/>
        </w:rPr>
        <w:t>Tabel 2-1 Penelitian Terkait</w:t>
      </w:r>
      <w:r>
        <w:rPr>
          <w:noProof/>
        </w:rPr>
        <mc:AlternateContent>
          <mc:Choice Requires="wpg">
            <w:drawing>
              <wp:anchor distT="0" distB="0" distL="114300" distR="114300" simplePos="0" relativeHeight="251658240" behindDoc="1" locked="0" layoutInCell="1" hidden="0" allowOverlap="1" wp14:anchorId="33F4B9AE" wp14:editId="4E840EDE">
                <wp:simplePos x="0" y="0"/>
                <wp:positionH relativeFrom="column">
                  <wp:posOffset>2095500</wp:posOffset>
                </wp:positionH>
                <wp:positionV relativeFrom="paragraph">
                  <wp:posOffset>304800</wp:posOffset>
                </wp:positionV>
                <wp:extent cx="12700" cy="2910205"/>
                <wp:effectExtent l="0" t="0" r="0" b="0"/>
                <wp:wrapNone/>
                <wp:docPr id="10" name="Group 10"/>
                <wp:cNvGraphicFramePr/>
                <a:graphic xmlns:a="http://schemas.openxmlformats.org/drawingml/2006/main">
                  <a:graphicData uri="http://schemas.microsoft.com/office/word/2010/wordprocessingGroup">
                    <wpg:wgp>
                      <wpg:cNvGrpSpPr/>
                      <wpg:grpSpPr>
                        <a:xfrm>
                          <a:off x="0" y="0"/>
                          <a:ext cx="12700" cy="2910205"/>
                          <a:chOff x="6407600" y="2324875"/>
                          <a:chExt cx="10400" cy="2910250"/>
                        </a:xfrm>
                      </wpg:grpSpPr>
                      <wpg:grpSp>
                        <wpg:cNvPr id="140377009" name="Group 140377009"/>
                        <wpg:cNvGrpSpPr/>
                        <wpg:grpSpPr>
                          <a:xfrm>
                            <a:off x="6412800" y="2324898"/>
                            <a:ext cx="0" cy="2910205"/>
                            <a:chOff x="0" y="0"/>
                            <a:chExt cx="0" cy="2910205"/>
                          </a:xfrm>
                        </wpg:grpSpPr>
                        <wps:wsp>
                          <wps:cNvPr id="1843001060" name="Rectangle 1843001060"/>
                          <wps:cNvSpPr/>
                          <wps:spPr>
                            <a:xfrm>
                              <a:off x="0" y="0"/>
                              <a:ext cx="0" cy="2910200"/>
                            </a:xfrm>
                            <a:prstGeom prst="rect">
                              <a:avLst/>
                            </a:prstGeom>
                            <a:noFill/>
                            <a:ln>
                              <a:noFill/>
                            </a:ln>
                          </wps:spPr>
                          <wps:txbx>
                            <w:txbxContent>
                              <w:p w14:paraId="5463F360" w14:textId="77777777" w:rsidR="00284AB4" w:rsidRDefault="00284AB4">
                                <w:pPr>
                                  <w:textDirection w:val="btLr"/>
                                </w:pPr>
                              </w:p>
                            </w:txbxContent>
                          </wps:txbx>
                          <wps:bodyPr spcFirstLastPara="1" wrap="square" lIns="91425" tIns="91425" rIns="91425" bIns="91425" anchor="ctr" anchorCtr="0">
                            <a:noAutofit/>
                          </wps:bodyPr>
                        </wps:wsp>
                        <wps:wsp>
                          <wps:cNvPr id="2145098828" name="Freeform: Shape 2145098828"/>
                          <wps:cNvSpPr/>
                          <wps:spPr>
                            <a:xfrm>
                              <a:off x="0" y="0"/>
                              <a:ext cx="0" cy="2910205"/>
                            </a:xfrm>
                            <a:custGeom>
                              <a:avLst/>
                              <a:gdLst/>
                              <a:ahLst/>
                              <a:cxnLst/>
                              <a:rect l="l" t="t" r="r" b="b"/>
                              <a:pathLst>
                                <a:path w="1" h="2910205" extrusionOk="0">
                                  <a:moveTo>
                                    <a:pt x="0" y="0"/>
                                  </a:moveTo>
                                  <a:lnTo>
                                    <a:pt x="0" y="2910205"/>
                                  </a:lnTo>
                                </a:path>
                              </a:pathLst>
                            </a:custGeom>
                            <a:noFill/>
                            <a:ln w="10400" cap="flat" cmpd="sng">
                              <a:solidFill>
                                <a:srgbClr val="CCCCCC"/>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33F4B9AE" id="Group 10" o:spid="_x0000_s1026" style="position:absolute;left:0;text-align:left;margin-left:165pt;margin-top:24pt;width:1pt;height:229.15pt;z-index:-251658240" coordorigin="64076,23248" coordsize="104,29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">
                <v:group id="Group 140377009" o:spid="_x0000_s1027" style="position:absolute;left:64128;top:23248;width:0;height:29103" coordsize="0,29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">
                  <v:rect id="Rectangle 1843001060" o:spid="_x0000_s1028" style="position:absolute;width:0;height:29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" filled="f" stroked="f">
                    <v:textbox inset="2.53958mm,2.53958mm,2.53958mm,2.53958mm">
                      <w:txbxContent>
                        <w:p w14:paraId="5463F360" w14:textId="77777777" w:rsidR="00284AB4" w:rsidRDefault="00284AB4">
                          <w:pPr>
                            <w:textDirection w:val="btLr"/>
                          </w:pPr>
                        </w:p>
                      </w:txbxContent>
                    </v:textbox>
                  </v:rect>
                  <v:shape id="Freeform: Shape 2145098828" o:spid="_x0000_s1029" style="position:absolute;width:0;height:29102;visibility:visible;mso-wrap-style:square;v-text-anchor:middle" coordsize="1,2910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" path="m,l,2910205e" filled="f" strokecolor="#ccc" strokeweight=".28889mm">
                    <v:stroke startarrowwidth="narrow" startarrowlength="short" endarrowwidth="narrow" endarrowlength="short"/>
                    <v:path arrowok="t" o:extrusionok="f"/>
                  </v:shape>
                </v:group>
              </v:group>
            </w:pict>
          </mc:Fallback>
        </mc:AlternateContent>
      </w:r>
      <w:r>
        <w:rPr>
          <w:noProof/>
        </w:rPr>
        <mc:AlternateContent>
          <mc:Choice Requires="wpg">
            <w:drawing>
              <wp:anchor distT="0" distB="0" distL="114300" distR="114300" simplePos="0" relativeHeight="251659264" behindDoc="1" locked="0" layoutInCell="1" hidden="0" allowOverlap="1" wp14:anchorId="3B3B3F81" wp14:editId="6AFFFE12">
                <wp:simplePos x="0" y="0"/>
                <wp:positionH relativeFrom="column">
                  <wp:posOffset>1511300</wp:posOffset>
                </wp:positionH>
                <wp:positionV relativeFrom="paragraph">
                  <wp:posOffset>304800</wp:posOffset>
                </wp:positionV>
                <wp:extent cx="12700" cy="2910205"/>
                <wp:effectExtent l="0" t="0" r="0" b="0"/>
                <wp:wrapNone/>
                <wp:docPr id="7" name="Group 7"/>
                <wp:cNvGraphicFramePr/>
                <a:graphic xmlns:a="http://schemas.openxmlformats.org/drawingml/2006/main">
                  <a:graphicData uri="http://schemas.microsoft.com/office/word/2010/wordprocessingGroup">
                    <wpg:wgp>
                      <wpg:cNvGrpSpPr/>
                      <wpg:grpSpPr>
                        <a:xfrm>
                          <a:off x="0" y="0"/>
                          <a:ext cx="12700" cy="2910205"/>
                          <a:chOff x="6407600" y="2324875"/>
                          <a:chExt cx="10425" cy="2910250"/>
                        </a:xfrm>
                      </wpg:grpSpPr>
                      <wpg:grpSp>
                        <wpg:cNvPr id="1025282860" name="Group 1025282860"/>
                        <wpg:cNvGrpSpPr/>
                        <wpg:grpSpPr>
                          <a:xfrm>
                            <a:off x="6412801" y="2324898"/>
                            <a:ext cx="0" cy="2910205"/>
                            <a:chOff x="0" y="0"/>
                            <a:chExt cx="0" cy="2910205"/>
                          </a:xfrm>
                        </wpg:grpSpPr>
                        <wps:wsp>
                          <wps:cNvPr id="621012206" name="Rectangle 621012206"/>
                          <wps:cNvSpPr/>
                          <wps:spPr>
                            <a:xfrm>
                              <a:off x="0" y="0"/>
                              <a:ext cx="0" cy="2910200"/>
                            </a:xfrm>
                            <a:prstGeom prst="rect">
                              <a:avLst/>
                            </a:prstGeom>
                            <a:noFill/>
                            <a:ln>
                              <a:noFill/>
                            </a:ln>
                          </wps:spPr>
                          <wps:txbx>
                            <w:txbxContent>
                              <w:p w14:paraId="59824D64" w14:textId="77777777" w:rsidR="00284AB4" w:rsidRDefault="00284AB4">
                                <w:pPr>
                                  <w:textDirection w:val="btLr"/>
                                </w:pPr>
                              </w:p>
                            </w:txbxContent>
                          </wps:txbx>
                          <wps:bodyPr spcFirstLastPara="1" wrap="square" lIns="91425" tIns="91425" rIns="91425" bIns="91425" anchor="ctr" anchorCtr="0">
                            <a:noAutofit/>
                          </wps:bodyPr>
                        </wps:wsp>
                        <wps:wsp>
                          <wps:cNvPr id="1352897240" name="Freeform: Shape 1352897240"/>
                          <wps:cNvSpPr/>
                          <wps:spPr>
                            <a:xfrm>
                              <a:off x="0" y="0"/>
                              <a:ext cx="0" cy="2910205"/>
                            </a:xfrm>
                            <a:custGeom>
                              <a:avLst/>
                              <a:gdLst/>
                              <a:ahLst/>
                              <a:cxnLst/>
                              <a:rect l="l" t="t" r="r" b="b"/>
                              <a:pathLst>
                                <a:path w="1" h="2910205" extrusionOk="0">
                                  <a:moveTo>
                                    <a:pt x="0" y="0"/>
                                  </a:moveTo>
                                  <a:lnTo>
                                    <a:pt x="0" y="2910205"/>
                                  </a:lnTo>
                                </a:path>
                              </a:pathLst>
                            </a:custGeom>
                            <a:noFill/>
                            <a:ln w="10400" cap="flat" cmpd="sng">
                              <a:solidFill>
                                <a:srgbClr val="CCCCCC"/>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3B3B3F81" id="Group 7" o:spid="_x0000_s1030" style="position:absolute;left:0;text-align:left;margin-left:119pt;margin-top:24pt;width:1pt;height:229.15pt;z-index:-251657216" coordorigin="64076,23248" coordsize="104,29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">
                <v:group id="Group 1025282860" o:spid="_x0000_s1031" style="position:absolute;left:64128;top:23248;width:0;height:29103" coordsize="0,29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">
                  <v:rect id="Rectangle 621012206" o:spid="_x0000_s1032" style="position:absolute;width:0;height:29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" filled="f" stroked="f">
                    <v:textbox inset="2.53958mm,2.53958mm,2.53958mm,2.53958mm">
                      <w:txbxContent>
                        <w:p w14:paraId="59824D64" w14:textId="77777777" w:rsidR="00284AB4" w:rsidRDefault="00284AB4">
                          <w:pPr>
                            <w:textDirection w:val="btLr"/>
                          </w:pPr>
                        </w:p>
                      </w:txbxContent>
                    </v:textbox>
                  </v:rect>
                  <v:shape id="Freeform: Shape 1352897240" o:spid="_x0000_s1033" style="position:absolute;width:0;height:29102;visibility:visible;mso-wrap-style:square;v-text-anchor:middle" coordsize="1,2910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" path="m,l,2910205e" filled="f" strokecolor="#ccc" strokeweight=".28889mm">
                    <v:stroke startarrowwidth="narrow" startarrowlength="short" endarrowwidth="narrow" endarrowlength="short"/>
                    <v:path arrowok="t" o:extrusionok="f"/>
                  </v:shape>
                </v:group>
              </v:group>
            </w:pict>
          </mc:Fallback>
        </mc:AlternateContent>
      </w:r>
      <w:r>
        <w:rPr>
          <w:noProof/>
        </w:rPr>
        <mc:AlternateContent>
          <mc:Choice Requires="wpg">
            <w:drawing>
              <wp:anchor distT="0" distB="0" distL="114300" distR="114300" simplePos="0" relativeHeight="251660288" behindDoc="1" locked="0" layoutInCell="1" hidden="0" allowOverlap="1" wp14:anchorId="79C2D9F1" wp14:editId="432FF7D9">
                <wp:simplePos x="0" y="0"/>
                <wp:positionH relativeFrom="column">
                  <wp:posOffset>406400</wp:posOffset>
                </wp:positionH>
                <wp:positionV relativeFrom="paragraph">
                  <wp:posOffset>304800</wp:posOffset>
                </wp:positionV>
                <wp:extent cx="12700" cy="2910205"/>
                <wp:effectExtent l="0" t="0" r="0" b="0"/>
                <wp:wrapNone/>
                <wp:docPr id="5" name="Group 5"/>
                <wp:cNvGraphicFramePr/>
                <a:graphic xmlns:a="http://schemas.openxmlformats.org/drawingml/2006/main">
                  <a:graphicData uri="http://schemas.microsoft.com/office/word/2010/wordprocessingGroup">
                    <wpg:wgp>
                      <wpg:cNvGrpSpPr/>
                      <wpg:grpSpPr>
                        <a:xfrm>
                          <a:off x="0" y="0"/>
                          <a:ext cx="12700" cy="2910205"/>
                          <a:chOff x="6407600" y="2324875"/>
                          <a:chExt cx="10425" cy="2910250"/>
                        </a:xfrm>
                      </wpg:grpSpPr>
                      <wpg:grpSp>
                        <wpg:cNvPr id="1572299423" name="Group 1572299423"/>
                        <wpg:cNvGrpSpPr/>
                        <wpg:grpSpPr>
                          <a:xfrm>
                            <a:off x="6412801" y="2324898"/>
                            <a:ext cx="0" cy="2910205"/>
                            <a:chOff x="0" y="0"/>
                            <a:chExt cx="0" cy="2910205"/>
                          </a:xfrm>
                        </wpg:grpSpPr>
                        <wps:wsp>
                          <wps:cNvPr id="383032270" name="Rectangle 383032270"/>
                          <wps:cNvSpPr/>
                          <wps:spPr>
                            <a:xfrm>
                              <a:off x="0" y="0"/>
                              <a:ext cx="0" cy="2910200"/>
                            </a:xfrm>
                            <a:prstGeom prst="rect">
                              <a:avLst/>
                            </a:prstGeom>
                            <a:noFill/>
                            <a:ln>
                              <a:noFill/>
                            </a:ln>
                          </wps:spPr>
                          <wps:txbx>
                            <w:txbxContent>
                              <w:p w14:paraId="063A9258" w14:textId="77777777" w:rsidR="00284AB4" w:rsidRDefault="00284AB4">
                                <w:pPr>
                                  <w:textDirection w:val="btLr"/>
                                </w:pPr>
                              </w:p>
                            </w:txbxContent>
                          </wps:txbx>
                          <wps:bodyPr spcFirstLastPara="1" wrap="square" lIns="91425" tIns="91425" rIns="91425" bIns="91425" anchor="ctr" anchorCtr="0">
                            <a:noAutofit/>
                          </wps:bodyPr>
                        </wps:wsp>
                        <wps:wsp>
                          <wps:cNvPr id="1010203539" name="Freeform: Shape 1010203539"/>
                          <wps:cNvSpPr/>
                          <wps:spPr>
                            <a:xfrm>
                              <a:off x="0" y="0"/>
                              <a:ext cx="0" cy="2910205"/>
                            </a:xfrm>
                            <a:custGeom>
                              <a:avLst/>
                              <a:gdLst/>
                              <a:ahLst/>
                              <a:cxnLst/>
                              <a:rect l="l" t="t" r="r" b="b"/>
                              <a:pathLst>
                                <a:path w="1" h="2910205" extrusionOk="0">
                                  <a:moveTo>
                                    <a:pt x="0" y="0"/>
                                  </a:moveTo>
                                  <a:lnTo>
                                    <a:pt x="0" y="2910205"/>
                                  </a:lnTo>
                                </a:path>
                              </a:pathLst>
                            </a:custGeom>
                            <a:noFill/>
                            <a:ln w="10400" cap="flat" cmpd="sng">
                              <a:solidFill>
                                <a:srgbClr val="CCCCCC"/>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79C2D9F1" id="Group 5" o:spid="_x0000_s1034" style="position:absolute;left:0;text-align:left;margin-left:32pt;margin-top:24pt;width:1pt;height:229.15pt;z-index:-251656192" coordorigin="64076,23248" coordsize="104,29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">
                <v:group id="Group 1572299423" o:spid="_x0000_s1035" style="position:absolute;left:64128;top:23248;width:0;height:29103" coordsize="0,29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">
                  <v:rect id="Rectangle 383032270" o:spid="_x0000_s1036" style="position:absolute;width:0;height:29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" filled="f" stroked="f">
                    <v:textbox inset="2.53958mm,2.53958mm,2.53958mm,2.53958mm">
                      <w:txbxContent>
                        <w:p w14:paraId="063A9258" w14:textId="77777777" w:rsidR="00284AB4" w:rsidRDefault="00284AB4">
                          <w:pPr>
                            <w:textDirection w:val="btLr"/>
                          </w:pPr>
                        </w:p>
                      </w:txbxContent>
                    </v:textbox>
                  </v:rect>
                  <v:shape id="Freeform: Shape 1010203539" o:spid="_x0000_s1037" style="position:absolute;width:0;height:29102;visibility:visible;mso-wrap-style:square;v-text-anchor:middle" coordsize="1,2910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" path="m,l,2910205e" filled="f" strokecolor="#ccc" strokeweight=".28889mm">
                    <v:stroke startarrowwidth="narrow" startarrowlength="short" endarrowwidth="narrow" endarrowlength="short"/>
                    <v:path arrowok="t" o:extrusionok="f"/>
                  </v:shape>
                </v:group>
              </v:group>
            </w:pict>
          </mc:Fallback>
        </mc:AlternateContent>
      </w:r>
      <w:r>
        <w:rPr>
          <w:noProof/>
        </w:rPr>
        <mc:AlternateContent>
          <mc:Choice Requires="wpg">
            <w:drawing>
              <wp:anchor distT="0" distB="0" distL="114300" distR="114300" simplePos="0" relativeHeight="251661312" behindDoc="1" locked="0" layoutInCell="1" hidden="0" allowOverlap="1" wp14:anchorId="22441F11" wp14:editId="2A68A3D9">
                <wp:simplePos x="0" y="0"/>
                <wp:positionH relativeFrom="column">
                  <wp:posOffset>127000</wp:posOffset>
                </wp:positionH>
                <wp:positionV relativeFrom="paragraph">
                  <wp:posOffset>304800</wp:posOffset>
                </wp:positionV>
                <wp:extent cx="12700" cy="2910205"/>
                <wp:effectExtent l="0" t="0" r="0" b="0"/>
                <wp:wrapNone/>
                <wp:docPr id="3" name="Group 3"/>
                <wp:cNvGraphicFramePr/>
                <a:graphic xmlns:a="http://schemas.openxmlformats.org/drawingml/2006/main">
                  <a:graphicData uri="http://schemas.microsoft.com/office/word/2010/wordprocessingGroup">
                    <wpg:wgp>
                      <wpg:cNvGrpSpPr/>
                      <wpg:grpSpPr>
                        <a:xfrm>
                          <a:off x="0" y="0"/>
                          <a:ext cx="12700" cy="2910205"/>
                          <a:chOff x="6407600" y="2324875"/>
                          <a:chExt cx="10400" cy="2910250"/>
                        </a:xfrm>
                      </wpg:grpSpPr>
                      <wpg:grpSp>
                        <wpg:cNvPr id="551905020" name="Group 551905020"/>
                        <wpg:cNvGrpSpPr/>
                        <wpg:grpSpPr>
                          <a:xfrm>
                            <a:off x="6412800" y="2324898"/>
                            <a:ext cx="0" cy="2910205"/>
                            <a:chOff x="0" y="0"/>
                            <a:chExt cx="0" cy="2910205"/>
                          </a:xfrm>
                        </wpg:grpSpPr>
                        <wps:wsp>
                          <wps:cNvPr id="425873757" name="Rectangle 425873757"/>
                          <wps:cNvSpPr/>
                          <wps:spPr>
                            <a:xfrm>
                              <a:off x="0" y="0"/>
                              <a:ext cx="0" cy="2910200"/>
                            </a:xfrm>
                            <a:prstGeom prst="rect">
                              <a:avLst/>
                            </a:prstGeom>
                            <a:noFill/>
                            <a:ln>
                              <a:noFill/>
                            </a:ln>
                          </wps:spPr>
                          <wps:txbx>
                            <w:txbxContent>
                              <w:p w14:paraId="5BB5F7CF" w14:textId="77777777" w:rsidR="00284AB4" w:rsidRDefault="00284AB4">
                                <w:pPr>
                                  <w:textDirection w:val="btLr"/>
                                </w:pPr>
                              </w:p>
                            </w:txbxContent>
                          </wps:txbx>
                          <wps:bodyPr spcFirstLastPara="1" wrap="square" lIns="91425" tIns="91425" rIns="91425" bIns="91425" anchor="ctr" anchorCtr="0">
                            <a:noAutofit/>
                          </wps:bodyPr>
                        </wps:wsp>
                        <wps:wsp>
                          <wps:cNvPr id="510429849" name="Freeform: Shape 510429849"/>
                          <wps:cNvSpPr/>
                          <wps:spPr>
                            <a:xfrm>
                              <a:off x="0" y="0"/>
                              <a:ext cx="0" cy="2910205"/>
                            </a:xfrm>
                            <a:custGeom>
                              <a:avLst/>
                              <a:gdLst/>
                              <a:ahLst/>
                              <a:cxnLst/>
                              <a:rect l="l" t="t" r="r" b="b"/>
                              <a:pathLst>
                                <a:path w="1" h="2910205" extrusionOk="0">
                                  <a:moveTo>
                                    <a:pt x="0" y="0"/>
                                  </a:moveTo>
                                  <a:lnTo>
                                    <a:pt x="0" y="2910205"/>
                                  </a:lnTo>
                                </a:path>
                              </a:pathLst>
                            </a:custGeom>
                            <a:noFill/>
                            <a:ln w="10400" cap="flat" cmpd="sng">
                              <a:solidFill>
                                <a:srgbClr val="CCCCCC"/>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22441F11" id="Group 3" o:spid="_x0000_s1038" style="position:absolute;left:0;text-align:left;margin-left:10pt;margin-top:24pt;width:1pt;height:229.15pt;z-index:-251655168" coordorigin="64076,23248" coordsize="104,29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">
                <v:group id="Group 551905020" o:spid="_x0000_s1039" style="position:absolute;left:64128;top:23248;width:0;height:29103" coordsize="0,29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">
                  <v:rect id="Rectangle 425873757" o:spid="_x0000_s1040" style="position:absolute;width:0;height:29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" filled="f" stroked="f">
                    <v:textbox inset="2.53958mm,2.53958mm,2.53958mm,2.53958mm">
                      <w:txbxContent>
                        <w:p w14:paraId="5BB5F7CF" w14:textId="77777777" w:rsidR="00284AB4" w:rsidRDefault="00284AB4">
                          <w:pPr>
                            <w:textDirection w:val="btLr"/>
                          </w:pPr>
                        </w:p>
                      </w:txbxContent>
                    </v:textbox>
                  </v:rect>
                  <v:shape id="Freeform: Shape 510429849" o:spid="_x0000_s1041" style="position:absolute;width:0;height:29102;visibility:visible;mso-wrap-style:square;v-text-anchor:middle" coordsize="1,2910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" path="m,l,2910205e" filled="f" strokecolor="#ccc" strokeweight=".28889mm">
                    <v:stroke startarrowwidth="narrow" startarrowlength="short" endarrowwidth="narrow" endarrowlength="short"/>
                    <v:path arrowok="t" o:extrusionok="f"/>
                  </v:shape>
                </v:group>
              </v:group>
            </w:pict>
          </mc:Fallback>
        </mc:AlternateContent>
      </w:r>
    </w:p>
    <w:p w14:paraId="01E00991" w14:textId="77777777" w:rsidR="00284AB4" w:rsidRDefault="00284AB4">
      <w:pPr>
        <w:spacing w:before="4" w:line="260" w:lineRule="auto"/>
        <w:rPr>
          <w:sz w:val="26"/>
          <w:szCs w:val="26"/>
        </w:rPr>
      </w:pPr>
    </w:p>
    <w:tbl>
      <w:tblPr>
        <w:tblStyle w:val="a"/>
        <w:tblW w:w="12851" w:type="dxa"/>
        <w:tblInd w:w="95" w:type="dxa"/>
        <w:tblLayout w:type="fixed"/>
        <w:tblLook w:val="0000" w:firstRow="0" w:lastRow="0" w:firstColumn="0" w:lastColumn="0" w:noHBand="0" w:noVBand="0"/>
      </w:tblPr>
      <w:tblGrid>
        <w:gridCol w:w="437"/>
        <w:gridCol w:w="1742"/>
        <w:gridCol w:w="929"/>
        <w:gridCol w:w="3497"/>
        <w:gridCol w:w="3267"/>
        <w:gridCol w:w="2979"/>
      </w:tblGrid>
      <w:tr w:rsidR="00284AB4" w14:paraId="024ACD96" w14:textId="77777777">
        <w:trPr>
          <w:trHeight w:val="583"/>
        </w:trPr>
        <w:tc>
          <w:tcPr>
            <w:tcW w:w="437" w:type="dxa"/>
            <w:tcBorders>
              <w:top w:val="single" w:sz="13" w:space="0" w:color="F4AF83"/>
              <w:left w:val="single" w:sz="7" w:space="0" w:color="CCCCCC"/>
              <w:bottom w:val="single" w:sz="13" w:space="0" w:color="F4AF83"/>
              <w:right w:val="single" w:sz="7" w:space="0" w:color="CCCCCC"/>
            </w:tcBorders>
            <w:shd w:val="clear" w:color="auto" w:fill="F4AF83"/>
          </w:tcPr>
          <w:p w14:paraId="0ADBA1C6" w14:textId="77777777" w:rsidR="00284AB4" w:rsidRDefault="00284AB4">
            <w:pPr>
              <w:spacing w:before="10" w:line="260" w:lineRule="auto"/>
              <w:rPr>
                <w:sz w:val="26"/>
                <w:szCs w:val="26"/>
              </w:rPr>
            </w:pPr>
          </w:p>
          <w:p w14:paraId="26D9CED9" w14:textId="77777777" w:rsidR="00284AB4" w:rsidRDefault="00000000">
            <w:pPr>
              <w:ind w:left="36"/>
              <w:rPr>
                <w:sz w:val="24"/>
                <w:szCs w:val="24"/>
              </w:rPr>
            </w:pPr>
            <w:r>
              <w:rPr>
                <w:sz w:val="24"/>
                <w:szCs w:val="24"/>
              </w:rPr>
              <w:t>NO</w:t>
            </w:r>
          </w:p>
        </w:tc>
        <w:tc>
          <w:tcPr>
            <w:tcW w:w="1742" w:type="dxa"/>
            <w:tcBorders>
              <w:top w:val="single" w:sz="13" w:space="0" w:color="F4AF83"/>
              <w:left w:val="single" w:sz="7" w:space="0" w:color="CCCCCC"/>
              <w:bottom w:val="single" w:sz="13" w:space="0" w:color="F4AF83"/>
              <w:right w:val="single" w:sz="7" w:space="0" w:color="CCCCCC"/>
            </w:tcBorders>
            <w:shd w:val="clear" w:color="auto" w:fill="F4AF83"/>
          </w:tcPr>
          <w:p w14:paraId="0CE121DC" w14:textId="77777777" w:rsidR="00284AB4" w:rsidRDefault="00000000">
            <w:pPr>
              <w:spacing w:line="260" w:lineRule="auto"/>
              <w:ind w:left="35"/>
              <w:rPr>
                <w:sz w:val="24"/>
                <w:szCs w:val="24"/>
              </w:rPr>
            </w:pPr>
            <w:r>
              <w:rPr>
                <w:sz w:val="24"/>
                <w:szCs w:val="24"/>
              </w:rPr>
              <w:t>JUDUL</w:t>
            </w:r>
          </w:p>
          <w:p w14:paraId="33DCA0A5" w14:textId="77777777" w:rsidR="00284AB4" w:rsidRDefault="00000000">
            <w:pPr>
              <w:ind w:left="35"/>
              <w:rPr>
                <w:sz w:val="24"/>
                <w:szCs w:val="24"/>
              </w:rPr>
            </w:pPr>
            <w:r>
              <w:rPr>
                <w:sz w:val="24"/>
                <w:szCs w:val="24"/>
              </w:rPr>
              <w:t>PENELITIAN</w:t>
            </w:r>
          </w:p>
        </w:tc>
        <w:tc>
          <w:tcPr>
            <w:tcW w:w="929" w:type="dxa"/>
            <w:tcBorders>
              <w:top w:val="single" w:sz="13" w:space="0" w:color="F4AF83"/>
              <w:left w:val="single" w:sz="7" w:space="0" w:color="CCCCCC"/>
              <w:bottom w:val="single" w:sz="13" w:space="0" w:color="F4AF83"/>
              <w:right w:val="single" w:sz="7" w:space="0" w:color="CCCCCC"/>
            </w:tcBorders>
            <w:shd w:val="clear" w:color="auto" w:fill="F4AF83"/>
          </w:tcPr>
          <w:p w14:paraId="320BA01D" w14:textId="77777777" w:rsidR="00284AB4" w:rsidRDefault="00000000">
            <w:pPr>
              <w:spacing w:line="260" w:lineRule="auto"/>
              <w:ind w:left="35"/>
              <w:rPr>
                <w:sz w:val="24"/>
                <w:szCs w:val="24"/>
              </w:rPr>
            </w:pPr>
            <w:r>
              <w:rPr>
                <w:sz w:val="24"/>
                <w:szCs w:val="24"/>
              </w:rPr>
              <w:t>TAHUN</w:t>
            </w:r>
          </w:p>
        </w:tc>
        <w:tc>
          <w:tcPr>
            <w:tcW w:w="3497" w:type="dxa"/>
            <w:tcBorders>
              <w:top w:val="single" w:sz="13" w:space="0" w:color="F4AF83"/>
              <w:left w:val="single" w:sz="7" w:space="0" w:color="CCCCCC"/>
              <w:bottom w:val="single" w:sz="13" w:space="0" w:color="F4AF83"/>
              <w:right w:val="single" w:sz="7" w:space="0" w:color="CCCCCC"/>
            </w:tcBorders>
            <w:shd w:val="clear" w:color="auto" w:fill="F4AF83"/>
          </w:tcPr>
          <w:p w14:paraId="030A4348" w14:textId="77777777" w:rsidR="00284AB4" w:rsidRDefault="00000000">
            <w:pPr>
              <w:spacing w:line="260" w:lineRule="auto"/>
              <w:ind w:left="37"/>
              <w:rPr>
                <w:sz w:val="24"/>
                <w:szCs w:val="24"/>
              </w:rPr>
            </w:pPr>
            <w:r>
              <w:rPr>
                <w:sz w:val="24"/>
                <w:szCs w:val="24"/>
              </w:rPr>
              <w:t>METODE</w:t>
            </w:r>
          </w:p>
        </w:tc>
        <w:tc>
          <w:tcPr>
            <w:tcW w:w="3267" w:type="dxa"/>
            <w:tcBorders>
              <w:top w:val="single" w:sz="13" w:space="0" w:color="F4AF83"/>
              <w:left w:val="single" w:sz="7" w:space="0" w:color="CCCCCC"/>
              <w:bottom w:val="single" w:sz="13" w:space="0" w:color="F4AF83"/>
              <w:right w:val="single" w:sz="7" w:space="0" w:color="CCCCCC"/>
            </w:tcBorders>
            <w:shd w:val="clear" w:color="auto" w:fill="F4AF83"/>
          </w:tcPr>
          <w:p w14:paraId="3BC3C89B" w14:textId="77777777" w:rsidR="00284AB4" w:rsidRDefault="00000000">
            <w:pPr>
              <w:spacing w:line="260" w:lineRule="auto"/>
              <w:ind w:left="35"/>
              <w:rPr>
                <w:sz w:val="24"/>
                <w:szCs w:val="24"/>
              </w:rPr>
            </w:pPr>
            <w:r>
              <w:rPr>
                <w:sz w:val="24"/>
                <w:szCs w:val="24"/>
              </w:rPr>
              <w:t>PENGEMBANGAN</w:t>
            </w:r>
          </w:p>
        </w:tc>
        <w:tc>
          <w:tcPr>
            <w:tcW w:w="2979" w:type="dxa"/>
            <w:tcBorders>
              <w:top w:val="single" w:sz="13" w:space="0" w:color="F4AF83"/>
              <w:left w:val="single" w:sz="7" w:space="0" w:color="CCCCCC"/>
              <w:bottom w:val="single" w:sz="13" w:space="0" w:color="F4AF83"/>
              <w:right w:val="single" w:sz="7" w:space="0" w:color="CCCCCC"/>
            </w:tcBorders>
            <w:shd w:val="clear" w:color="auto" w:fill="F4AF83"/>
          </w:tcPr>
          <w:p w14:paraId="60F3C148" w14:textId="77777777" w:rsidR="00284AB4" w:rsidRDefault="00000000">
            <w:pPr>
              <w:spacing w:line="260" w:lineRule="auto"/>
              <w:ind w:left="35"/>
              <w:rPr>
                <w:sz w:val="24"/>
                <w:szCs w:val="24"/>
              </w:rPr>
            </w:pPr>
            <w:r>
              <w:rPr>
                <w:sz w:val="24"/>
                <w:szCs w:val="24"/>
              </w:rPr>
              <w:t>HASIL PENELITIAN</w:t>
            </w:r>
          </w:p>
        </w:tc>
      </w:tr>
      <w:tr w:rsidR="00284AB4" w14:paraId="0CE5D460" w14:textId="77777777">
        <w:trPr>
          <w:trHeight w:val="326"/>
        </w:trPr>
        <w:tc>
          <w:tcPr>
            <w:tcW w:w="437" w:type="dxa"/>
            <w:vMerge w:val="restart"/>
            <w:tcBorders>
              <w:top w:val="single" w:sz="13" w:space="0" w:color="F4AF83"/>
              <w:left w:val="single" w:sz="7" w:space="0" w:color="CCCCCC"/>
              <w:right w:val="single" w:sz="7" w:space="0" w:color="CCCCCC"/>
            </w:tcBorders>
          </w:tcPr>
          <w:p w14:paraId="0ABDB296" w14:textId="77777777" w:rsidR="00284AB4" w:rsidRDefault="00000000">
            <w:pPr>
              <w:spacing w:before="38"/>
              <w:ind w:left="36"/>
              <w:rPr>
                <w:sz w:val="24"/>
                <w:szCs w:val="24"/>
              </w:rPr>
            </w:pPr>
            <w:r>
              <w:rPr>
                <w:sz w:val="24"/>
                <w:szCs w:val="24"/>
              </w:rPr>
              <w:t>1</w:t>
            </w:r>
          </w:p>
        </w:tc>
        <w:tc>
          <w:tcPr>
            <w:tcW w:w="1742" w:type="dxa"/>
            <w:tcBorders>
              <w:top w:val="single" w:sz="13" w:space="0" w:color="F4AF83"/>
              <w:left w:val="single" w:sz="7" w:space="0" w:color="CCCCCC"/>
              <w:bottom w:val="nil"/>
              <w:right w:val="single" w:sz="7" w:space="0" w:color="CCCCCC"/>
            </w:tcBorders>
          </w:tcPr>
          <w:p w14:paraId="2A78D5B9" w14:textId="77777777" w:rsidR="00284AB4" w:rsidRDefault="00000000">
            <w:pPr>
              <w:spacing w:before="38"/>
              <w:ind w:left="35"/>
              <w:rPr>
                <w:sz w:val="24"/>
                <w:szCs w:val="24"/>
              </w:rPr>
            </w:pPr>
            <w:r>
              <w:rPr>
                <w:i/>
                <w:sz w:val="24"/>
                <w:szCs w:val="24"/>
              </w:rPr>
              <w:t>Mental Health</w:t>
            </w:r>
          </w:p>
        </w:tc>
        <w:tc>
          <w:tcPr>
            <w:tcW w:w="929" w:type="dxa"/>
            <w:vMerge w:val="restart"/>
            <w:tcBorders>
              <w:top w:val="single" w:sz="13" w:space="0" w:color="F4AF83"/>
              <w:left w:val="single" w:sz="7" w:space="0" w:color="CCCCCC"/>
              <w:right w:val="single" w:sz="7" w:space="0" w:color="CCCCCC"/>
            </w:tcBorders>
          </w:tcPr>
          <w:p w14:paraId="78ABF1A3" w14:textId="77777777" w:rsidR="00284AB4" w:rsidRDefault="00000000">
            <w:pPr>
              <w:spacing w:before="38"/>
              <w:ind w:left="35"/>
              <w:rPr>
                <w:sz w:val="24"/>
                <w:szCs w:val="24"/>
              </w:rPr>
            </w:pPr>
            <w:r>
              <w:rPr>
                <w:sz w:val="24"/>
                <w:szCs w:val="24"/>
              </w:rPr>
              <w:t>2023</w:t>
            </w:r>
          </w:p>
        </w:tc>
        <w:tc>
          <w:tcPr>
            <w:tcW w:w="3497" w:type="dxa"/>
            <w:vMerge w:val="restart"/>
            <w:tcBorders>
              <w:top w:val="single" w:sz="13" w:space="0" w:color="F4AF83"/>
              <w:left w:val="single" w:sz="7" w:space="0" w:color="CCCCCC"/>
              <w:right w:val="single" w:sz="7" w:space="0" w:color="CCCCCC"/>
            </w:tcBorders>
          </w:tcPr>
          <w:p w14:paraId="7761EA31" w14:textId="77777777" w:rsidR="00284AB4" w:rsidRDefault="00000000">
            <w:pPr>
              <w:spacing w:before="38"/>
              <w:ind w:left="37" w:right="19"/>
              <w:rPr>
                <w:sz w:val="24"/>
                <w:szCs w:val="24"/>
              </w:rPr>
            </w:pPr>
            <w:r>
              <w:rPr>
                <w:sz w:val="24"/>
                <w:szCs w:val="24"/>
              </w:rPr>
              <w:t xml:space="preserve">Dalam pengembangan aplikasi pelacak kesehatan mental lintas </w:t>
            </w:r>
            <w:r>
              <w:rPr>
                <w:i/>
                <w:sz w:val="24"/>
                <w:szCs w:val="24"/>
              </w:rPr>
              <w:t>platform</w:t>
            </w:r>
            <w:r>
              <w:rPr>
                <w:sz w:val="24"/>
                <w:szCs w:val="24"/>
              </w:rPr>
              <w:t xml:space="preserve">, </w:t>
            </w:r>
            <w:r>
              <w:rPr>
                <w:i/>
                <w:sz w:val="24"/>
                <w:szCs w:val="24"/>
              </w:rPr>
              <w:t xml:space="preserve">flutter </w:t>
            </w:r>
            <w:r>
              <w:rPr>
                <w:sz w:val="24"/>
                <w:szCs w:val="24"/>
              </w:rPr>
              <w:t xml:space="preserve">menjadi kerangka utama yang digunakan. </w:t>
            </w:r>
            <w:r>
              <w:rPr>
                <w:i/>
                <w:sz w:val="24"/>
                <w:szCs w:val="24"/>
              </w:rPr>
              <w:t xml:space="preserve">Flutter </w:t>
            </w:r>
            <w:r>
              <w:rPr>
                <w:sz w:val="24"/>
                <w:szCs w:val="24"/>
              </w:rPr>
              <w:t>memungkinkan pengembang untuk membuat aplikasi seluler yang kompatibel dengan berbagai platform seperti android dan ios dengan satu kode sumber. Dengan kemampuan ini, pengembang</w:t>
            </w:r>
          </w:p>
          <w:p w14:paraId="026258A9" w14:textId="77777777" w:rsidR="00284AB4" w:rsidRDefault="00000000">
            <w:pPr>
              <w:ind w:left="37" w:right="218"/>
              <w:rPr>
                <w:sz w:val="24"/>
                <w:szCs w:val="24"/>
              </w:rPr>
            </w:pPr>
            <w:r>
              <w:rPr>
                <w:sz w:val="24"/>
                <w:szCs w:val="24"/>
              </w:rPr>
              <w:t>dapat membangun aplikasi yang dapat diakses oleh pengguna dari berbagai perangkat seluler tanpa harus membuat kode terpisah.</w:t>
            </w:r>
          </w:p>
        </w:tc>
        <w:tc>
          <w:tcPr>
            <w:tcW w:w="3267" w:type="dxa"/>
            <w:vMerge w:val="restart"/>
            <w:tcBorders>
              <w:top w:val="single" w:sz="13" w:space="0" w:color="F4AF83"/>
              <w:left w:val="single" w:sz="7" w:space="0" w:color="CCCCCC"/>
              <w:right w:val="single" w:sz="7" w:space="0" w:color="CCCCCC"/>
            </w:tcBorders>
          </w:tcPr>
          <w:p w14:paraId="11EFEC71" w14:textId="77777777" w:rsidR="00284AB4" w:rsidRDefault="00000000">
            <w:pPr>
              <w:spacing w:before="38"/>
              <w:ind w:left="35" w:right="31"/>
              <w:rPr>
                <w:sz w:val="24"/>
                <w:szCs w:val="24"/>
              </w:rPr>
            </w:pPr>
            <w:r>
              <w:rPr>
                <w:sz w:val="24"/>
                <w:szCs w:val="24"/>
              </w:rPr>
              <w:t xml:space="preserve">Kerangka pengembangan seluler lintas platform, digunakan untuk membangun aplikasi, dan </w:t>
            </w:r>
            <w:r>
              <w:rPr>
                <w:i/>
                <w:sz w:val="24"/>
                <w:szCs w:val="24"/>
              </w:rPr>
              <w:t>firebase</w:t>
            </w:r>
            <w:r>
              <w:rPr>
                <w:sz w:val="24"/>
                <w:szCs w:val="24"/>
              </w:rPr>
              <w:t>, platform berbasis</w:t>
            </w:r>
          </w:p>
          <w:p w14:paraId="3C4E6280" w14:textId="77777777" w:rsidR="00284AB4" w:rsidRDefault="00000000">
            <w:pPr>
              <w:ind w:left="35" w:right="31"/>
              <w:rPr>
                <w:sz w:val="24"/>
                <w:szCs w:val="24"/>
              </w:rPr>
            </w:pPr>
            <w:r>
              <w:rPr>
                <w:i/>
                <w:sz w:val="24"/>
                <w:szCs w:val="24"/>
              </w:rPr>
              <w:t>cloud</w:t>
            </w:r>
            <w:r>
              <w:rPr>
                <w:sz w:val="24"/>
                <w:szCs w:val="24"/>
              </w:rPr>
              <w:t>, digunakan untuk berbagai layanan seperti penyimpanan data, otentikasi, dan analitik</w:t>
            </w:r>
          </w:p>
        </w:tc>
        <w:tc>
          <w:tcPr>
            <w:tcW w:w="2979" w:type="dxa"/>
            <w:tcBorders>
              <w:top w:val="single" w:sz="13" w:space="0" w:color="F4AF83"/>
              <w:left w:val="single" w:sz="7" w:space="0" w:color="CCCCCC"/>
              <w:bottom w:val="nil"/>
              <w:right w:val="single" w:sz="7" w:space="0" w:color="CCCCCC"/>
            </w:tcBorders>
          </w:tcPr>
          <w:p w14:paraId="2625A2DE" w14:textId="77777777" w:rsidR="00284AB4" w:rsidRDefault="00000000">
            <w:pPr>
              <w:spacing w:before="38"/>
              <w:ind w:left="35"/>
              <w:rPr>
                <w:sz w:val="24"/>
                <w:szCs w:val="24"/>
              </w:rPr>
            </w:pPr>
            <w:r>
              <w:rPr>
                <w:sz w:val="24"/>
                <w:szCs w:val="24"/>
              </w:rPr>
              <w:t>Hasilnya menunjukkan</w:t>
            </w:r>
          </w:p>
        </w:tc>
      </w:tr>
      <w:tr w:rsidR="00284AB4" w14:paraId="57112E21" w14:textId="77777777">
        <w:trPr>
          <w:trHeight w:val="276"/>
        </w:trPr>
        <w:tc>
          <w:tcPr>
            <w:tcW w:w="437" w:type="dxa"/>
            <w:vMerge/>
            <w:tcBorders>
              <w:top w:val="single" w:sz="13" w:space="0" w:color="F4AF83"/>
              <w:left w:val="single" w:sz="7" w:space="0" w:color="CCCCCC"/>
              <w:right w:val="single" w:sz="7" w:space="0" w:color="CCCCCC"/>
            </w:tcBorders>
          </w:tcPr>
          <w:p w14:paraId="6811236A" w14:textId="77777777" w:rsidR="00284AB4" w:rsidRDefault="00284AB4">
            <w:pPr>
              <w:widowControl w:val="0"/>
              <w:pBdr>
                <w:top w:val="nil"/>
                <w:left w:val="nil"/>
                <w:bottom w:val="nil"/>
                <w:right w:val="nil"/>
                <w:between w:val="nil"/>
              </w:pBdr>
              <w:spacing w:line="276" w:lineRule="auto"/>
              <w:rPr>
                <w:sz w:val="24"/>
                <w:szCs w:val="24"/>
              </w:rPr>
            </w:pPr>
          </w:p>
        </w:tc>
        <w:tc>
          <w:tcPr>
            <w:tcW w:w="1742" w:type="dxa"/>
            <w:tcBorders>
              <w:top w:val="nil"/>
              <w:left w:val="single" w:sz="7" w:space="0" w:color="CCCCCC"/>
              <w:bottom w:val="nil"/>
              <w:right w:val="single" w:sz="7" w:space="0" w:color="CCCCCC"/>
            </w:tcBorders>
          </w:tcPr>
          <w:p w14:paraId="748890B7" w14:textId="77777777" w:rsidR="00284AB4" w:rsidRDefault="00000000">
            <w:pPr>
              <w:spacing w:line="260" w:lineRule="auto"/>
              <w:ind w:left="35"/>
              <w:rPr>
                <w:sz w:val="24"/>
                <w:szCs w:val="24"/>
              </w:rPr>
            </w:pPr>
            <w:r>
              <w:rPr>
                <w:i/>
                <w:sz w:val="24"/>
                <w:szCs w:val="24"/>
              </w:rPr>
              <w:t>Tracker App</w:t>
            </w:r>
          </w:p>
        </w:tc>
        <w:tc>
          <w:tcPr>
            <w:tcW w:w="929" w:type="dxa"/>
            <w:vMerge/>
            <w:tcBorders>
              <w:top w:val="single" w:sz="13" w:space="0" w:color="F4AF83"/>
              <w:left w:val="single" w:sz="7" w:space="0" w:color="CCCCCC"/>
              <w:right w:val="single" w:sz="7" w:space="0" w:color="CCCCCC"/>
            </w:tcBorders>
          </w:tcPr>
          <w:p w14:paraId="3624BC4F" w14:textId="77777777" w:rsidR="00284AB4" w:rsidRDefault="00284AB4">
            <w:pPr>
              <w:widowControl w:val="0"/>
              <w:pBdr>
                <w:top w:val="nil"/>
                <w:left w:val="nil"/>
                <w:bottom w:val="nil"/>
                <w:right w:val="nil"/>
                <w:between w:val="nil"/>
              </w:pBdr>
              <w:spacing w:line="276" w:lineRule="auto"/>
              <w:rPr>
                <w:sz w:val="24"/>
                <w:szCs w:val="24"/>
              </w:rPr>
            </w:pPr>
          </w:p>
        </w:tc>
        <w:tc>
          <w:tcPr>
            <w:tcW w:w="3497" w:type="dxa"/>
            <w:vMerge/>
            <w:tcBorders>
              <w:top w:val="single" w:sz="13" w:space="0" w:color="F4AF83"/>
              <w:left w:val="single" w:sz="7" w:space="0" w:color="CCCCCC"/>
              <w:right w:val="single" w:sz="7" w:space="0" w:color="CCCCCC"/>
            </w:tcBorders>
          </w:tcPr>
          <w:p w14:paraId="3A58F80B" w14:textId="77777777" w:rsidR="00284AB4" w:rsidRDefault="00284AB4">
            <w:pPr>
              <w:widowControl w:val="0"/>
              <w:pBdr>
                <w:top w:val="nil"/>
                <w:left w:val="nil"/>
                <w:bottom w:val="nil"/>
                <w:right w:val="nil"/>
                <w:between w:val="nil"/>
              </w:pBdr>
              <w:spacing w:line="276" w:lineRule="auto"/>
              <w:rPr>
                <w:sz w:val="24"/>
                <w:szCs w:val="24"/>
              </w:rPr>
            </w:pPr>
          </w:p>
        </w:tc>
        <w:tc>
          <w:tcPr>
            <w:tcW w:w="3267" w:type="dxa"/>
            <w:vMerge/>
            <w:tcBorders>
              <w:top w:val="single" w:sz="13" w:space="0" w:color="F4AF83"/>
              <w:left w:val="single" w:sz="7" w:space="0" w:color="CCCCCC"/>
              <w:right w:val="single" w:sz="7" w:space="0" w:color="CCCCCC"/>
            </w:tcBorders>
          </w:tcPr>
          <w:p w14:paraId="02309391" w14:textId="77777777" w:rsidR="00284AB4" w:rsidRDefault="00284AB4">
            <w:pPr>
              <w:widowControl w:val="0"/>
              <w:pBdr>
                <w:top w:val="nil"/>
                <w:left w:val="nil"/>
                <w:bottom w:val="nil"/>
                <w:right w:val="nil"/>
                <w:between w:val="nil"/>
              </w:pBdr>
              <w:spacing w:line="276" w:lineRule="auto"/>
              <w:rPr>
                <w:sz w:val="24"/>
                <w:szCs w:val="24"/>
              </w:rPr>
            </w:pPr>
          </w:p>
        </w:tc>
        <w:tc>
          <w:tcPr>
            <w:tcW w:w="2979" w:type="dxa"/>
            <w:tcBorders>
              <w:top w:val="nil"/>
              <w:left w:val="single" w:sz="7" w:space="0" w:color="CCCCCC"/>
              <w:bottom w:val="nil"/>
              <w:right w:val="single" w:sz="7" w:space="0" w:color="CCCCCC"/>
            </w:tcBorders>
          </w:tcPr>
          <w:p w14:paraId="1C99E5CA" w14:textId="77777777" w:rsidR="00284AB4" w:rsidRDefault="00000000">
            <w:pPr>
              <w:spacing w:line="260" w:lineRule="auto"/>
              <w:ind w:left="35"/>
              <w:rPr>
                <w:sz w:val="24"/>
                <w:szCs w:val="24"/>
              </w:rPr>
            </w:pPr>
            <w:r>
              <w:rPr>
                <w:sz w:val="24"/>
                <w:szCs w:val="24"/>
              </w:rPr>
              <w:t>potensi penggunaan flutter</w:t>
            </w:r>
          </w:p>
        </w:tc>
      </w:tr>
      <w:tr w:rsidR="00284AB4" w14:paraId="44A37090" w14:textId="77777777">
        <w:trPr>
          <w:trHeight w:val="276"/>
        </w:trPr>
        <w:tc>
          <w:tcPr>
            <w:tcW w:w="437" w:type="dxa"/>
            <w:vMerge/>
            <w:tcBorders>
              <w:top w:val="single" w:sz="13" w:space="0" w:color="F4AF83"/>
              <w:left w:val="single" w:sz="7" w:space="0" w:color="CCCCCC"/>
              <w:right w:val="single" w:sz="7" w:space="0" w:color="CCCCCC"/>
            </w:tcBorders>
          </w:tcPr>
          <w:p w14:paraId="49239E3A" w14:textId="77777777" w:rsidR="00284AB4" w:rsidRDefault="00284AB4">
            <w:pPr>
              <w:widowControl w:val="0"/>
              <w:pBdr>
                <w:top w:val="nil"/>
                <w:left w:val="nil"/>
                <w:bottom w:val="nil"/>
                <w:right w:val="nil"/>
                <w:between w:val="nil"/>
              </w:pBdr>
              <w:spacing w:line="276" w:lineRule="auto"/>
              <w:rPr>
                <w:sz w:val="24"/>
                <w:szCs w:val="24"/>
              </w:rPr>
            </w:pPr>
          </w:p>
        </w:tc>
        <w:tc>
          <w:tcPr>
            <w:tcW w:w="1742" w:type="dxa"/>
            <w:tcBorders>
              <w:top w:val="nil"/>
              <w:left w:val="single" w:sz="7" w:space="0" w:color="CCCCCC"/>
              <w:bottom w:val="nil"/>
              <w:right w:val="single" w:sz="7" w:space="0" w:color="CCCCCC"/>
            </w:tcBorders>
          </w:tcPr>
          <w:p w14:paraId="7679E2AC" w14:textId="77777777" w:rsidR="00284AB4" w:rsidRDefault="00000000">
            <w:pPr>
              <w:spacing w:line="260" w:lineRule="auto"/>
              <w:ind w:left="35"/>
              <w:rPr>
                <w:sz w:val="24"/>
                <w:szCs w:val="24"/>
              </w:rPr>
            </w:pPr>
            <w:r>
              <w:rPr>
                <w:i/>
                <w:sz w:val="24"/>
                <w:szCs w:val="24"/>
              </w:rPr>
              <w:t>Using Flutter</w:t>
            </w:r>
          </w:p>
        </w:tc>
        <w:tc>
          <w:tcPr>
            <w:tcW w:w="929" w:type="dxa"/>
            <w:vMerge/>
            <w:tcBorders>
              <w:top w:val="single" w:sz="13" w:space="0" w:color="F4AF83"/>
              <w:left w:val="single" w:sz="7" w:space="0" w:color="CCCCCC"/>
              <w:right w:val="single" w:sz="7" w:space="0" w:color="CCCCCC"/>
            </w:tcBorders>
          </w:tcPr>
          <w:p w14:paraId="3CF9C4E4" w14:textId="77777777" w:rsidR="00284AB4" w:rsidRDefault="00284AB4">
            <w:pPr>
              <w:widowControl w:val="0"/>
              <w:pBdr>
                <w:top w:val="nil"/>
                <w:left w:val="nil"/>
                <w:bottom w:val="nil"/>
                <w:right w:val="nil"/>
                <w:between w:val="nil"/>
              </w:pBdr>
              <w:spacing w:line="276" w:lineRule="auto"/>
              <w:rPr>
                <w:sz w:val="24"/>
                <w:szCs w:val="24"/>
              </w:rPr>
            </w:pPr>
          </w:p>
        </w:tc>
        <w:tc>
          <w:tcPr>
            <w:tcW w:w="3497" w:type="dxa"/>
            <w:vMerge/>
            <w:tcBorders>
              <w:top w:val="single" w:sz="13" w:space="0" w:color="F4AF83"/>
              <w:left w:val="single" w:sz="7" w:space="0" w:color="CCCCCC"/>
              <w:right w:val="single" w:sz="7" w:space="0" w:color="CCCCCC"/>
            </w:tcBorders>
          </w:tcPr>
          <w:p w14:paraId="55032197" w14:textId="77777777" w:rsidR="00284AB4" w:rsidRDefault="00284AB4">
            <w:pPr>
              <w:widowControl w:val="0"/>
              <w:pBdr>
                <w:top w:val="nil"/>
                <w:left w:val="nil"/>
                <w:bottom w:val="nil"/>
                <w:right w:val="nil"/>
                <w:between w:val="nil"/>
              </w:pBdr>
              <w:spacing w:line="276" w:lineRule="auto"/>
              <w:rPr>
                <w:sz w:val="24"/>
                <w:szCs w:val="24"/>
              </w:rPr>
            </w:pPr>
          </w:p>
        </w:tc>
        <w:tc>
          <w:tcPr>
            <w:tcW w:w="3267" w:type="dxa"/>
            <w:vMerge/>
            <w:tcBorders>
              <w:top w:val="single" w:sz="13" w:space="0" w:color="F4AF83"/>
              <w:left w:val="single" w:sz="7" w:space="0" w:color="CCCCCC"/>
              <w:right w:val="single" w:sz="7" w:space="0" w:color="CCCCCC"/>
            </w:tcBorders>
          </w:tcPr>
          <w:p w14:paraId="742C719F" w14:textId="77777777" w:rsidR="00284AB4" w:rsidRDefault="00284AB4">
            <w:pPr>
              <w:widowControl w:val="0"/>
              <w:pBdr>
                <w:top w:val="nil"/>
                <w:left w:val="nil"/>
                <w:bottom w:val="nil"/>
                <w:right w:val="nil"/>
                <w:between w:val="nil"/>
              </w:pBdr>
              <w:spacing w:line="276" w:lineRule="auto"/>
              <w:rPr>
                <w:sz w:val="24"/>
                <w:szCs w:val="24"/>
              </w:rPr>
            </w:pPr>
          </w:p>
        </w:tc>
        <w:tc>
          <w:tcPr>
            <w:tcW w:w="2979" w:type="dxa"/>
            <w:tcBorders>
              <w:top w:val="nil"/>
              <w:left w:val="single" w:sz="7" w:space="0" w:color="CCCCCC"/>
              <w:bottom w:val="nil"/>
              <w:right w:val="single" w:sz="7" w:space="0" w:color="CCCCCC"/>
            </w:tcBorders>
          </w:tcPr>
          <w:p w14:paraId="680FE3CF" w14:textId="77777777" w:rsidR="00284AB4" w:rsidRDefault="00000000">
            <w:pPr>
              <w:spacing w:line="260" w:lineRule="auto"/>
              <w:ind w:left="35"/>
              <w:rPr>
                <w:sz w:val="24"/>
                <w:szCs w:val="24"/>
              </w:rPr>
            </w:pPr>
            <w:r>
              <w:rPr>
                <w:sz w:val="24"/>
                <w:szCs w:val="24"/>
              </w:rPr>
              <w:t xml:space="preserve">dan </w:t>
            </w:r>
            <w:r>
              <w:rPr>
                <w:i/>
                <w:sz w:val="24"/>
                <w:szCs w:val="24"/>
              </w:rPr>
              <w:t xml:space="preserve">firebase </w:t>
            </w:r>
            <w:r>
              <w:rPr>
                <w:sz w:val="24"/>
                <w:szCs w:val="24"/>
              </w:rPr>
              <w:t>untuk</w:t>
            </w:r>
          </w:p>
        </w:tc>
      </w:tr>
      <w:tr w:rsidR="00284AB4" w14:paraId="394EF517" w14:textId="77777777">
        <w:trPr>
          <w:trHeight w:val="3076"/>
        </w:trPr>
        <w:tc>
          <w:tcPr>
            <w:tcW w:w="437" w:type="dxa"/>
            <w:vMerge/>
            <w:tcBorders>
              <w:top w:val="single" w:sz="13" w:space="0" w:color="F4AF83"/>
              <w:left w:val="single" w:sz="7" w:space="0" w:color="CCCCCC"/>
              <w:right w:val="single" w:sz="7" w:space="0" w:color="CCCCCC"/>
            </w:tcBorders>
          </w:tcPr>
          <w:p w14:paraId="4D222186" w14:textId="77777777" w:rsidR="00284AB4" w:rsidRDefault="00284AB4">
            <w:pPr>
              <w:widowControl w:val="0"/>
              <w:pBdr>
                <w:top w:val="nil"/>
                <w:left w:val="nil"/>
                <w:bottom w:val="nil"/>
                <w:right w:val="nil"/>
                <w:between w:val="nil"/>
              </w:pBdr>
              <w:spacing w:line="276" w:lineRule="auto"/>
              <w:rPr>
                <w:sz w:val="24"/>
                <w:szCs w:val="24"/>
              </w:rPr>
            </w:pPr>
          </w:p>
        </w:tc>
        <w:tc>
          <w:tcPr>
            <w:tcW w:w="1742" w:type="dxa"/>
            <w:tcBorders>
              <w:top w:val="nil"/>
              <w:left w:val="single" w:sz="7" w:space="0" w:color="CCCCCC"/>
              <w:bottom w:val="single" w:sz="7" w:space="0" w:color="CCCCCC"/>
              <w:right w:val="single" w:sz="7" w:space="0" w:color="CCCCCC"/>
            </w:tcBorders>
          </w:tcPr>
          <w:p w14:paraId="316CEA05" w14:textId="77777777" w:rsidR="00284AB4" w:rsidRDefault="00000000">
            <w:pPr>
              <w:spacing w:line="260" w:lineRule="auto"/>
              <w:ind w:left="35"/>
              <w:rPr>
                <w:sz w:val="24"/>
                <w:szCs w:val="24"/>
              </w:rPr>
            </w:pPr>
            <w:r>
              <w:rPr>
                <w:i/>
                <w:sz w:val="24"/>
                <w:szCs w:val="24"/>
              </w:rPr>
              <w:t>And Firebase</w:t>
            </w:r>
          </w:p>
        </w:tc>
        <w:tc>
          <w:tcPr>
            <w:tcW w:w="929" w:type="dxa"/>
            <w:vMerge/>
            <w:tcBorders>
              <w:top w:val="single" w:sz="13" w:space="0" w:color="F4AF83"/>
              <w:left w:val="single" w:sz="7" w:space="0" w:color="CCCCCC"/>
              <w:right w:val="single" w:sz="7" w:space="0" w:color="CCCCCC"/>
            </w:tcBorders>
          </w:tcPr>
          <w:p w14:paraId="3A5AA193" w14:textId="77777777" w:rsidR="00284AB4" w:rsidRDefault="00284AB4">
            <w:pPr>
              <w:widowControl w:val="0"/>
              <w:pBdr>
                <w:top w:val="nil"/>
                <w:left w:val="nil"/>
                <w:bottom w:val="nil"/>
                <w:right w:val="nil"/>
                <w:between w:val="nil"/>
              </w:pBdr>
              <w:spacing w:line="276" w:lineRule="auto"/>
              <w:rPr>
                <w:sz w:val="24"/>
                <w:szCs w:val="24"/>
              </w:rPr>
            </w:pPr>
          </w:p>
        </w:tc>
        <w:tc>
          <w:tcPr>
            <w:tcW w:w="3497" w:type="dxa"/>
            <w:vMerge/>
            <w:tcBorders>
              <w:top w:val="single" w:sz="13" w:space="0" w:color="F4AF83"/>
              <w:left w:val="single" w:sz="7" w:space="0" w:color="CCCCCC"/>
              <w:right w:val="single" w:sz="7" w:space="0" w:color="CCCCCC"/>
            </w:tcBorders>
          </w:tcPr>
          <w:p w14:paraId="41F5637D" w14:textId="77777777" w:rsidR="00284AB4" w:rsidRDefault="00284AB4">
            <w:pPr>
              <w:widowControl w:val="0"/>
              <w:pBdr>
                <w:top w:val="nil"/>
                <w:left w:val="nil"/>
                <w:bottom w:val="nil"/>
                <w:right w:val="nil"/>
                <w:between w:val="nil"/>
              </w:pBdr>
              <w:spacing w:line="276" w:lineRule="auto"/>
              <w:rPr>
                <w:sz w:val="24"/>
                <w:szCs w:val="24"/>
              </w:rPr>
            </w:pPr>
          </w:p>
        </w:tc>
        <w:tc>
          <w:tcPr>
            <w:tcW w:w="3267" w:type="dxa"/>
            <w:vMerge/>
            <w:tcBorders>
              <w:top w:val="single" w:sz="13" w:space="0" w:color="F4AF83"/>
              <w:left w:val="single" w:sz="7" w:space="0" w:color="CCCCCC"/>
              <w:right w:val="single" w:sz="7" w:space="0" w:color="CCCCCC"/>
            </w:tcBorders>
          </w:tcPr>
          <w:p w14:paraId="7DF67924" w14:textId="77777777" w:rsidR="00284AB4" w:rsidRDefault="00284AB4">
            <w:pPr>
              <w:widowControl w:val="0"/>
              <w:pBdr>
                <w:top w:val="nil"/>
                <w:left w:val="nil"/>
                <w:bottom w:val="nil"/>
                <w:right w:val="nil"/>
                <w:between w:val="nil"/>
              </w:pBdr>
              <w:spacing w:line="276" w:lineRule="auto"/>
              <w:rPr>
                <w:sz w:val="24"/>
                <w:szCs w:val="24"/>
              </w:rPr>
            </w:pPr>
          </w:p>
        </w:tc>
        <w:tc>
          <w:tcPr>
            <w:tcW w:w="2979" w:type="dxa"/>
            <w:tcBorders>
              <w:top w:val="nil"/>
              <w:left w:val="single" w:sz="7" w:space="0" w:color="CCCCCC"/>
              <w:bottom w:val="single" w:sz="7" w:space="0" w:color="CCCCCC"/>
              <w:right w:val="single" w:sz="7" w:space="0" w:color="CCCCCC"/>
            </w:tcBorders>
          </w:tcPr>
          <w:p w14:paraId="739245E6" w14:textId="77777777" w:rsidR="00284AB4" w:rsidRDefault="00000000">
            <w:pPr>
              <w:spacing w:line="260" w:lineRule="auto"/>
              <w:ind w:left="35"/>
              <w:rPr>
                <w:sz w:val="24"/>
                <w:szCs w:val="24"/>
              </w:rPr>
            </w:pPr>
            <w:r>
              <w:rPr>
                <w:sz w:val="24"/>
                <w:szCs w:val="24"/>
              </w:rPr>
              <w:t>mengembangkan aplikasi</w:t>
            </w:r>
          </w:p>
          <w:p w14:paraId="4D907114" w14:textId="77777777" w:rsidR="00284AB4" w:rsidRDefault="00000000">
            <w:pPr>
              <w:ind w:left="35" w:right="9"/>
              <w:rPr>
                <w:sz w:val="24"/>
                <w:szCs w:val="24"/>
              </w:rPr>
            </w:pPr>
            <w:r>
              <w:rPr>
                <w:sz w:val="24"/>
                <w:szCs w:val="24"/>
              </w:rPr>
              <w:t>pelacak kesehatan mental yang ramah pengguna yang dapat melacak dan meningkatkan hasil kesehatan mental secara efektif.</w:t>
            </w:r>
          </w:p>
        </w:tc>
      </w:tr>
    </w:tbl>
    <w:p w14:paraId="251D519E" w14:textId="77777777" w:rsidR="00284AB4" w:rsidRDefault="00284AB4">
      <w:pPr>
        <w:spacing w:line="200" w:lineRule="auto"/>
      </w:pPr>
    </w:p>
    <w:p w14:paraId="70D0E134" w14:textId="77777777" w:rsidR="00284AB4" w:rsidRDefault="00284AB4">
      <w:pPr>
        <w:spacing w:line="200" w:lineRule="auto"/>
      </w:pPr>
    </w:p>
    <w:p w14:paraId="185C7AAF" w14:textId="77777777" w:rsidR="00284AB4" w:rsidRDefault="00284AB4">
      <w:pPr>
        <w:spacing w:line="200" w:lineRule="auto"/>
      </w:pPr>
    </w:p>
    <w:p w14:paraId="2EDB498B" w14:textId="77777777" w:rsidR="00284AB4" w:rsidRDefault="00284AB4">
      <w:pPr>
        <w:spacing w:line="200" w:lineRule="auto"/>
      </w:pPr>
    </w:p>
    <w:p w14:paraId="2DA1154A" w14:textId="77777777" w:rsidR="00284AB4" w:rsidRDefault="00284AB4">
      <w:pPr>
        <w:spacing w:line="200" w:lineRule="auto"/>
      </w:pPr>
    </w:p>
    <w:p w14:paraId="17BA8FC7" w14:textId="77777777" w:rsidR="00284AB4" w:rsidRDefault="00284AB4">
      <w:pPr>
        <w:spacing w:line="200" w:lineRule="auto"/>
      </w:pPr>
    </w:p>
    <w:p w14:paraId="6B2A7B3D" w14:textId="77777777" w:rsidR="00284AB4" w:rsidRDefault="00284AB4">
      <w:pPr>
        <w:spacing w:line="200" w:lineRule="auto"/>
      </w:pPr>
    </w:p>
    <w:p w14:paraId="57C6CAF8" w14:textId="77777777" w:rsidR="00284AB4" w:rsidRDefault="00284AB4">
      <w:pPr>
        <w:spacing w:line="200" w:lineRule="auto"/>
      </w:pPr>
    </w:p>
    <w:p w14:paraId="00657705" w14:textId="77777777" w:rsidR="00284AB4" w:rsidRDefault="00284AB4">
      <w:pPr>
        <w:spacing w:line="200" w:lineRule="auto"/>
      </w:pPr>
    </w:p>
    <w:p w14:paraId="4F93B602" w14:textId="77777777" w:rsidR="00284AB4" w:rsidRDefault="00284AB4">
      <w:pPr>
        <w:spacing w:before="2" w:line="100" w:lineRule="auto"/>
        <w:rPr>
          <w:sz w:val="11"/>
          <w:szCs w:val="11"/>
        </w:rPr>
      </w:pPr>
    </w:p>
    <w:p w14:paraId="70BA5799" w14:textId="77777777" w:rsidR="00284AB4" w:rsidRDefault="00284AB4">
      <w:pPr>
        <w:spacing w:line="200" w:lineRule="auto"/>
      </w:pPr>
    </w:p>
    <w:p w14:paraId="37BF6DE3" w14:textId="77777777" w:rsidR="00284AB4" w:rsidRDefault="00284AB4">
      <w:pPr>
        <w:spacing w:line="200" w:lineRule="auto"/>
      </w:pPr>
    </w:p>
    <w:p w14:paraId="45E7671F" w14:textId="77777777" w:rsidR="00284AB4" w:rsidRDefault="00284AB4">
      <w:pPr>
        <w:spacing w:line="200" w:lineRule="auto"/>
      </w:pPr>
    </w:p>
    <w:p w14:paraId="596BD8F1" w14:textId="77777777" w:rsidR="00284AB4" w:rsidRDefault="00284AB4">
      <w:pPr>
        <w:spacing w:line="200" w:lineRule="auto"/>
      </w:pPr>
    </w:p>
    <w:p w14:paraId="196E76BC" w14:textId="77777777" w:rsidR="00284AB4" w:rsidRDefault="00284AB4">
      <w:pPr>
        <w:spacing w:line="200" w:lineRule="auto"/>
      </w:pPr>
    </w:p>
    <w:p w14:paraId="3DCDD454" w14:textId="77777777" w:rsidR="00284AB4" w:rsidRDefault="00284AB4">
      <w:pPr>
        <w:spacing w:before="6" w:line="260" w:lineRule="auto"/>
        <w:rPr>
          <w:sz w:val="26"/>
          <w:szCs w:val="26"/>
        </w:rPr>
      </w:pPr>
    </w:p>
    <w:p w14:paraId="1C575FAD" w14:textId="77777777" w:rsidR="00284AB4" w:rsidRDefault="00000000">
      <w:pPr>
        <w:spacing w:before="29"/>
        <w:ind w:left="588"/>
        <w:rPr>
          <w:sz w:val="24"/>
          <w:szCs w:val="24"/>
        </w:rPr>
      </w:pPr>
      <w:r>
        <w:rPr>
          <w:b/>
          <w:sz w:val="24"/>
          <w:szCs w:val="24"/>
        </w:rPr>
        <w:t>2.3 Android</w:t>
      </w:r>
    </w:p>
    <w:p w14:paraId="5EFE3C6C" w14:textId="77777777" w:rsidR="00284AB4" w:rsidRDefault="00284AB4">
      <w:pPr>
        <w:spacing w:before="2" w:line="120" w:lineRule="auto"/>
        <w:rPr>
          <w:sz w:val="13"/>
          <w:szCs w:val="13"/>
        </w:rPr>
      </w:pPr>
    </w:p>
    <w:p w14:paraId="5A60ED80" w14:textId="77777777" w:rsidR="00284AB4" w:rsidRDefault="00284AB4">
      <w:pPr>
        <w:spacing w:line="200" w:lineRule="auto"/>
      </w:pPr>
    </w:p>
    <w:p w14:paraId="5384216A" w14:textId="77777777" w:rsidR="00284AB4" w:rsidRDefault="00284AB4">
      <w:pPr>
        <w:spacing w:line="200" w:lineRule="auto"/>
      </w:pPr>
    </w:p>
    <w:p w14:paraId="0F02B827" w14:textId="77777777" w:rsidR="00284AB4" w:rsidRDefault="00284AB4">
      <w:pPr>
        <w:spacing w:before="11" w:line="260" w:lineRule="auto"/>
        <w:rPr>
          <w:sz w:val="26"/>
          <w:szCs w:val="26"/>
        </w:rPr>
      </w:pPr>
    </w:p>
    <w:p w14:paraId="765F5F12" w14:textId="77777777" w:rsidR="00284AB4" w:rsidRDefault="00000000">
      <w:pPr>
        <w:rPr>
          <w:b/>
          <w:sz w:val="32"/>
          <w:szCs w:val="32"/>
        </w:rPr>
      </w:pPr>
      <w:r>
        <w:br w:type="page"/>
      </w:r>
    </w:p>
    <w:p w14:paraId="43CF2A81" w14:textId="77777777" w:rsidR="00284AB4" w:rsidRDefault="00000000">
      <w:pPr>
        <w:spacing w:before="18"/>
        <w:ind w:left="3958" w:right="3491"/>
        <w:jc w:val="center"/>
        <w:rPr>
          <w:sz w:val="32"/>
          <w:szCs w:val="32"/>
        </w:rPr>
      </w:pPr>
      <w:r>
        <w:rPr>
          <w:b/>
          <w:sz w:val="32"/>
          <w:szCs w:val="32"/>
        </w:rPr>
        <w:lastRenderedPageBreak/>
        <w:t>BAB III</w:t>
      </w:r>
    </w:p>
    <w:p w14:paraId="7D9E5F2A" w14:textId="77777777" w:rsidR="00284AB4" w:rsidRDefault="00284AB4">
      <w:pPr>
        <w:spacing w:before="7" w:line="260" w:lineRule="auto"/>
        <w:rPr>
          <w:sz w:val="26"/>
          <w:szCs w:val="26"/>
        </w:rPr>
      </w:pPr>
    </w:p>
    <w:p w14:paraId="3FB5D953" w14:textId="77777777" w:rsidR="00284AB4" w:rsidRDefault="00000000">
      <w:pPr>
        <w:ind w:left="2931" w:right="2464"/>
        <w:jc w:val="center"/>
        <w:rPr>
          <w:sz w:val="28"/>
          <w:szCs w:val="28"/>
        </w:rPr>
      </w:pPr>
      <w:r>
        <w:rPr>
          <w:b/>
          <w:sz w:val="28"/>
          <w:szCs w:val="28"/>
        </w:rPr>
        <w:t>ANALISIS ORGANISASI</w:t>
      </w:r>
    </w:p>
    <w:p w14:paraId="3E5F23CA" w14:textId="77777777" w:rsidR="00284AB4" w:rsidRDefault="00284AB4">
      <w:pPr>
        <w:spacing w:before="8" w:line="200" w:lineRule="auto"/>
      </w:pPr>
    </w:p>
    <w:p w14:paraId="62ECBFAB" w14:textId="77777777" w:rsidR="00284AB4" w:rsidRDefault="00000000">
      <w:pPr>
        <w:ind w:left="588" w:right="5399"/>
        <w:jc w:val="both"/>
        <w:rPr>
          <w:sz w:val="26"/>
          <w:szCs w:val="26"/>
        </w:rPr>
      </w:pPr>
      <w:r>
        <w:rPr>
          <w:b/>
          <w:sz w:val="26"/>
          <w:szCs w:val="26"/>
        </w:rPr>
        <w:t>3.1 Sejarah perusahaan</w:t>
      </w:r>
    </w:p>
    <w:p w14:paraId="2F81E14F" w14:textId="77777777" w:rsidR="00284AB4" w:rsidRDefault="00284AB4">
      <w:pPr>
        <w:spacing w:before="10" w:line="120" w:lineRule="auto"/>
        <w:rPr>
          <w:sz w:val="13"/>
          <w:szCs w:val="13"/>
        </w:rPr>
      </w:pPr>
    </w:p>
    <w:p w14:paraId="24AD538A" w14:textId="77777777" w:rsidR="00284AB4" w:rsidRDefault="00284AB4">
      <w:pPr>
        <w:spacing w:line="200" w:lineRule="auto"/>
      </w:pPr>
    </w:p>
    <w:p w14:paraId="286AA5AF" w14:textId="77777777" w:rsidR="00284AB4" w:rsidRDefault="00284AB4">
      <w:pPr>
        <w:spacing w:before="5" w:line="260" w:lineRule="auto"/>
        <w:rPr>
          <w:sz w:val="26"/>
          <w:szCs w:val="26"/>
        </w:rPr>
      </w:pPr>
    </w:p>
    <w:p w14:paraId="1E62E82B" w14:textId="77777777" w:rsidR="00284AB4" w:rsidRDefault="00000000">
      <w:pPr>
        <w:ind w:left="588" w:right="5062"/>
        <w:jc w:val="both"/>
        <w:rPr>
          <w:sz w:val="24"/>
          <w:szCs w:val="24"/>
        </w:rPr>
      </w:pPr>
      <w:r>
        <w:rPr>
          <w:b/>
          <w:sz w:val="24"/>
          <w:szCs w:val="24"/>
        </w:rPr>
        <w:t>3.2 Visi dan misi perusahaan</w:t>
      </w:r>
    </w:p>
    <w:p w14:paraId="537178EF" w14:textId="77777777" w:rsidR="00284AB4" w:rsidRDefault="00284AB4">
      <w:pPr>
        <w:spacing w:before="7" w:line="120" w:lineRule="auto"/>
        <w:rPr>
          <w:sz w:val="13"/>
          <w:szCs w:val="13"/>
        </w:rPr>
      </w:pPr>
    </w:p>
    <w:p w14:paraId="43395552" w14:textId="77777777" w:rsidR="00284AB4" w:rsidRDefault="00000000">
      <w:pPr>
        <w:ind w:left="948"/>
        <w:rPr>
          <w:sz w:val="24"/>
          <w:szCs w:val="24"/>
        </w:rPr>
      </w:pPr>
      <w:r>
        <w:rPr>
          <w:sz w:val="24"/>
          <w:szCs w:val="24"/>
        </w:rPr>
        <w:t xml:space="preserve">a)  </w:t>
      </w:r>
      <w:r>
        <w:rPr>
          <w:b/>
          <w:sz w:val="24"/>
          <w:szCs w:val="24"/>
        </w:rPr>
        <w:t xml:space="preserve">Visi </w:t>
      </w:r>
      <w:r>
        <w:rPr>
          <w:b/>
          <w:i/>
          <w:sz w:val="24"/>
          <w:szCs w:val="24"/>
        </w:rPr>
        <w:t>Alterra Academy</w:t>
      </w:r>
      <w:r>
        <w:rPr>
          <w:b/>
          <w:sz w:val="24"/>
          <w:szCs w:val="24"/>
        </w:rPr>
        <w:t>:</w:t>
      </w:r>
    </w:p>
    <w:p w14:paraId="098B053B" w14:textId="77777777" w:rsidR="00284AB4" w:rsidRDefault="00284AB4">
      <w:pPr>
        <w:spacing w:before="13" w:line="280" w:lineRule="auto"/>
        <w:rPr>
          <w:sz w:val="28"/>
          <w:szCs w:val="28"/>
        </w:rPr>
      </w:pPr>
    </w:p>
    <w:p w14:paraId="35546520" w14:textId="77777777" w:rsidR="00284AB4" w:rsidRDefault="00000000">
      <w:pPr>
        <w:spacing w:before="29"/>
        <w:ind w:left="948"/>
        <w:rPr>
          <w:sz w:val="24"/>
          <w:szCs w:val="24"/>
        </w:rPr>
      </w:pPr>
      <w:r>
        <w:rPr>
          <w:sz w:val="24"/>
          <w:szCs w:val="24"/>
        </w:rPr>
        <w:t xml:space="preserve">b)  </w:t>
      </w:r>
      <w:r>
        <w:rPr>
          <w:b/>
          <w:sz w:val="24"/>
          <w:szCs w:val="24"/>
        </w:rPr>
        <w:t>Misi Alterra Academy:</w:t>
      </w:r>
    </w:p>
    <w:p w14:paraId="01B85B6A" w14:textId="77777777" w:rsidR="00284AB4" w:rsidRDefault="00284AB4">
      <w:pPr>
        <w:spacing w:before="13" w:line="280" w:lineRule="auto"/>
        <w:rPr>
          <w:sz w:val="28"/>
          <w:szCs w:val="28"/>
        </w:rPr>
      </w:pPr>
    </w:p>
    <w:p w14:paraId="18979C5F" w14:textId="77777777" w:rsidR="00284AB4" w:rsidRDefault="00284AB4">
      <w:pPr>
        <w:spacing w:before="2" w:line="160" w:lineRule="auto"/>
        <w:rPr>
          <w:sz w:val="17"/>
          <w:szCs w:val="17"/>
        </w:rPr>
      </w:pPr>
    </w:p>
    <w:p w14:paraId="0B569819" w14:textId="77777777" w:rsidR="00284AB4" w:rsidRDefault="00000000">
      <w:pPr>
        <w:ind w:left="588"/>
        <w:rPr>
          <w:b/>
          <w:sz w:val="24"/>
          <w:szCs w:val="24"/>
        </w:rPr>
      </w:pPr>
      <w:r>
        <w:rPr>
          <w:b/>
          <w:sz w:val="24"/>
          <w:szCs w:val="24"/>
        </w:rPr>
        <w:t>3.3 Strategi Perusahaan</w:t>
      </w:r>
    </w:p>
    <w:p w14:paraId="1415A850" w14:textId="77777777" w:rsidR="00284AB4" w:rsidRDefault="00284AB4">
      <w:pPr>
        <w:ind w:left="588"/>
        <w:rPr>
          <w:b/>
          <w:sz w:val="24"/>
          <w:szCs w:val="24"/>
        </w:rPr>
      </w:pPr>
    </w:p>
    <w:p w14:paraId="1DE6C581" w14:textId="77777777" w:rsidR="00284AB4" w:rsidRDefault="00000000">
      <w:pPr>
        <w:ind w:left="588"/>
        <w:rPr>
          <w:b/>
          <w:sz w:val="24"/>
          <w:szCs w:val="24"/>
        </w:rPr>
      </w:pPr>
      <w:r>
        <w:rPr>
          <w:b/>
          <w:sz w:val="24"/>
          <w:szCs w:val="24"/>
        </w:rPr>
        <w:t>3.4 Struktur Organisasi</w:t>
      </w:r>
    </w:p>
    <w:p w14:paraId="3933A16F" w14:textId="77777777" w:rsidR="00284AB4" w:rsidRDefault="00000000">
      <w:pPr>
        <w:ind w:left="588" w:right="3449"/>
        <w:jc w:val="both"/>
        <w:rPr>
          <w:sz w:val="24"/>
          <w:szCs w:val="24"/>
        </w:rPr>
      </w:pPr>
      <w:r>
        <w:rPr>
          <w:b/>
          <w:sz w:val="24"/>
          <w:szCs w:val="24"/>
        </w:rPr>
        <w:t>3.5 Deskripsi dan Ruang Lingkup internship</w:t>
      </w:r>
    </w:p>
    <w:p w14:paraId="0CC4E250" w14:textId="77777777" w:rsidR="00284AB4" w:rsidRDefault="00284AB4">
      <w:pPr>
        <w:spacing w:before="4" w:line="120" w:lineRule="auto"/>
        <w:rPr>
          <w:sz w:val="13"/>
          <w:szCs w:val="13"/>
        </w:rPr>
      </w:pPr>
    </w:p>
    <w:p w14:paraId="782AD95F" w14:textId="77777777" w:rsidR="00284AB4" w:rsidRDefault="00284AB4">
      <w:pPr>
        <w:spacing w:before="1" w:line="100" w:lineRule="auto"/>
        <w:rPr>
          <w:sz w:val="11"/>
          <w:szCs w:val="11"/>
        </w:rPr>
      </w:pPr>
    </w:p>
    <w:p w14:paraId="1EE20833" w14:textId="77777777" w:rsidR="00284AB4" w:rsidRDefault="00284AB4">
      <w:pPr>
        <w:spacing w:line="200" w:lineRule="auto"/>
      </w:pPr>
    </w:p>
    <w:p w14:paraId="60615B93" w14:textId="77777777" w:rsidR="00284AB4" w:rsidRDefault="00284AB4">
      <w:pPr>
        <w:spacing w:line="200" w:lineRule="auto"/>
      </w:pPr>
    </w:p>
    <w:p w14:paraId="12030872" w14:textId="77777777" w:rsidR="00284AB4" w:rsidRDefault="00284AB4">
      <w:pPr>
        <w:spacing w:line="200" w:lineRule="auto"/>
      </w:pPr>
    </w:p>
    <w:p w14:paraId="1967C26D" w14:textId="77777777" w:rsidR="00284AB4" w:rsidRDefault="00284AB4">
      <w:pPr>
        <w:spacing w:line="200" w:lineRule="auto"/>
      </w:pPr>
    </w:p>
    <w:p w14:paraId="3C9A8E3D" w14:textId="77777777" w:rsidR="00284AB4" w:rsidRDefault="00000000">
      <w:pPr>
        <w:rPr>
          <w:b/>
          <w:sz w:val="32"/>
          <w:szCs w:val="32"/>
        </w:rPr>
      </w:pPr>
      <w:r>
        <w:br w:type="page"/>
      </w:r>
    </w:p>
    <w:p w14:paraId="104F8E4F" w14:textId="77777777" w:rsidR="00284AB4" w:rsidRDefault="00000000">
      <w:pPr>
        <w:spacing w:before="18" w:line="258" w:lineRule="auto"/>
        <w:ind w:left="2347" w:right="1884"/>
        <w:jc w:val="center"/>
        <w:rPr>
          <w:sz w:val="32"/>
          <w:szCs w:val="32"/>
        </w:rPr>
      </w:pPr>
      <w:r>
        <w:rPr>
          <w:b/>
          <w:sz w:val="32"/>
          <w:szCs w:val="32"/>
        </w:rPr>
        <w:lastRenderedPageBreak/>
        <w:t>BAB IV METODOLOGI PENELITIAN</w:t>
      </w:r>
    </w:p>
    <w:p w14:paraId="57131F80" w14:textId="77777777" w:rsidR="00284AB4" w:rsidRDefault="00284AB4">
      <w:pPr>
        <w:spacing w:before="2" w:line="180" w:lineRule="auto"/>
        <w:rPr>
          <w:sz w:val="19"/>
          <w:szCs w:val="19"/>
        </w:rPr>
      </w:pPr>
    </w:p>
    <w:p w14:paraId="13AC5130" w14:textId="77777777" w:rsidR="00284AB4" w:rsidRDefault="00284AB4">
      <w:pPr>
        <w:spacing w:line="200" w:lineRule="auto"/>
      </w:pPr>
    </w:p>
    <w:p w14:paraId="54B35030" w14:textId="77777777" w:rsidR="00284AB4" w:rsidRDefault="00284AB4">
      <w:pPr>
        <w:spacing w:line="200" w:lineRule="auto"/>
      </w:pPr>
    </w:p>
    <w:p w14:paraId="7E1832A7" w14:textId="77777777" w:rsidR="00284AB4" w:rsidRDefault="00000000">
      <w:pPr>
        <w:ind w:left="588"/>
        <w:rPr>
          <w:sz w:val="24"/>
          <w:szCs w:val="24"/>
        </w:rPr>
      </w:pPr>
      <w:r>
        <w:rPr>
          <w:b/>
          <w:sz w:val="24"/>
          <w:szCs w:val="24"/>
        </w:rPr>
        <w:t>4.1 Diagram Alur Metodologi Penelitian</w:t>
      </w:r>
    </w:p>
    <w:p w14:paraId="015C1C1F" w14:textId="77777777" w:rsidR="00284AB4" w:rsidRDefault="00284AB4">
      <w:pPr>
        <w:spacing w:before="2" w:line="120" w:lineRule="auto"/>
        <w:rPr>
          <w:sz w:val="13"/>
          <w:szCs w:val="13"/>
        </w:rPr>
      </w:pPr>
    </w:p>
    <w:p w14:paraId="45AF70A8" w14:textId="77777777" w:rsidR="00284AB4" w:rsidRDefault="00000000">
      <w:pPr>
        <w:spacing w:line="360" w:lineRule="auto"/>
        <w:ind w:left="588" w:right="79" w:firstLine="720"/>
        <w:jc w:val="both"/>
        <w:rPr>
          <w:sz w:val="24"/>
          <w:szCs w:val="24"/>
        </w:rPr>
      </w:pPr>
      <w:r>
        <w:rPr>
          <w:sz w:val="24"/>
          <w:szCs w:val="24"/>
        </w:rPr>
        <w:t>Dalam metodologi penelitian ini, mencakup serangkaian proses penting yang dirancang untuk mencapai tujuan project akhir, penelitian ini memandu langkah-langkah yang harus diikuti secara sistematis dan transparan untuk mencapai hasil yang diharapkan dalam pengembangan perangkat lunak.</w:t>
      </w:r>
    </w:p>
    <w:p w14:paraId="7681BAFD" w14:textId="77777777" w:rsidR="00284AB4" w:rsidRDefault="00284AB4">
      <w:pPr>
        <w:spacing w:before="9" w:line="120" w:lineRule="auto"/>
        <w:rPr>
          <w:sz w:val="12"/>
          <w:szCs w:val="12"/>
        </w:rPr>
      </w:pPr>
    </w:p>
    <w:p w14:paraId="69EF7F08" w14:textId="77777777" w:rsidR="00284AB4" w:rsidRDefault="00392AC4">
      <w:pPr>
        <w:ind w:left="588"/>
      </w:pPr>
      <w:r>
        <w:pict w14:anchorId="0B62790D">
          <v:shape id="_x0000_i1027" type="#_x0000_t75" style="width:396.75pt;height:175.5pt">
            <v:imagedata r:id="rId20" o:title=""/>
          </v:shape>
        </w:pict>
      </w:r>
    </w:p>
    <w:p w14:paraId="23E95151" w14:textId="77777777" w:rsidR="00284AB4" w:rsidRDefault="00284AB4">
      <w:pPr>
        <w:spacing w:before="14"/>
        <w:rPr>
          <w:sz w:val="24"/>
          <w:szCs w:val="24"/>
        </w:rPr>
      </w:pPr>
    </w:p>
    <w:p w14:paraId="48E14A1F" w14:textId="77777777" w:rsidR="00284AB4" w:rsidRDefault="00000000">
      <w:pPr>
        <w:ind w:left="3306" w:right="2837"/>
        <w:jc w:val="center"/>
        <w:rPr>
          <w:sz w:val="18"/>
          <w:szCs w:val="18"/>
        </w:rPr>
      </w:pPr>
      <w:r>
        <w:rPr>
          <w:b/>
          <w:i/>
          <w:sz w:val="18"/>
          <w:szCs w:val="18"/>
        </w:rPr>
        <w:t>Gambar 4 Metodologi Penelitian</w:t>
      </w:r>
    </w:p>
    <w:p w14:paraId="05E55BDC" w14:textId="77777777" w:rsidR="00284AB4" w:rsidRDefault="00284AB4">
      <w:pPr>
        <w:spacing w:before="8" w:line="180" w:lineRule="auto"/>
        <w:rPr>
          <w:sz w:val="19"/>
          <w:szCs w:val="19"/>
        </w:rPr>
      </w:pPr>
    </w:p>
    <w:p w14:paraId="4B01BD2B" w14:textId="77777777" w:rsidR="00284AB4" w:rsidRDefault="00000000">
      <w:pPr>
        <w:ind w:left="588"/>
        <w:rPr>
          <w:sz w:val="24"/>
          <w:szCs w:val="24"/>
        </w:rPr>
      </w:pPr>
      <w:r>
        <w:rPr>
          <w:b/>
          <w:sz w:val="24"/>
          <w:szCs w:val="24"/>
        </w:rPr>
        <w:t>4.2 Tahapan - Tahapan Diagram Alur Metodologi Penelitian</w:t>
      </w:r>
    </w:p>
    <w:p w14:paraId="1CC307F2" w14:textId="77777777" w:rsidR="00284AB4" w:rsidRDefault="00284AB4">
      <w:pPr>
        <w:spacing w:before="4" w:line="120" w:lineRule="auto"/>
        <w:rPr>
          <w:sz w:val="13"/>
          <w:szCs w:val="13"/>
        </w:rPr>
      </w:pPr>
    </w:p>
    <w:p w14:paraId="011482EB" w14:textId="77777777" w:rsidR="00284AB4" w:rsidRDefault="00000000">
      <w:pPr>
        <w:spacing w:line="359" w:lineRule="auto"/>
        <w:ind w:left="588" w:right="78" w:firstLine="720"/>
        <w:jc w:val="both"/>
        <w:rPr>
          <w:sz w:val="24"/>
          <w:szCs w:val="24"/>
        </w:rPr>
      </w:pPr>
      <w:r>
        <w:rPr>
          <w:sz w:val="24"/>
          <w:szCs w:val="24"/>
        </w:rPr>
        <w:t xml:space="preserve">Berdasarkan deskripsi kegiatan atau proses yang telah dilakukan, terlihat bahwa metodologi pengembangan perangkat lunak yang diterapkan adalah </w:t>
      </w:r>
      <w:r>
        <w:rPr>
          <w:i/>
          <w:sz w:val="24"/>
          <w:szCs w:val="24"/>
        </w:rPr>
        <w:t>Agile</w:t>
      </w:r>
      <w:r>
        <w:rPr>
          <w:sz w:val="24"/>
          <w:szCs w:val="24"/>
        </w:rPr>
        <w:t xml:space="preserve">, dengan fokus pada </w:t>
      </w:r>
      <w:r>
        <w:rPr>
          <w:i/>
          <w:sz w:val="24"/>
          <w:szCs w:val="24"/>
        </w:rPr>
        <w:t>User</w:t>
      </w:r>
      <w:r>
        <w:rPr>
          <w:sz w:val="24"/>
          <w:szCs w:val="24"/>
        </w:rPr>
        <w:t>-</w:t>
      </w:r>
      <w:r>
        <w:rPr>
          <w:i/>
          <w:sz w:val="24"/>
          <w:szCs w:val="24"/>
        </w:rPr>
        <w:t xml:space="preserve">Centered Design </w:t>
      </w:r>
      <w:r>
        <w:rPr>
          <w:sz w:val="24"/>
          <w:szCs w:val="24"/>
        </w:rPr>
        <w:t xml:space="preserve">(Desain Berpusat pada Pengguna). </w:t>
      </w:r>
      <w:r>
        <w:rPr>
          <w:i/>
          <w:sz w:val="24"/>
          <w:szCs w:val="24"/>
        </w:rPr>
        <w:t xml:space="preserve">Agile </w:t>
      </w:r>
      <w:r>
        <w:rPr>
          <w:sz w:val="24"/>
          <w:szCs w:val="24"/>
        </w:rPr>
        <w:t>adalah pendekatan pengembangan perangkat lunak yang menekankan kolaborasi, responsivitas  terhadap  perubahan,  dan  pengembangan  berkelanjutan.  Beberapa</w:t>
      </w:r>
    </w:p>
    <w:p w14:paraId="0AEF2719" w14:textId="77777777" w:rsidR="00284AB4" w:rsidRDefault="00000000">
      <w:pPr>
        <w:spacing w:before="7" w:line="260" w:lineRule="auto"/>
        <w:ind w:left="588"/>
        <w:rPr>
          <w:sz w:val="24"/>
          <w:szCs w:val="24"/>
        </w:rPr>
      </w:pPr>
      <w:r>
        <w:rPr>
          <w:sz w:val="24"/>
          <w:szCs w:val="24"/>
        </w:rPr>
        <w:t>elemen yang mendukung identifikasi ini adalah:</w:t>
      </w:r>
    </w:p>
    <w:p w14:paraId="13BBA6A1" w14:textId="77777777" w:rsidR="00284AB4" w:rsidRDefault="00284AB4">
      <w:pPr>
        <w:spacing w:before="3" w:line="180" w:lineRule="auto"/>
        <w:rPr>
          <w:sz w:val="18"/>
          <w:szCs w:val="18"/>
        </w:rPr>
      </w:pPr>
    </w:p>
    <w:p w14:paraId="20F4247A" w14:textId="77777777" w:rsidR="00284AB4" w:rsidRDefault="00284AB4">
      <w:pPr>
        <w:spacing w:line="200" w:lineRule="auto"/>
      </w:pPr>
    </w:p>
    <w:p w14:paraId="51281E12" w14:textId="77777777" w:rsidR="00284AB4" w:rsidRDefault="00284AB4">
      <w:pPr>
        <w:spacing w:line="200" w:lineRule="auto"/>
      </w:pPr>
    </w:p>
    <w:p w14:paraId="0B166E26" w14:textId="77777777" w:rsidR="00284AB4" w:rsidRDefault="00284AB4">
      <w:pPr>
        <w:spacing w:line="200" w:lineRule="auto"/>
      </w:pPr>
    </w:p>
    <w:p w14:paraId="768C5C40" w14:textId="77777777" w:rsidR="00284AB4" w:rsidRDefault="00284AB4">
      <w:pPr>
        <w:spacing w:line="200" w:lineRule="auto"/>
      </w:pPr>
    </w:p>
    <w:p w14:paraId="01BC0927" w14:textId="77777777" w:rsidR="00284AB4" w:rsidRDefault="00284AB4">
      <w:pPr>
        <w:spacing w:line="200" w:lineRule="auto"/>
      </w:pPr>
    </w:p>
    <w:p w14:paraId="25B7C110" w14:textId="77777777" w:rsidR="00284AB4" w:rsidRDefault="00284AB4">
      <w:pPr>
        <w:spacing w:line="200" w:lineRule="auto"/>
      </w:pPr>
    </w:p>
    <w:p w14:paraId="15763685" w14:textId="77777777" w:rsidR="00284AB4" w:rsidRDefault="00284AB4">
      <w:pPr>
        <w:spacing w:line="200" w:lineRule="auto"/>
      </w:pPr>
    </w:p>
    <w:p w14:paraId="73163D2B" w14:textId="77777777" w:rsidR="00284AB4" w:rsidRDefault="00284AB4">
      <w:pPr>
        <w:spacing w:line="200" w:lineRule="auto"/>
      </w:pPr>
    </w:p>
    <w:p w14:paraId="373584F2" w14:textId="77777777" w:rsidR="00284AB4" w:rsidRDefault="00284AB4">
      <w:pPr>
        <w:spacing w:line="200" w:lineRule="auto"/>
      </w:pPr>
    </w:p>
    <w:p w14:paraId="1B3A082A" w14:textId="77777777" w:rsidR="00284AB4" w:rsidRDefault="00284AB4">
      <w:pPr>
        <w:spacing w:line="200" w:lineRule="auto"/>
      </w:pPr>
    </w:p>
    <w:p w14:paraId="1C57FB57" w14:textId="77777777" w:rsidR="00284AB4" w:rsidRDefault="00284AB4">
      <w:pPr>
        <w:spacing w:line="200" w:lineRule="auto"/>
      </w:pPr>
    </w:p>
    <w:p w14:paraId="76520867" w14:textId="77777777" w:rsidR="00284AB4" w:rsidRDefault="00284AB4">
      <w:pPr>
        <w:spacing w:line="200" w:lineRule="auto"/>
      </w:pPr>
    </w:p>
    <w:p w14:paraId="4419426A" w14:textId="77777777" w:rsidR="00284AB4" w:rsidRDefault="00000000">
      <w:pPr>
        <w:spacing w:before="12"/>
        <w:ind w:left="4340" w:right="3874"/>
        <w:jc w:val="center"/>
        <w:rPr>
          <w:rFonts w:ascii="Calibri" w:eastAsia="Calibri" w:hAnsi="Calibri" w:cs="Calibri"/>
          <w:sz w:val="22"/>
          <w:szCs w:val="22"/>
        </w:rPr>
        <w:sectPr w:rsidR="00284AB4">
          <w:headerReference w:type="default" r:id="rId21"/>
          <w:footerReference w:type="default" r:id="rId22"/>
          <w:pgSz w:w="11920" w:h="16840"/>
          <w:pgMar w:top="1560" w:right="1580" w:bottom="280" w:left="1680" w:header="0" w:footer="0" w:gutter="0"/>
          <w:cols w:space="720"/>
        </w:sectPr>
      </w:pPr>
      <w:r>
        <w:rPr>
          <w:rFonts w:ascii="Calibri" w:eastAsia="Calibri" w:hAnsi="Calibri" w:cs="Calibri"/>
          <w:sz w:val="22"/>
          <w:szCs w:val="22"/>
        </w:rPr>
        <w:t>IV-1</w:t>
      </w:r>
    </w:p>
    <w:p w14:paraId="1815C509" w14:textId="77777777" w:rsidR="00284AB4" w:rsidRDefault="00284AB4">
      <w:pPr>
        <w:spacing w:line="200" w:lineRule="auto"/>
      </w:pPr>
    </w:p>
    <w:p w14:paraId="1634ACA9" w14:textId="77777777" w:rsidR="00284AB4" w:rsidRDefault="00284AB4">
      <w:pPr>
        <w:spacing w:line="200" w:lineRule="auto"/>
      </w:pPr>
    </w:p>
    <w:p w14:paraId="7DD08052" w14:textId="77777777" w:rsidR="00284AB4" w:rsidRDefault="00284AB4">
      <w:pPr>
        <w:spacing w:line="200" w:lineRule="auto"/>
      </w:pPr>
    </w:p>
    <w:p w14:paraId="42D7BB15" w14:textId="77777777" w:rsidR="00284AB4" w:rsidRDefault="00284AB4">
      <w:pPr>
        <w:spacing w:line="200" w:lineRule="auto"/>
      </w:pPr>
    </w:p>
    <w:p w14:paraId="6930E0AE" w14:textId="77777777" w:rsidR="00284AB4" w:rsidRDefault="00284AB4">
      <w:pPr>
        <w:spacing w:line="200" w:lineRule="auto"/>
      </w:pPr>
    </w:p>
    <w:p w14:paraId="13285B11" w14:textId="77777777" w:rsidR="00284AB4" w:rsidRDefault="00284AB4">
      <w:pPr>
        <w:spacing w:line="200" w:lineRule="auto"/>
      </w:pPr>
    </w:p>
    <w:p w14:paraId="0E3A4537" w14:textId="77777777" w:rsidR="00284AB4" w:rsidRDefault="00284AB4">
      <w:pPr>
        <w:spacing w:before="6" w:line="260" w:lineRule="auto"/>
        <w:rPr>
          <w:sz w:val="26"/>
          <w:szCs w:val="26"/>
        </w:rPr>
      </w:pPr>
    </w:p>
    <w:p w14:paraId="6C7DFEA2" w14:textId="77777777" w:rsidR="00284AB4" w:rsidRDefault="00000000">
      <w:pPr>
        <w:spacing w:before="29"/>
        <w:ind w:left="1210"/>
        <w:rPr>
          <w:sz w:val="24"/>
          <w:szCs w:val="24"/>
        </w:rPr>
      </w:pPr>
      <w:r>
        <w:rPr>
          <w:b/>
          <w:i/>
          <w:sz w:val="24"/>
          <w:szCs w:val="24"/>
        </w:rPr>
        <w:t>Tabel 4-1 Tahapan - Tahapan Diagram Alur Metodologi Penelitian</w:t>
      </w:r>
    </w:p>
    <w:p w14:paraId="389E7AC6" w14:textId="77777777" w:rsidR="00284AB4" w:rsidRDefault="00284AB4">
      <w:pPr>
        <w:spacing w:before="11" w:line="200" w:lineRule="auto"/>
      </w:pPr>
    </w:p>
    <w:tbl>
      <w:tblPr>
        <w:tblStyle w:val="a0"/>
        <w:tblW w:w="7268" w:type="dxa"/>
        <w:tblInd w:w="918" w:type="dxa"/>
        <w:tblLayout w:type="fixed"/>
        <w:tblLook w:val="0000" w:firstRow="0" w:lastRow="0" w:firstColumn="0" w:lastColumn="0" w:noHBand="0" w:noVBand="0"/>
      </w:tblPr>
      <w:tblGrid>
        <w:gridCol w:w="566"/>
        <w:gridCol w:w="1925"/>
        <w:gridCol w:w="4777"/>
      </w:tblGrid>
      <w:tr w:rsidR="00284AB4" w14:paraId="4F45234B" w14:textId="77777777">
        <w:trPr>
          <w:trHeight w:val="391"/>
        </w:trPr>
        <w:tc>
          <w:tcPr>
            <w:tcW w:w="566" w:type="dxa"/>
            <w:tcBorders>
              <w:top w:val="single" w:sz="5" w:space="0" w:color="000000"/>
              <w:left w:val="single" w:sz="5" w:space="0" w:color="000000"/>
              <w:bottom w:val="single" w:sz="5" w:space="0" w:color="000000"/>
              <w:right w:val="single" w:sz="5" w:space="0" w:color="000000"/>
            </w:tcBorders>
            <w:shd w:val="clear" w:color="auto" w:fill="FFC000"/>
          </w:tcPr>
          <w:p w14:paraId="32D8C364" w14:textId="77777777" w:rsidR="00284AB4" w:rsidRDefault="00000000">
            <w:pPr>
              <w:ind w:left="114"/>
              <w:rPr>
                <w:sz w:val="22"/>
                <w:szCs w:val="22"/>
              </w:rPr>
            </w:pPr>
            <w:r>
              <w:rPr>
                <w:b/>
                <w:sz w:val="22"/>
                <w:szCs w:val="22"/>
              </w:rPr>
              <w:t>No.</w:t>
            </w:r>
          </w:p>
        </w:tc>
        <w:tc>
          <w:tcPr>
            <w:tcW w:w="1925" w:type="dxa"/>
            <w:tcBorders>
              <w:top w:val="single" w:sz="5" w:space="0" w:color="000000"/>
              <w:left w:val="single" w:sz="5" w:space="0" w:color="000000"/>
              <w:bottom w:val="single" w:sz="5" w:space="0" w:color="000000"/>
              <w:right w:val="single" w:sz="5" w:space="0" w:color="000000"/>
            </w:tcBorders>
            <w:shd w:val="clear" w:color="auto" w:fill="FFC000"/>
          </w:tcPr>
          <w:p w14:paraId="40CC956A" w14:textId="77777777" w:rsidR="00284AB4" w:rsidRDefault="00000000">
            <w:pPr>
              <w:ind w:left="535"/>
              <w:rPr>
                <w:sz w:val="22"/>
                <w:szCs w:val="22"/>
              </w:rPr>
            </w:pPr>
            <w:r>
              <w:rPr>
                <w:b/>
                <w:sz w:val="22"/>
                <w:szCs w:val="22"/>
              </w:rPr>
              <w:t>Tahapan</w:t>
            </w:r>
          </w:p>
        </w:tc>
        <w:tc>
          <w:tcPr>
            <w:tcW w:w="4777" w:type="dxa"/>
            <w:tcBorders>
              <w:top w:val="single" w:sz="5" w:space="0" w:color="000000"/>
              <w:left w:val="single" w:sz="5" w:space="0" w:color="000000"/>
              <w:bottom w:val="single" w:sz="5" w:space="0" w:color="000000"/>
              <w:right w:val="single" w:sz="5" w:space="0" w:color="000000"/>
            </w:tcBorders>
            <w:shd w:val="clear" w:color="auto" w:fill="FFC000"/>
          </w:tcPr>
          <w:p w14:paraId="038CE54B" w14:textId="77777777" w:rsidR="00284AB4" w:rsidRDefault="00000000">
            <w:pPr>
              <w:ind w:left="1801" w:right="1801"/>
              <w:jc w:val="center"/>
              <w:rPr>
                <w:sz w:val="22"/>
                <w:szCs w:val="22"/>
              </w:rPr>
            </w:pPr>
            <w:r>
              <w:rPr>
                <w:b/>
                <w:sz w:val="22"/>
                <w:szCs w:val="22"/>
              </w:rPr>
              <w:t>Pencapaian</w:t>
            </w:r>
          </w:p>
        </w:tc>
      </w:tr>
      <w:tr w:rsidR="00284AB4" w14:paraId="1F27F08F" w14:textId="77777777">
        <w:trPr>
          <w:trHeight w:val="351"/>
        </w:trPr>
        <w:tc>
          <w:tcPr>
            <w:tcW w:w="566" w:type="dxa"/>
            <w:vMerge w:val="restart"/>
            <w:tcBorders>
              <w:top w:val="single" w:sz="5" w:space="0" w:color="000000"/>
              <w:left w:val="single" w:sz="5" w:space="0" w:color="000000"/>
              <w:right w:val="single" w:sz="5" w:space="0" w:color="000000"/>
            </w:tcBorders>
          </w:tcPr>
          <w:p w14:paraId="2A67E52A" w14:textId="77777777" w:rsidR="00284AB4" w:rsidRDefault="00000000">
            <w:pPr>
              <w:ind w:left="157" w:right="159"/>
              <w:jc w:val="center"/>
              <w:rPr>
                <w:sz w:val="22"/>
                <w:szCs w:val="22"/>
              </w:rPr>
            </w:pPr>
            <w:r>
              <w:rPr>
                <w:sz w:val="22"/>
                <w:szCs w:val="22"/>
              </w:rPr>
              <w:t>1.</w:t>
            </w:r>
          </w:p>
        </w:tc>
        <w:tc>
          <w:tcPr>
            <w:tcW w:w="1925" w:type="dxa"/>
            <w:tcBorders>
              <w:top w:val="single" w:sz="5" w:space="0" w:color="000000"/>
              <w:left w:val="single" w:sz="5" w:space="0" w:color="000000"/>
              <w:bottom w:val="nil"/>
              <w:right w:val="single" w:sz="5" w:space="0" w:color="000000"/>
            </w:tcBorders>
          </w:tcPr>
          <w:p w14:paraId="6ECF4BD4" w14:textId="77777777" w:rsidR="00284AB4" w:rsidRDefault="00000000">
            <w:pPr>
              <w:spacing w:line="260" w:lineRule="auto"/>
              <w:ind w:left="102"/>
              <w:rPr>
                <w:sz w:val="24"/>
                <w:szCs w:val="24"/>
              </w:rPr>
            </w:pPr>
            <w:r>
              <w:rPr>
                <w:sz w:val="24"/>
                <w:szCs w:val="24"/>
              </w:rPr>
              <w:t>Pembentukan</w:t>
            </w:r>
          </w:p>
        </w:tc>
        <w:tc>
          <w:tcPr>
            <w:tcW w:w="4777" w:type="dxa"/>
            <w:tcBorders>
              <w:top w:val="single" w:sz="5" w:space="0" w:color="000000"/>
              <w:left w:val="single" w:sz="5" w:space="0" w:color="000000"/>
              <w:bottom w:val="nil"/>
              <w:right w:val="single" w:sz="5" w:space="0" w:color="000000"/>
            </w:tcBorders>
          </w:tcPr>
          <w:p w14:paraId="219D0079" w14:textId="77777777" w:rsidR="00284AB4" w:rsidRDefault="00000000">
            <w:pPr>
              <w:spacing w:line="260" w:lineRule="auto"/>
              <w:ind w:left="414"/>
              <w:rPr>
                <w:sz w:val="24"/>
                <w:szCs w:val="24"/>
              </w:rPr>
            </w:pPr>
            <w:r>
              <w:rPr>
                <w:sz w:val="24"/>
                <w:szCs w:val="24"/>
              </w:rPr>
              <w:t>Di    mana    individu    dengan    beragam</w:t>
            </w:r>
          </w:p>
        </w:tc>
      </w:tr>
      <w:tr w:rsidR="00284AB4" w14:paraId="4389C2E5" w14:textId="77777777">
        <w:trPr>
          <w:trHeight w:val="1193"/>
        </w:trPr>
        <w:tc>
          <w:tcPr>
            <w:tcW w:w="566" w:type="dxa"/>
            <w:vMerge/>
            <w:tcBorders>
              <w:top w:val="single" w:sz="5" w:space="0" w:color="000000"/>
              <w:left w:val="single" w:sz="5" w:space="0" w:color="000000"/>
              <w:right w:val="single" w:sz="5" w:space="0" w:color="000000"/>
            </w:tcBorders>
          </w:tcPr>
          <w:p w14:paraId="5A44662E" w14:textId="77777777" w:rsidR="00284AB4" w:rsidRDefault="00284AB4">
            <w:pPr>
              <w:widowControl w:val="0"/>
              <w:pBdr>
                <w:top w:val="nil"/>
                <w:left w:val="nil"/>
                <w:bottom w:val="nil"/>
                <w:right w:val="nil"/>
                <w:between w:val="nil"/>
              </w:pBdr>
              <w:spacing w:line="276" w:lineRule="auto"/>
              <w:rPr>
                <w:sz w:val="24"/>
                <w:szCs w:val="24"/>
              </w:rPr>
            </w:pPr>
          </w:p>
        </w:tc>
        <w:tc>
          <w:tcPr>
            <w:tcW w:w="1925" w:type="dxa"/>
            <w:tcBorders>
              <w:top w:val="nil"/>
              <w:left w:val="single" w:sz="5" w:space="0" w:color="000000"/>
              <w:bottom w:val="single" w:sz="5" w:space="0" w:color="000000"/>
              <w:right w:val="single" w:sz="5" w:space="0" w:color="000000"/>
            </w:tcBorders>
          </w:tcPr>
          <w:p w14:paraId="0D10D073" w14:textId="77777777" w:rsidR="00284AB4" w:rsidRDefault="00000000">
            <w:pPr>
              <w:spacing w:before="55"/>
              <w:ind w:left="102"/>
              <w:rPr>
                <w:sz w:val="24"/>
                <w:szCs w:val="24"/>
              </w:rPr>
            </w:pPr>
            <w:r>
              <w:rPr>
                <w:sz w:val="24"/>
                <w:szCs w:val="24"/>
              </w:rPr>
              <w:t>Tim</w:t>
            </w:r>
          </w:p>
        </w:tc>
        <w:tc>
          <w:tcPr>
            <w:tcW w:w="4777" w:type="dxa"/>
            <w:tcBorders>
              <w:top w:val="nil"/>
              <w:left w:val="single" w:sz="5" w:space="0" w:color="000000"/>
              <w:bottom w:val="single" w:sz="5" w:space="0" w:color="000000"/>
              <w:right w:val="single" w:sz="5" w:space="0" w:color="000000"/>
            </w:tcBorders>
          </w:tcPr>
          <w:p w14:paraId="5919882B" w14:textId="77777777" w:rsidR="00284AB4" w:rsidRDefault="00000000">
            <w:pPr>
              <w:spacing w:before="55" w:line="360" w:lineRule="auto"/>
              <w:ind w:left="414" w:right="65"/>
              <w:rPr>
                <w:sz w:val="24"/>
                <w:szCs w:val="24"/>
              </w:rPr>
            </w:pPr>
            <w:r>
              <w:rPr>
                <w:sz w:val="24"/>
                <w:szCs w:val="24"/>
              </w:rPr>
              <w:t>keterampilan dan keahlian yang diperlukan untuk proyek ini dikelompokkan bersama.</w:t>
            </w:r>
          </w:p>
        </w:tc>
      </w:tr>
      <w:tr w:rsidR="00284AB4" w14:paraId="51A2E25E" w14:textId="77777777">
        <w:trPr>
          <w:trHeight w:val="352"/>
        </w:trPr>
        <w:tc>
          <w:tcPr>
            <w:tcW w:w="566" w:type="dxa"/>
            <w:vMerge w:val="restart"/>
            <w:tcBorders>
              <w:top w:val="single" w:sz="5" w:space="0" w:color="000000"/>
              <w:left w:val="single" w:sz="5" w:space="0" w:color="000000"/>
              <w:right w:val="single" w:sz="5" w:space="0" w:color="000000"/>
            </w:tcBorders>
          </w:tcPr>
          <w:p w14:paraId="1706ACE7" w14:textId="77777777" w:rsidR="00284AB4" w:rsidRDefault="00000000">
            <w:pPr>
              <w:ind w:left="157" w:right="159"/>
              <w:jc w:val="center"/>
              <w:rPr>
                <w:sz w:val="22"/>
                <w:szCs w:val="22"/>
              </w:rPr>
            </w:pPr>
            <w:r>
              <w:rPr>
                <w:sz w:val="22"/>
                <w:szCs w:val="22"/>
              </w:rPr>
              <w:t>2.</w:t>
            </w:r>
          </w:p>
        </w:tc>
        <w:tc>
          <w:tcPr>
            <w:tcW w:w="1925" w:type="dxa"/>
            <w:tcBorders>
              <w:top w:val="single" w:sz="5" w:space="0" w:color="000000"/>
              <w:left w:val="single" w:sz="5" w:space="0" w:color="000000"/>
              <w:bottom w:val="nil"/>
              <w:right w:val="single" w:sz="5" w:space="0" w:color="000000"/>
            </w:tcBorders>
          </w:tcPr>
          <w:p w14:paraId="7623C7FF" w14:textId="77777777" w:rsidR="00284AB4" w:rsidRDefault="00000000">
            <w:pPr>
              <w:spacing w:line="260" w:lineRule="auto"/>
              <w:ind w:left="102"/>
              <w:rPr>
                <w:sz w:val="24"/>
                <w:szCs w:val="24"/>
              </w:rPr>
            </w:pPr>
            <w:r>
              <w:rPr>
                <w:sz w:val="24"/>
                <w:szCs w:val="24"/>
              </w:rPr>
              <w:t>Penelitian</w:t>
            </w:r>
          </w:p>
        </w:tc>
        <w:tc>
          <w:tcPr>
            <w:tcW w:w="4777" w:type="dxa"/>
            <w:vMerge w:val="restart"/>
            <w:tcBorders>
              <w:top w:val="single" w:sz="5" w:space="0" w:color="000000"/>
              <w:left w:val="single" w:sz="5" w:space="0" w:color="000000"/>
              <w:right w:val="single" w:sz="5" w:space="0" w:color="000000"/>
            </w:tcBorders>
          </w:tcPr>
          <w:p w14:paraId="55BC76AC" w14:textId="77777777" w:rsidR="00284AB4" w:rsidRDefault="00000000">
            <w:pPr>
              <w:spacing w:line="260" w:lineRule="auto"/>
              <w:ind w:left="414"/>
              <w:rPr>
                <w:sz w:val="24"/>
                <w:szCs w:val="24"/>
              </w:rPr>
            </w:pPr>
            <w:r>
              <w:rPr>
                <w:sz w:val="24"/>
                <w:szCs w:val="24"/>
              </w:rPr>
              <w:t>Untuk memahami kebutuhan dan preferensi</w:t>
            </w:r>
          </w:p>
          <w:p w14:paraId="3A219A33" w14:textId="77777777" w:rsidR="00284AB4" w:rsidRDefault="00284AB4">
            <w:pPr>
              <w:spacing w:before="10" w:line="120" w:lineRule="auto"/>
              <w:rPr>
                <w:sz w:val="13"/>
                <w:szCs w:val="13"/>
              </w:rPr>
            </w:pPr>
          </w:p>
          <w:p w14:paraId="362557B7" w14:textId="77777777" w:rsidR="00284AB4" w:rsidRDefault="00000000">
            <w:pPr>
              <w:spacing w:line="359" w:lineRule="auto"/>
              <w:ind w:left="414" w:right="65"/>
              <w:rPr>
                <w:sz w:val="24"/>
                <w:szCs w:val="24"/>
              </w:rPr>
            </w:pPr>
            <w:r>
              <w:rPr>
                <w:sz w:val="24"/>
                <w:szCs w:val="24"/>
              </w:rPr>
              <w:t>pengguna   yang   akan   membentuk   dasar perancangan perangkat lunak</w:t>
            </w:r>
          </w:p>
        </w:tc>
      </w:tr>
      <w:tr w:rsidR="00284AB4" w14:paraId="2F04E7C2" w14:textId="77777777">
        <w:trPr>
          <w:trHeight w:val="414"/>
        </w:trPr>
        <w:tc>
          <w:tcPr>
            <w:tcW w:w="566" w:type="dxa"/>
            <w:vMerge/>
            <w:tcBorders>
              <w:top w:val="single" w:sz="5" w:space="0" w:color="000000"/>
              <w:left w:val="single" w:sz="5" w:space="0" w:color="000000"/>
              <w:right w:val="single" w:sz="5" w:space="0" w:color="000000"/>
            </w:tcBorders>
          </w:tcPr>
          <w:p w14:paraId="70D316A6" w14:textId="77777777" w:rsidR="00284AB4" w:rsidRDefault="00284AB4">
            <w:pPr>
              <w:widowControl w:val="0"/>
              <w:pBdr>
                <w:top w:val="nil"/>
                <w:left w:val="nil"/>
                <w:bottom w:val="nil"/>
                <w:right w:val="nil"/>
                <w:between w:val="nil"/>
              </w:pBdr>
              <w:spacing w:line="276" w:lineRule="auto"/>
              <w:rPr>
                <w:sz w:val="24"/>
                <w:szCs w:val="24"/>
              </w:rPr>
            </w:pPr>
          </w:p>
        </w:tc>
        <w:tc>
          <w:tcPr>
            <w:tcW w:w="1925" w:type="dxa"/>
            <w:tcBorders>
              <w:top w:val="nil"/>
              <w:left w:val="single" w:sz="5" w:space="0" w:color="000000"/>
              <w:bottom w:val="nil"/>
              <w:right w:val="single" w:sz="5" w:space="0" w:color="000000"/>
            </w:tcBorders>
          </w:tcPr>
          <w:p w14:paraId="6D18CAB9" w14:textId="77777777" w:rsidR="00284AB4" w:rsidRDefault="00000000">
            <w:pPr>
              <w:spacing w:before="57"/>
              <w:ind w:left="102"/>
              <w:rPr>
                <w:sz w:val="24"/>
                <w:szCs w:val="24"/>
              </w:rPr>
            </w:pPr>
            <w:r>
              <w:rPr>
                <w:sz w:val="24"/>
                <w:szCs w:val="24"/>
              </w:rPr>
              <w:t>Pengguna</w:t>
            </w:r>
          </w:p>
        </w:tc>
        <w:tc>
          <w:tcPr>
            <w:tcW w:w="4777" w:type="dxa"/>
            <w:vMerge/>
            <w:tcBorders>
              <w:top w:val="single" w:sz="5" w:space="0" w:color="000000"/>
              <w:left w:val="single" w:sz="5" w:space="0" w:color="000000"/>
              <w:right w:val="single" w:sz="5" w:space="0" w:color="000000"/>
            </w:tcBorders>
          </w:tcPr>
          <w:p w14:paraId="6B26151D" w14:textId="77777777" w:rsidR="00284AB4" w:rsidRDefault="00284AB4">
            <w:pPr>
              <w:widowControl w:val="0"/>
              <w:pBdr>
                <w:top w:val="nil"/>
                <w:left w:val="nil"/>
                <w:bottom w:val="nil"/>
                <w:right w:val="nil"/>
                <w:between w:val="nil"/>
              </w:pBdr>
              <w:spacing w:line="276" w:lineRule="auto"/>
              <w:rPr>
                <w:sz w:val="24"/>
                <w:szCs w:val="24"/>
              </w:rPr>
            </w:pPr>
          </w:p>
        </w:tc>
      </w:tr>
      <w:tr w:rsidR="00284AB4" w14:paraId="1E81A4A5" w14:textId="77777777">
        <w:trPr>
          <w:trHeight w:val="414"/>
        </w:trPr>
        <w:tc>
          <w:tcPr>
            <w:tcW w:w="566" w:type="dxa"/>
            <w:vMerge/>
            <w:tcBorders>
              <w:top w:val="single" w:sz="5" w:space="0" w:color="000000"/>
              <w:left w:val="single" w:sz="5" w:space="0" w:color="000000"/>
              <w:right w:val="single" w:sz="5" w:space="0" w:color="000000"/>
            </w:tcBorders>
          </w:tcPr>
          <w:p w14:paraId="6A3BB871" w14:textId="77777777" w:rsidR="00284AB4" w:rsidRDefault="00284AB4">
            <w:pPr>
              <w:widowControl w:val="0"/>
              <w:pBdr>
                <w:top w:val="nil"/>
                <w:left w:val="nil"/>
                <w:bottom w:val="nil"/>
                <w:right w:val="nil"/>
                <w:between w:val="nil"/>
              </w:pBdr>
              <w:spacing w:line="276" w:lineRule="auto"/>
              <w:rPr>
                <w:sz w:val="24"/>
                <w:szCs w:val="24"/>
              </w:rPr>
            </w:pPr>
          </w:p>
        </w:tc>
        <w:tc>
          <w:tcPr>
            <w:tcW w:w="1925" w:type="dxa"/>
            <w:tcBorders>
              <w:top w:val="nil"/>
              <w:left w:val="single" w:sz="5" w:space="0" w:color="000000"/>
              <w:bottom w:val="nil"/>
              <w:right w:val="single" w:sz="5" w:space="0" w:color="000000"/>
            </w:tcBorders>
          </w:tcPr>
          <w:p w14:paraId="101FC562" w14:textId="77777777" w:rsidR="00284AB4" w:rsidRDefault="00000000">
            <w:pPr>
              <w:spacing w:before="55"/>
              <w:ind w:left="102"/>
              <w:rPr>
                <w:sz w:val="24"/>
                <w:szCs w:val="24"/>
              </w:rPr>
            </w:pPr>
            <w:r>
              <w:rPr>
                <w:sz w:val="24"/>
                <w:szCs w:val="24"/>
              </w:rPr>
              <w:t>(UI/UX</w:t>
            </w:r>
          </w:p>
        </w:tc>
        <w:tc>
          <w:tcPr>
            <w:tcW w:w="4777" w:type="dxa"/>
            <w:vMerge/>
            <w:tcBorders>
              <w:top w:val="single" w:sz="5" w:space="0" w:color="000000"/>
              <w:left w:val="single" w:sz="5" w:space="0" w:color="000000"/>
              <w:right w:val="single" w:sz="5" w:space="0" w:color="000000"/>
            </w:tcBorders>
          </w:tcPr>
          <w:p w14:paraId="2DE3FD85" w14:textId="77777777" w:rsidR="00284AB4" w:rsidRDefault="00284AB4">
            <w:pPr>
              <w:widowControl w:val="0"/>
              <w:pBdr>
                <w:top w:val="nil"/>
                <w:left w:val="nil"/>
                <w:bottom w:val="nil"/>
                <w:right w:val="nil"/>
                <w:between w:val="nil"/>
              </w:pBdr>
              <w:spacing w:line="276" w:lineRule="auto"/>
              <w:rPr>
                <w:sz w:val="24"/>
                <w:szCs w:val="24"/>
              </w:rPr>
            </w:pPr>
          </w:p>
        </w:tc>
      </w:tr>
      <w:tr w:rsidR="00284AB4" w14:paraId="5C964979" w14:textId="77777777">
        <w:trPr>
          <w:trHeight w:val="486"/>
        </w:trPr>
        <w:tc>
          <w:tcPr>
            <w:tcW w:w="566" w:type="dxa"/>
            <w:vMerge/>
            <w:tcBorders>
              <w:top w:val="single" w:sz="5" w:space="0" w:color="000000"/>
              <w:left w:val="single" w:sz="5" w:space="0" w:color="000000"/>
              <w:right w:val="single" w:sz="5" w:space="0" w:color="000000"/>
            </w:tcBorders>
          </w:tcPr>
          <w:p w14:paraId="6E9612CC" w14:textId="77777777" w:rsidR="00284AB4" w:rsidRDefault="00284AB4">
            <w:pPr>
              <w:widowControl w:val="0"/>
              <w:pBdr>
                <w:top w:val="nil"/>
                <w:left w:val="nil"/>
                <w:bottom w:val="nil"/>
                <w:right w:val="nil"/>
                <w:between w:val="nil"/>
              </w:pBdr>
              <w:spacing w:line="276" w:lineRule="auto"/>
              <w:rPr>
                <w:sz w:val="24"/>
                <w:szCs w:val="24"/>
              </w:rPr>
            </w:pPr>
          </w:p>
        </w:tc>
        <w:tc>
          <w:tcPr>
            <w:tcW w:w="1925" w:type="dxa"/>
            <w:tcBorders>
              <w:top w:val="nil"/>
              <w:left w:val="single" w:sz="5" w:space="0" w:color="000000"/>
              <w:bottom w:val="single" w:sz="5" w:space="0" w:color="000000"/>
              <w:right w:val="single" w:sz="5" w:space="0" w:color="000000"/>
            </w:tcBorders>
          </w:tcPr>
          <w:p w14:paraId="0E5C198B" w14:textId="77777777" w:rsidR="00284AB4" w:rsidRDefault="00000000">
            <w:pPr>
              <w:spacing w:before="56"/>
              <w:ind w:left="102"/>
              <w:rPr>
                <w:sz w:val="24"/>
                <w:szCs w:val="24"/>
              </w:rPr>
            </w:pPr>
            <w:r>
              <w:rPr>
                <w:sz w:val="24"/>
                <w:szCs w:val="24"/>
              </w:rPr>
              <w:t>Research)</w:t>
            </w:r>
          </w:p>
        </w:tc>
        <w:tc>
          <w:tcPr>
            <w:tcW w:w="4777" w:type="dxa"/>
            <w:vMerge/>
            <w:tcBorders>
              <w:top w:val="single" w:sz="5" w:space="0" w:color="000000"/>
              <w:left w:val="single" w:sz="5" w:space="0" w:color="000000"/>
              <w:right w:val="single" w:sz="5" w:space="0" w:color="000000"/>
            </w:tcBorders>
          </w:tcPr>
          <w:p w14:paraId="7E4C9FAA" w14:textId="77777777" w:rsidR="00284AB4" w:rsidRDefault="00284AB4">
            <w:pPr>
              <w:widowControl w:val="0"/>
              <w:pBdr>
                <w:top w:val="nil"/>
                <w:left w:val="nil"/>
                <w:bottom w:val="nil"/>
                <w:right w:val="nil"/>
                <w:between w:val="nil"/>
              </w:pBdr>
              <w:spacing w:line="276" w:lineRule="auto"/>
              <w:rPr>
                <w:sz w:val="24"/>
                <w:szCs w:val="24"/>
              </w:rPr>
            </w:pPr>
          </w:p>
        </w:tc>
      </w:tr>
      <w:tr w:rsidR="00284AB4" w14:paraId="586676B6" w14:textId="77777777">
        <w:trPr>
          <w:trHeight w:val="353"/>
        </w:trPr>
        <w:tc>
          <w:tcPr>
            <w:tcW w:w="566" w:type="dxa"/>
            <w:vMerge w:val="restart"/>
            <w:tcBorders>
              <w:top w:val="single" w:sz="5" w:space="0" w:color="000000"/>
              <w:left w:val="single" w:sz="5" w:space="0" w:color="000000"/>
              <w:right w:val="single" w:sz="5" w:space="0" w:color="000000"/>
            </w:tcBorders>
          </w:tcPr>
          <w:p w14:paraId="0C8D8598" w14:textId="77777777" w:rsidR="00284AB4" w:rsidRDefault="00000000">
            <w:pPr>
              <w:ind w:left="157" w:right="159"/>
              <w:jc w:val="center"/>
              <w:rPr>
                <w:sz w:val="22"/>
                <w:szCs w:val="22"/>
              </w:rPr>
            </w:pPr>
            <w:r>
              <w:rPr>
                <w:sz w:val="22"/>
                <w:szCs w:val="22"/>
              </w:rPr>
              <w:t>3.</w:t>
            </w:r>
          </w:p>
        </w:tc>
        <w:tc>
          <w:tcPr>
            <w:tcW w:w="1925" w:type="dxa"/>
            <w:vMerge w:val="restart"/>
            <w:tcBorders>
              <w:top w:val="single" w:sz="5" w:space="0" w:color="000000"/>
              <w:left w:val="single" w:sz="5" w:space="0" w:color="000000"/>
              <w:right w:val="single" w:sz="5" w:space="0" w:color="000000"/>
            </w:tcBorders>
          </w:tcPr>
          <w:p w14:paraId="2C4ADB82" w14:textId="77777777" w:rsidR="00284AB4" w:rsidRDefault="00000000">
            <w:pPr>
              <w:spacing w:line="260" w:lineRule="auto"/>
              <w:ind w:left="102"/>
              <w:rPr>
                <w:sz w:val="24"/>
                <w:szCs w:val="24"/>
              </w:rPr>
            </w:pPr>
            <w:r>
              <w:rPr>
                <w:sz w:val="24"/>
                <w:szCs w:val="24"/>
              </w:rPr>
              <w:t>Diskusi QA, FE,</w:t>
            </w:r>
          </w:p>
          <w:p w14:paraId="4ED3C20C" w14:textId="77777777" w:rsidR="00284AB4" w:rsidRDefault="00284AB4">
            <w:pPr>
              <w:spacing w:before="7" w:line="120" w:lineRule="auto"/>
              <w:rPr>
                <w:sz w:val="13"/>
                <w:szCs w:val="13"/>
              </w:rPr>
            </w:pPr>
          </w:p>
          <w:p w14:paraId="2CC82C90" w14:textId="77777777" w:rsidR="00284AB4" w:rsidRDefault="00000000">
            <w:pPr>
              <w:ind w:left="102"/>
              <w:rPr>
                <w:sz w:val="24"/>
                <w:szCs w:val="24"/>
              </w:rPr>
            </w:pPr>
            <w:r>
              <w:rPr>
                <w:sz w:val="24"/>
                <w:szCs w:val="24"/>
              </w:rPr>
              <w:t>BE, Dan Mobile</w:t>
            </w:r>
          </w:p>
          <w:p w14:paraId="166260DD" w14:textId="77777777" w:rsidR="00284AB4" w:rsidRDefault="00284AB4">
            <w:pPr>
              <w:spacing w:before="9" w:line="120" w:lineRule="auto"/>
              <w:rPr>
                <w:sz w:val="13"/>
                <w:szCs w:val="13"/>
              </w:rPr>
            </w:pPr>
          </w:p>
          <w:p w14:paraId="572ABBE0" w14:textId="77777777" w:rsidR="00284AB4" w:rsidRDefault="00000000">
            <w:pPr>
              <w:ind w:left="102"/>
              <w:rPr>
                <w:sz w:val="24"/>
                <w:szCs w:val="24"/>
              </w:rPr>
            </w:pPr>
            <w:r>
              <w:rPr>
                <w:sz w:val="24"/>
                <w:szCs w:val="24"/>
              </w:rPr>
              <w:t>Dengan UI UX</w:t>
            </w:r>
          </w:p>
        </w:tc>
        <w:tc>
          <w:tcPr>
            <w:tcW w:w="4777" w:type="dxa"/>
            <w:vMerge w:val="restart"/>
            <w:tcBorders>
              <w:top w:val="single" w:sz="5" w:space="0" w:color="000000"/>
              <w:left w:val="single" w:sz="5" w:space="0" w:color="000000"/>
              <w:right w:val="single" w:sz="5" w:space="0" w:color="000000"/>
            </w:tcBorders>
          </w:tcPr>
          <w:p w14:paraId="1D76660E" w14:textId="77777777" w:rsidR="00284AB4" w:rsidRDefault="00000000">
            <w:pPr>
              <w:spacing w:line="260" w:lineRule="auto"/>
              <w:ind w:left="414"/>
              <w:rPr>
                <w:sz w:val="24"/>
                <w:szCs w:val="24"/>
              </w:rPr>
            </w:pPr>
            <w:r>
              <w:rPr>
                <w:sz w:val="24"/>
                <w:szCs w:val="24"/>
              </w:rPr>
              <w:t>Menciptakan     perangkat     lunak     yang</w:t>
            </w:r>
          </w:p>
          <w:p w14:paraId="6235ED38" w14:textId="77777777" w:rsidR="00284AB4" w:rsidRDefault="00284AB4">
            <w:pPr>
              <w:spacing w:before="7" w:line="120" w:lineRule="auto"/>
              <w:rPr>
                <w:sz w:val="13"/>
                <w:szCs w:val="13"/>
              </w:rPr>
            </w:pPr>
          </w:p>
          <w:p w14:paraId="49DA57C8" w14:textId="77777777" w:rsidR="00284AB4" w:rsidRDefault="00000000">
            <w:pPr>
              <w:spacing w:line="360" w:lineRule="auto"/>
              <w:ind w:left="414" w:right="66"/>
              <w:rPr>
                <w:sz w:val="24"/>
                <w:szCs w:val="24"/>
              </w:rPr>
            </w:pPr>
            <w:r>
              <w:rPr>
                <w:sz w:val="24"/>
                <w:szCs w:val="24"/>
              </w:rPr>
              <w:t>berkualitas  dan  sesuai  dengan  kebutuhan pengguna</w:t>
            </w:r>
          </w:p>
        </w:tc>
      </w:tr>
      <w:tr w:rsidR="00284AB4" w14:paraId="08A946C6" w14:textId="77777777">
        <w:trPr>
          <w:trHeight w:val="900"/>
        </w:trPr>
        <w:tc>
          <w:tcPr>
            <w:tcW w:w="566" w:type="dxa"/>
            <w:vMerge/>
            <w:tcBorders>
              <w:top w:val="single" w:sz="5" w:space="0" w:color="000000"/>
              <w:left w:val="single" w:sz="5" w:space="0" w:color="000000"/>
              <w:right w:val="single" w:sz="5" w:space="0" w:color="000000"/>
            </w:tcBorders>
          </w:tcPr>
          <w:p w14:paraId="6DE502E6" w14:textId="77777777" w:rsidR="00284AB4" w:rsidRDefault="00284AB4">
            <w:pPr>
              <w:widowControl w:val="0"/>
              <w:pBdr>
                <w:top w:val="nil"/>
                <w:left w:val="nil"/>
                <w:bottom w:val="nil"/>
                <w:right w:val="nil"/>
                <w:between w:val="nil"/>
              </w:pBdr>
              <w:spacing w:line="276" w:lineRule="auto"/>
              <w:rPr>
                <w:sz w:val="24"/>
                <w:szCs w:val="24"/>
              </w:rPr>
            </w:pPr>
          </w:p>
        </w:tc>
        <w:tc>
          <w:tcPr>
            <w:tcW w:w="1925" w:type="dxa"/>
            <w:vMerge/>
            <w:tcBorders>
              <w:top w:val="single" w:sz="5" w:space="0" w:color="000000"/>
              <w:left w:val="single" w:sz="5" w:space="0" w:color="000000"/>
              <w:right w:val="single" w:sz="5" w:space="0" w:color="000000"/>
            </w:tcBorders>
          </w:tcPr>
          <w:p w14:paraId="05AD2925" w14:textId="77777777" w:rsidR="00284AB4" w:rsidRDefault="00284AB4">
            <w:pPr>
              <w:widowControl w:val="0"/>
              <w:pBdr>
                <w:top w:val="nil"/>
                <w:left w:val="nil"/>
                <w:bottom w:val="nil"/>
                <w:right w:val="nil"/>
                <w:between w:val="nil"/>
              </w:pBdr>
              <w:spacing w:line="276" w:lineRule="auto"/>
              <w:rPr>
                <w:sz w:val="24"/>
                <w:szCs w:val="24"/>
              </w:rPr>
            </w:pPr>
          </w:p>
        </w:tc>
        <w:tc>
          <w:tcPr>
            <w:tcW w:w="4777" w:type="dxa"/>
            <w:vMerge/>
            <w:tcBorders>
              <w:top w:val="single" w:sz="5" w:space="0" w:color="000000"/>
              <w:left w:val="single" w:sz="5" w:space="0" w:color="000000"/>
              <w:right w:val="single" w:sz="5" w:space="0" w:color="000000"/>
            </w:tcBorders>
          </w:tcPr>
          <w:p w14:paraId="5F102005" w14:textId="77777777" w:rsidR="00284AB4" w:rsidRDefault="00284AB4">
            <w:pPr>
              <w:widowControl w:val="0"/>
              <w:pBdr>
                <w:top w:val="nil"/>
                <w:left w:val="nil"/>
                <w:bottom w:val="nil"/>
                <w:right w:val="nil"/>
                <w:between w:val="nil"/>
              </w:pBdr>
              <w:spacing w:line="276" w:lineRule="auto"/>
              <w:rPr>
                <w:sz w:val="24"/>
                <w:szCs w:val="24"/>
              </w:rPr>
            </w:pPr>
          </w:p>
        </w:tc>
      </w:tr>
      <w:tr w:rsidR="00284AB4" w14:paraId="19A2326E" w14:textId="77777777">
        <w:trPr>
          <w:trHeight w:val="352"/>
        </w:trPr>
        <w:tc>
          <w:tcPr>
            <w:tcW w:w="566" w:type="dxa"/>
            <w:vMerge w:val="restart"/>
            <w:tcBorders>
              <w:top w:val="single" w:sz="5" w:space="0" w:color="000000"/>
              <w:left w:val="single" w:sz="5" w:space="0" w:color="000000"/>
              <w:right w:val="single" w:sz="5" w:space="0" w:color="000000"/>
            </w:tcBorders>
          </w:tcPr>
          <w:p w14:paraId="610CBD12" w14:textId="77777777" w:rsidR="00284AB4" w:rsidRDefault="00000000">
            <w:pPr>
              <w:ind w:left="157" w:right="159"/>
              <w:jc w:val="center"/>
              <w:rPr>
                <w:sz w:val="22"/>
                <w:szCs w:val="22"/>
              </w:rPr>
            </w:pPr>
            <w:r>
              <w:rPr>
                <w:sz w:val="22"/>
                <w:szCs w:val="22"/>
              </w:rPr>
              <w:t>4.</w:t>
            </w:r>
          </w:p>
        </w:tc>
        <w:tc>
          <w:tcPr>
            <w:tcW w:w="1925" w:type="dxa"/>
            <w:tcBorders>
              <w:top w:val="single" w:sz="5" w:space="0" w:color="000000"/>
              <w:left w:val="single" w:sz="5" w:space="0" w:color="000000"/>
              <w:bottom w:val="nil"/>
              <w:right w:val="single" w:sz="5" w:space="0" w:color="000000"/>
            </w:tcBorders>
          </w:tcPr>
          <w:p w14:paraId="40BE3CA5" w14:textId="77777777" w:rsidR="00284AB4" w:rsidRDefault="00000000">
            <w:pPr>
              <w:spacing w:line="260" w:lineRule="auto"/>
              <w:ind w:left="102"/>
              <w:rPr>
                <w:sz w:val="24"/>
                <w:szCs w:val="24"/>
              </w:rPr>
            </w:pPr>
            <w:r>
              <w:rPr>
                <w:sz w:val="24"/>
                <w:szCs w:val="24"/>
              </w:rPr>
              <w:t>Membuat</w:t>
            </w:r>
          </w:p>
        </w:tc>
        <w:tc>
          <w:tcPr>
            <w:tcW w:w="4777" w:type="dxa"/>
            <w:tcBorders>
              <w:top w:val="single" w:sz="5" w:space="0" w:color="000000"/>
              <w:left w:val="single" w:sz="5" w:space="0" w:color="000000"/>
              <w:bottom w:val="nil"/>
              <w:right w:val="single" w:sz="5" w:space="0" w:color="000000"/>
            </w:tcBorders>
          </w:tcPr>
          <w:p w14:paraId="5D296F5D" w14:textId="77777777" w:rsidR="00284AB4" w:rsidRDefault="00000000">
            <w:pPr>
              <w:spacing w:line="260" w:lineRule="auto"/>
              <w:ind w:left="414"/>
              <w:rPr>
                <w:sz w:val="24"/>
                <w:szCs w:val="24"/>
              </w:rPr>
            </w:pPr>
            <w:r>
              <w:rPr>
                <w:sz w:val="24"/>
                <w:szCs w:val="24"/>
              </w:rPr>
              <w:t>Melibatkan    pembuatan    dokumen    yang</w:t>
            </w:r>
          </w:p>
        </w:tc>
      </w:tr>
      <w:tr w:rsidR="00284AB4" w14:paraId="3406DDC7" w14:textId="77777777">
        <w:trPr>
          <w:trHeight w:val="414"/>
        </w:trPr>
        <w:tc>
          <w:tcPr>
            <w:tcW w:w="566" w:type="dxa"/>
            <w:vMerge/>
            <w:tcBorders>
              <w:top w:val="single" w:sz="5" w:space="0" w:color="000000"/>
              <w:left w:val="single" w:sz="5" w:space="0" w:color="000000"/>
              <w:right w:val="single" w:sz="5" w:space="0" w:color="000000"/>
            </w:tcBorders>
          </w:tcPr>
          <w:p w14:paraId="7E757229" w14:textId="77777777" w:rsidR="00284AB4" w:rsidRDefault="00284AB4">
            <w:pPr>
              <w:widowControl w:val="0"/>
              <w:pBdr>
                <w:top w:val="nil"/>
                <w:left w:val="nil"/>
                <w:bottom w:val="nil"/>
                <w:right w:val="nil"/>
                <w:between w:val="nil"/>
              </w:pBdr>
              <w:spacing w:line="276" w:lineRule="auto"/>
              <w:rPr>
                <w:sz w:val="24"/>
                <w:szCs w:val="24"/>
              </w:rPr>
            </w:pPr>
          </w:p>
        </w:tc>
        <w:tc>
          <w:tcPr>
            <w:tcW w:w="1925" w:type="dxa"/>
            <w:tcBorders>
              <w:top w:val="nil"/>
              <w:left w:val="single" w:sz="5" w:space="0" w:color="000000"/>
              <w:bottom w:val="nil"/>
              <w:right w:val="single" w:sz="5" w:space="0" w:color="000000"/>
            </w:tcBorders>
          </w:tcPr>
          <w:p w14:paraId="7AA984AE" w14:textId="77777777" w:rsidR="00284AB4" w:rsidRDefault="00000000">
            <w:pPr>
              <w:spacing w:before="56"/>
              <w:ind w:left="102"/>
              <w:rPr>
                <w:sz w:val="24"/>
                <w:szCs w:val="24"/>
              </w:rPr>
            </w:pPr>
            <w:r>
              <w:rPr>
                <w:sz w:val="24"/>
                <w:szCs w:val="24"/>
              </w:rPr>
              <w:t>Spesifikasi</w:t>
            </w:r>
          </w:p>
        </w:tc>
        <w:tc>
          <w:tcPr>
            <w:tcW w:w="4777" w:type="dxa"/>
            <w:tcBorders>
              <w:top w:val="nil"/>
              <w:left w:val="single" w:sz="5" w:space="0" w:color="000000"/>
              <w:bottom w:val="nil"/>
              <w:right w:val="single" w:sz="5" w:space="0" w:color="000000"/>
            </w:tcBorders>
          </w:tcPr>
          <w:p w14:paraId="5453F5BB" w14:textId="77777777" w:rsidR="00284AB4" w:rsidRDefault="00000000">
            <w:pPr>
              <w:spacing w:before="56"/>
              <w:ind w:left="414"/>
              <w:rPr>
                <w:sz w:val="24"/>
                <w:szCs w:val="24"/>
              </w:rPr>
            </w:pPr>
            <w:r>
              <w:rPr>
                <w:sz w:val="24"/>
                <w:szCs w:val="24"/>
              </w:rPr>
              <w:t>menguraikan     persyaratan     dan     fungsi</w:t>
            </w:r>
          </w:p>
        </w:tc>
      </w:tr>
      <w:tr w:rsidR="00284AB4" w14:paraId="60FFD396" w14:textId="77777777">
        <w:trPr>
          <w:trHeight w:val="414"/>
        </w:trPr>
        <w:tc>
          <w:tcPr>
            <w:tcW w:w="566" w:type="dxa"/>
            <w:vMerge/>
            <w:tcBorders>
              <w:top w:val="single" w:sz="5" w:space="0" w:color="000000"/>
              <w:left w:val="single" w:sz="5" w:space="0" w:color="000000"/>
              <w:right w:val="single" w:sz="5" w:space="0" w:color="000000"/>
            </w:tcBorders>
          </w:tcPr>
          <w:p w14:paraId="0676E2C7" w14:textId="77777777" w:rsidR="00284AB4" w:rsidRDefault="00284AB4">
            <w:pPr>
              <w:widowControl w:val="0"/>
              <w:pBdr>
                <w:top w:val="nil"/>
                <w:left w:val="nil"/>
                <w:bottom w:val="nil"/>
                <w:right w:val="nil"/>
                <w:between w:val="nil"/>
              </w:pBdr>
              <w:spacing w:line="276" w:lineRule="auto"/>
              <w:rPr>
                <w:sz w:val="24"/>
                <w:szCs w:val="24"/>
              </w:rPr>
            </w:pPr>
          </w:p>
        </w:tc>
        <w:tc>
          <w:tcPr>
            <w:tcW w:w="1925" w:type="dxa"/>
            <w:tcBorders>
              <w:top w:val="nil"/>
              <w:left w:val="single" w:sz="5" w:space="0" w:color="000000"/>
              <w:bottom w:val="nil"/>
              <w:right w:val="single" w:sz="5" w:space="0" w:color="000000"/>
            </w:tcBorders>
          </w:tcPr>
          <w:p w14:paraId="19E6AAB6" w14:textId="77777777" w:rsidR="00284AB4" w:rsidRDefault="00000000">
            <w:pPr>
              <w:spacing w:before="55"/>
              <w:ind w:left="102"/>
              <w:rPr>
                <w:sz w:val="24"/>
                <w:szCs w:val="24"/>
              </w:rPr>
            </w:pPr>
            <w:r>
              <w:rPr>
                <w:sz w:val="24"/>
                <w:szCs w:val="24"/>
              </w:rPr>
              <w:t>Kebutuhan</w:t>
            </w:r>
          </w:p>
        </w:tc>
        <w:tc>
          <w:tcPr>
            <w:tcW w:w="4777" w:type="dxa"/>
            <w:tcBorders>
              <w:top w:val="nil"/>
              <w:left w:val="single" w:sz="5" w:space="0" w:color="000000"/>
              <w:bottom w:val="nil"/>
              <w:right w:val="single" w:sz="5" w:space="0" w:color="000000"/>
            </w:tcBorders>
          </w:tcPr>
          <w:p w14:paraId="412FC75B" w14:textId="77777777" w:rsidR="00284AB4" w:rsidRDefault="00000000">
            <w:pPr>
              <w:spacing w:before="55"/>
              <w:ind w:left="414"/>
              <w:rPr>
                <w:sz w:val="24"/>
                <w:szCs w:val="24"/>
              </w:rPr>
            </w:pPr>
            <w:r>
              <w:rPr>
                <w:sz w:val="24"/>
                <w:szCs w:val="24"/>
              </w:rPr>
              <w:t>perangkat lunak yang akan dikembangkan.</w:t>
            </w:r>
          </w:p>
        </w:tc>
      </w:tr>
      <w:tr w:rsidR="00284AB4" w14:paraId="44574909" w14:textId="77777777">
        <w:trPr>
          <w:trHeight w:val="1314"/>
        </w:trPr>
        <w:tc>
          <w:tcPr>
            <w:tcW w:w="566" w:type="dxa"/>
            <w:vMerge/>
            <w:tcBorders>
              <w:top w:val="single" w:sz="5" w:space="0" w:color="000000"/>
              <w:left w:val="single" w:sz="5" w:space="0" w:color="000000"/>
              <w:right w:val="single" w:sz="5" w:space="0" w:color="000000"/>
            </w:tcBorders>
          </w:tcPr>
          <w:p w14:paraId="5165000D" w14:textId="77777777" w:rsidR="00284AB4" w:rsidRDefault="00284AB4">
            <w:pPr>
              <w:widowControl w:val="0"/>
              <w:pBdr>
                <w:top w:val="nil"/>
                <w:left w:val="nil"/>
                <w:bottom w:val="nil"/>
                <w:right w:val="nil"/>
                <w:between w:val="nil"/>
              </w:pBdr>
              <w:spacing w:line="276" w:lineRule="auto"/>
              <w:rPr>
                <w:sz w:val="24"/>
                <w:szCs w:val="24"/>
              </w:rPr>
            </w:pPr>
          </w:p>
        </w:tc>
        <w:tc>
          <w:tcPr>
            <w:tcW w:w="1925" w:type="dxa"/>
            <w:tcBorders>
              <w:top w:val="nil"/>
              <w:left w:val="single" w:sz="5" w:space="0" w:color="000000"/>
              <w:bottom w:val="single" w:sz="5" w:space="0" w:color="000000"/>
              <w:right w:val="single" w:sz="5" w:space="0" w:color="000000"/>
            </w:tcBorders>
          </w:tcPr>
          <w:p w14:paraId="2ABFD568" w14:textId="77777777" w:rsidR="00284AB4" w:rsidRDefault="00000000">
            <w:pPr>
              <w:spacing w:before="57"/>
              <w:ind w:left="102"/>
              <w:rPr>
                <w:sz w:val="24"/>
                <w:szCs w:val="24"/>
              </w:rPr>
            </w:pPr>
            <w:r>
              <w:rPr>
                <w:sz w:val="24"/>
                <w:szCs w:val="24"/>
              </w:rPr>
              <w:t>Perangkat Lunak</w:t>
            </w:r>
          </w:p>
        </w:tc>
        <w:tc>
          <w:tcPr>
            <w:tcW w:w="4777" w:type="dxa"/>
            <w:tcBorders>
              <w:top w:val="nil"/>
              <w:left w:val="single" w:sz="5" w:space="0" w:color="000000"/>
              <w:bottom w:val="single" w:sz="5" w:space="0" w:color="000000"/>
              <w:right w:val="single" w:sz="5" w:space="0" w:color="000000"/>
            </w:tcBorders>
          </w:tcPr>
          <w:p w14:paraId="1C6AB2BA" w14:textId="77777777" w:rsidR="00284AB4" w:rsidRDefault="00000000">
            <w:pPr>
              <w:spacing w:before="57" w:line="360" w:lineRule="auto"/>
              <w:ind w:left="414" w:right="61"/>
              <w:jc w:val="both"/>
              <w:rPr>
                <w:sz w:val="24"/>
                <w:szCs w:val="24"/>
              </w:rPr>
            </w:pPr>
            <w:r>
              <w:rPr>
                <w:sz w:val="24"/>
                <w:szCs w:val="24"/>
              </w:rPr>
              <w:t xml:space="preserve">Dokumen ini akan menjadi dasar untuk langkah selanjutnya, yaitu </w:t>
            </w:r>
            <w:r>
              <w:rPr>
                <w:i/>
                <w:sz w:val="24"/>
                <w:szCs w:val="24"/>
              </w:rPr>
              <w:t xml:space="preserve">ui/ux </w:t>
            </w:r>
            <w:r>
              <w:rPr>
                <w:sz w:val="24"/>
                <w:szCs w:val="24"/>
              </w:rPr>
              <w:t>sistem desain.</w:t>
            </w:r>
          </w:p>
        </w:tc>
      </w:tr>
      <w:tr w:rsidR="00284AB4" w14:paraId="6E25D747" w14:textId="77777777">
        <w:trPr>
          <w:trHeight w:val="352"/>
        </w:trPr>
        <w:tc>
          <w:tcPr>
            <w:tcW w:w="566" w:type="dxa"/>
            <w:vMerge w:val="restart"/>
            <w:tcBorders>
              <w:top w:val="single" w:sz="5" w:space="0" w:color="000000"/>
              <w:left w:val="single" w:sz="5" w:space="0" w:color="000000"/>
              <w:right w:val="single" w:sz="5" w:space="0" w:color="000000"/>
            </w:tcBorders>
          </w:tcPr>
          <w:p w14:paraId="6399B256" w14:textId="77777777" w:rsidR="00284AB4" w:rsidRDefault="00000000">
            <w:pPr>
              <w:ind w:left="157" w:right="159"/>
              <w:jc w:val="center"/>
              <w:rPr>
                <w:sz w:val="22"/>
                <w:szCs w:val="22"/>
              </w:rPr>
            </w:pPr>
            <w:r>
              <w:rPr>
                <w:sz w:val="22"/>
                <w:szCs w:val="22"/>
              </w:rPr>
              <w:t>5.</w:t>
            </w:r>
          </w:p>
        </w:tc>
        <w:tc>
          <w:tcPr>
            <w:tcW w:w="1925" w:type="dxa"/>
            <w:tcBorders>
              <w:top w:val="single" w:sz="5" w:space="0" w:color="000000"/>
              <w:left w:val="single" w:sz="5" w:space="0" w:color="000000"/>
              <w:bottom w:val="nil"/>
              <w:right w:val="single" w:sz="5" w:space="0" w:color="000000"/>
            </w:tcBorders>
          </w:tcPr>
          <w:p w14:paraId="1A5B85CE" w14:textId="77777777" w:rsidR="00284AB4" w:rsidRDefault="00000000">
            <w:pPr>
              <w:spacing w:line="260" w:lineRule="auto"/>
              <w:ind w:left="102"/>
              <w:rPr>
                <w:sz w:val="24"/>
                <w:szCs w:val="24"/>
              </w:rPr>
            </w:pPr>
            <w:r>
              <w:rPr>
                <w:sz w:val="24"/>
                <w:szCs w:val="24"/>
              </w:rPr>
              <w:t>Ui/Ux Sistem</w:t>
            </w:r>
          </w:p>
        </w:tc>
        <w:tc>
          <w:tcPr>
            <w:tcW w:w="4777" w:type="dxa"/>
            <w:vMerge w:val="restart"/>
            <w:tcBorders>
              <w:top w:val="single" w:sz="5" w:space="0" w:color="000000"/>
              <w:left w:val="single" w:sz="5" w:space="0" w:color="000000"/>
              <w:right w:val="single" w:sz="5" w:space="0" w:color="000000"/>
            </w:tcBorders>
          </w:tcPr>
          <w:p w14:paraId="4428ED47" w14:textId="77777777" w:rsidR="00284AB4" w:rsidRDefault="00000000">
            <w:pPr>
              <w:spacing w:line="260" w:lineRule="auto"/>
              <w:ind w:left="414"/>
              <w:rPr>
                <w:sz w:val="24"/>
                <w:szCs w:val="24"/>
              </w:rPr>
            </w:pPr>
            <w:r>
              <w:rPr>
                <w:sz w:val="24"/>
                <w:szCs w:val="24"/>
              </w:rPr>
              <w:t>Merancang  tampilan  antarmuka  dan  alur</w:t>
            </w:r>
          </w:p>
          <w:p w14:paraId="71239488" w14:textId="77777777" w:rsidR="00284AB4" w:rsidRDefault="00284AB4">
            <w:pPr>
              <w:spacing w:before="9" w:line="120" w:lineRule="auto"/>
              <w:rPr>
                <w:sz w:val="13"/>
                <w:szCs w:val="13"/>
              </w:rPr>
            </w:pPr>
          </w:p>
          <w:p w14:paraId="7D061A24" w14:textId="77777777" w:rsidR="00284AB4" w:rsidRDefault="00000000">
            <w:pPr>
              <w:ind w:left="414"/>
              <w:rPr>
                <w:sz w:val="24"/>
                <w:szCs w:val="24"/>
              </w:rPr>
            </w:pPr>
            <w:r>
              <w:rPr>
                <w:sz w:val="24"/>
                <w:szCs w:val="24"/>
              </w:rPr>
              <w:t>kerja sistem secara keseluruhan.</w:t>
            </w:r>
          </w:p>
        </w:tc>
      </w:tr>
      <w:tr w:rsidR="00284AB4" w14:paraId="0569C294" w14:textId="77777777">
        <w:trPr>
          <w:trHeight w:val="486"/>
        </w:trPr>
        <w:tc>
          <w:tcPr>
            <w:tcW w:w="566" w:type="dxa"/>
            <w:vMerge/>
            <w:tcBorders>
              <w:top w:val="single" w:sz="5" w:space="0" w:color="000000"/>
              <w:left w:val="single" w:sz="5" w:space="0" w:color="000000"/>
              <w:right w:val="single" w:sz="5" w:space="0" w:color="000000"/>
            </w:tcBorders>
          </w:tcPr>
          <w:p w14:paraId="3CC0B6E7" w14:textId="77777777" w:rsidR="00284AB4" w:rsidRDefault="00284AB4">
            <w:pPr>
              <w:widowControl w:val="0"/>
              <w:pBdr>
                <w:top w:val="nil"/>
                <w:left w:val="nil"/>
                <w:bottom w:val="nil"/>
                <w:right w:val="nil"/>
                <w:between w:val="nil"/>
              </w:pBdr>
              <w:spacing w:line="276" w:lineRule="auto"/>
              <w:rPr>
                <w:sz w:val="24"/>
                <w:szCs w:val="24"/>
              </w:rPr>
            </w:pPr>
          </w:p>
        </w:tc>
        <w:tc>
          <w:tcPr>
            <w:tcW w:w="1925" w:type="dxa"/>
            <w:tcBorders>
              <w:top w:val="nil"/>
              <w:left w:val="single" w:sz="5" w:space="0" w:color="000000"/>
              <w:bottom w:val="single" w:sz="5" w:space="0" w:color="000000"/>
              <w:right w:val="single" w:sz="5" w:space="0" w:color="000000"/>
            </w:tcBorders>
          </w:tcPr>
          <w:p w14:paraId="48359C5A" w14:textId="77777777" w:rsidR="00284AB4" w:rsidRDefault="00000000">
            <w:pPr>
              <w:spacing w:before="56"/>
              <w:ind w:left="102"/>
              <w:rPr>
                <w:sz w:val="24"/>
                <w:szCs w:val="24"/>
              </w:rPr>
            </w:pPr>
            <w:r>
              <w:rPr>
                <w:sz w:val="24"/>
                <w:szCs w:val="24"/>
              </w:rPr>
              <w:t>Desain</w:t>
            </w:r>
          </w:p>
        </w:tc>
        <w:tc>
          <w:tcPr>
            <w:tcW w:w="4777" w:type="dxa"/>
            <w:vMerge/>
            <w:tcBorders>
              <w:top w:val="single" w:sz="5" w:space="0" w:color="000000"/>
              <w:left w:val="single" w:sz="5" w:space="0" w:color="000000"/>
              <w:right w:val="single" w:sz="5" w:space="0" w:color="000000"/>
            </w:tcBorders>
          </w:tcPr>
          <w:p w14:paraId="4BBBF9C4" w14:textId="77777777" w:rsidR="00284AB4" w:rsidRDefault="00284AB4">
            <w:pPr>
              <w:widowControl w:val="0"/>
              <w:pBdr>
                <w:top w:val="nil"/>
                <w:left w:val="nil"/>
                <w:bottom w:val="nil"/>
                <w:right w:val="nil"/>
                <w:between w:val="nil"/>
              </w:pBdr>
              <w:spacing w:line="276" w:lineRule="auto"/>
              <w:rPr>
                <w:sz w:val="24"/>
                <w:szCs w:val="24"/>
              </w:rPr>
            </w:pPr>
          </w:p>
        </w:tc>
      </w:tr>
      <w:tr w:rsidR="00284AB4" w14:paraId="7C7D8195" w14:textId="77777777">
        <w:trPr>
          <w:trHeight w:val="352"/>
        </w:trPr>
        <w:tc>
          <w:tcPr>
            <w:tcW w:w="566" w:type="dxa"/>
            <w:vMerge w:val="restart"/>
            <w:tcBorders>
              <w:top w:val="single" w:sz="5" w:space="0" w:color="000000"/>
              <w:left w:val="single" w:sz="5" w:space="0" w:color="000000"/>
              <w:right w:val="single" w:sz="5" w:space="0" w:color="000000"/>
            </w:tcBorders>
          </w:tcPr>
          <w:p w14:paraId="455A4A3C" w14:textId="77777777" w:rsidR="00284AB4" w:rsidRDefault="00000000">
            <w:pPr>
              <w:ind w:left="157" w:right="159"/>
              <w:jc w:val="center"/>
              <w:rPr>
                <w:sz w:val="22"/>
                <w:szCs w:val="22"/>
              </w:rPr>
            </w:pPr>
            <w:r>
              <w:rPr>
                <w:sz w:val="22"/>
                <w:szCs w:val="22"/>
              </w:rPr>
              <w:t>6.</w:t>
            </w:r>
          </w:p>
        </w:tc>
        <w:tc>
          <w:tcPr>
            <w:tcW w:w="1925" w:type="dxa"/>
            <w:vMerge w:val="restart"/>
            <w:tcBorders>
              <w:top w:val="single" w:sz="5" w:space="0" w:color="000000"/>
              <w:left w:val="single" w:sz="5" w:space="0" w:color="000000"/>
              <w:right w:val="single" w:sz="5" w:space="0" w:color="000000"/>
            </w:tcBorders>
          </w:tcPr>
          <w:p w14:paraId="33DEA88E" w14:textId="77777777" w:rsidR="00284AB4" w:rsidRDefault="00000000">
            <w:pPr>
              <w:spacing w:line="260" w:lineRule="auto"/>
              <w:ind w:left="102"/>
              <w:rPr>
                <w:sz w:val="24"/>
                <w:szCs w:val="24"/>
              </w:rPr>
            </w:pPr>
            <w:r>
              <w:rPr>
                <w:i/>
                <w:sz w:val="24"/>
                <w:szCs w:val="24"/>
              </w:rPr>
              <w:t>Ui</w:t>
            </w:r>
            <w:r>
              <w:rPr>
                <w:sz w:val="24"/>
                <w:szCs w:val="24"/>
              </w:rPr>
              <w:t>/</w:t>
            </w:r>
            <w:r>
              <w:rPr>
                <w:i/>
                <w:sz w:val="24"/>
                <w:szCs w:val="24"/>
              </w:rPr>
              <w:t xml:space="preserve">Ux </w:t>
            </w:r>
            <w:r>
              <w:rPr>
                <w:sz w:val="24"/>
                <w:szCs w:val="24"/>
              </w:rPr>
              <w:t>Protoripe</w:t>
            </w:r>
          </w:p>
        </w:tc>
        <w:tc>
          <w:tcPr>
            <w:tcW w:w="4777" w:type="dxa"/>
            <w:vMerge w:val="restart"/>
            <w:tcBorders>
              <w:top w:val="single" w:sz="5" w:space="0" w:color="000000"/>
              <w:left w:val="single" w:sz="5" w:space="0" w:color="000000"/>
              <w:right w:val="single" w:sz="5" w:space="0" w:color="000000"/>
            </w:tcBorders>
          </w:tcPr>
          <w:p w14:paraId="7FF5115F" w14:textId="77777777" w:rsidR="00284AB4" w:rsidRDefault="00000000">
            <w:pPr>
              <w:spacing w:line="260" w:lineRule="auto"/>
              <w:ind w:left="414"/>
              <w:rPr>
                <w:sz w:val="24"/>
                <w:szCs w:val="24"/>
              </w:rPr>
            </w:pPr>
            <w:r>
              <w:rPr>
                <w:sz w:val="24"/>
                <w:szCs w:val="24"/>
              </w:rPr>
              <w:t>Langkah    awal    dalam    menggambarkan</w:t>
            </w:r>
          </w:p>
          <w:p w14:paraId="77A855C8" w14:textId="77777777" w:rsidR="00284AB4" w:rsidRDefault="00284AB4">
            <w:pPr>
              <w:spacing w:before="9" w:line="120" w:lineRule="auto"/>
              <w:rPr>
                <w:sz w:val="13"/>
                <w:szCs w:val="13"/>
              </w:rPr>
            </w:pPr>
          </w:p>
          <w:p w14:paraId="0FEFC5A2" w14:textId="77777777" w:rsidR="00284AB4" w:rsidRDefault="00000000">
            <w:pPr>
              <w:ind w:left="414"/>
              <w:rPr>
                <w:sz w:val="24"/>
                <w:szCs w:val="24"/>
              </w:rPr>
            </w:pPr>
            <w:r>
              <w:rPr>
                <w:sz w:val="24"/>
                <w:szCs w:val="24"/>
              </w:rPr>
              <w:t>tampilan dan interaksi antarmuka.</w:t>
            </w:r>
          </w:p>
        </w:tc>
      </w:tr>
      <w:tr w:rsidR="00284AB4" w14:paraId="5CB75C2D" w14:textId="77777777">
        <w:trPr>
          <w:trHeight w:val="486"/>
        </w:trPr>
        <w:tc>
          <w:tcPr>
            <w:tcW w:w="566" w:type="dxa"/>
            <w:vMerge/>
            <w:tcBorders>
              <w:top w:val="single" w:sz="5" w:space="0" w:color="000000"/>
              <w:left w:val="single" w:sz="5" w:space="0" w:color="000000"/>
              <w:right w:val="single" w:sz="5" w:space="0" w:color="000000"/>
            </w:tcBorders>
          </w:tcPr>
          <w:p w14:paraId="75E137FF" w14:textId="77777777" w:rsidR="00284AB4" w:rsidRDefault="00284AB4">
            <w:pPr>
              <w:widowControl w:val="0"/>
              <w:pBdr>
                <w:top w:val="nil"/>
                <w:left w:val="nil"/>
                <w:bottom w:val="nil"/>
                <w:right w:val="nil"/>
                <w:between w:val="nil"/>
              </w:pBdr>
              <w:spacing w:line="276" w:lineRule="auto"/>
              <w:rPr>
                <w:sz w:val="24"/>
                <w:szCs w:val="24"/>
              </w:rPr>
            </w:pPr>
          </w:p>
        </w:tc>
        <w:tc>
          <w:tcPr>
            <w:tcW w:w="1925" w:type="dxa"/>
            <w:vMerge/>
            <w:tcBorders>
              <w:top w:val="single" w:sz="5" w:space="0" w:color="000000"/>
              <w:left w:val="single" w:sz="5" w:space="0" w:color="000000"/>
              <w:right w:val="single" w:sz="5" w:space="0" w:color="000000"/>
            </w:tcBorders>
          </w:tcPr>
          <w:p w14:paraId="5C2E300A" w14:textId="77777777" w:rsidR="00284AB4" w:rsidRDefault="00284AB4">
            <w:pPr>
              <w:widowControl w:val="0"/>
              <w:pBdr>
                <w:top w:val="nil"/>
                <w:left w:val="nil"/>
                <w:bottom w:val="nil"/>
                <w:right w:val="nil"/>
                <w:between w:val="nil"/>
              </w:pBdr>
              <w:spacing w:line="276" w:lineRule="auto"/>
              <w:rPr>
                <w:sz w:val="24"/>
                <w:szCs w:val="24"/>
              </w:rPr>
            </w:pPr>
          </w:p>
        </w:tc>
        <w:tc>
          <w:tcPr>
            <w:tcW w:w="4777" w:type="dxa"/>
            <w:vMerge/>
            <w:tcBorders>
              <w:top w:val="single" w:sz="5" w:space="0" w:color="000000"/>
              <w:left w:val="single" w:sz="5" w:space="0" w:color="000000"/>
              <w:right w:val="single" w:sz="5" w:space="0" w:color="000000"/>
            </w:tcBorders>
          </w:tcPr>
          <w:p w14:paraId="72F5D9F4" w14:textId="77777777" w:rsidR="00284AB4" w:rsidRDefault="00284AB4">
            <w:pPr>
              <w:widowControl w:val="0"/>
              <w:pBdr>
                <w:top w:val="nil"/>
                <w:left w:val="nil"/>
                <w:bottom w:val="nil"/>
                <w:right w:val="nil"/>
                <w:between w:val="nil"/>
              </w:pBdr>
              <w:spacing w:line="276" w:lineRule="auto"/>
              <w:rPr>
                <w:sz w:val="24"/>
                <w:szCs w:val="24"/>
              </w:rPr>
            </w:pPr>
          </w:p>
        </w:tc>
      </w:tr>
      <w:tr w:rsidR="00284AB4" w14:paraId="7043AA71" w14:textId="77777777">
        <w:trPr>
          <w:trHeight w:val="353"/>
        </w:trPr>
        <w:tc>
          <w:tcPr>
            <w:tcW w:w="566" w:type="dxa"/>
            <w:vMerge w:val="restart"/>
            <w:tcBorders>
              <w:top w:val="single" w:sz="5" w:space="0" w:color="000000"/>
              <w:left w:val="single" w:sz="5" w:space="0" w:color="000000"/>
              <w:right w:val="single" w:sz="5" w:space="0" w:color="000000"/>
            </w:tcBorders>
          </w:tcPr>
          <w:p w14:paraId="015811FA" w14:textId="77777777" w:rsidR="00284AB4" w:rsidRDefault="00000000">
            <w:pPr>
              <w:ind w:left="157" w:right="159"/>
              <w:jc w:val="center"/>
              <w:rPr>
                <w:sz w:val="22"/>
                <w:szCs w:val="22"/>
              </w:rPr>
            </w:pPr>
            <w:r>
              <w:rPr>
                <w:sz w:val="22"/>
                <w:szCs w:val="22"/>
              </w:rPr>
              <w:t>7.</w:t>
            </w:r>
          </w:p>
        </w:tc>
        <w:tc>
          <w:tcPr>
            <w:tcW w:w="1925" w:type="dxa"/>
            <w:tcBorders>
              <w:top w:val="single" w:sz="5" w:space="0" w:color="000000"/>
              <w:left w:val="single" w:sz="5" w:space="0" w:color="000000"/>
              <w:bottom w:val="nil"/>
              <w:right w:val="single" w:sz="5" w:space="0" w:color="000000"/>
            </w:tcBorders>
          </w:tcPr>
          <w:p w14:paraId="2AB65F51" w14:textId="77777777" w:rsidR="00284AB4" w:rsidRDefault="00000000">
            <w:pPr>
              <w:spacing w:line="260" w:lineRule="auto"/>
              <w:ind w:left="102"/>
              <w:rPr>
                <w:sz w:val="24"/>
                <w:szCs w:val="24"/>
              </w:rPr>
            </w:pPr>
            <w:r>
              <w:rPr>
                <w:sz w:val="24"/>
                <w:szCs w:val="24"/>
              </w:rPr>
              <w:t>Penyesuaian</w:t>
            </w:r>
          </w:p>
        </w:tc>
        <w:tc>
          <w:tcPr>
            <w:tcW w:w="4777" w:type="dxa"/>
            <w:vMerge w:val="restart"/>
            <w:tcBorders>
              <w:top w:val="single" w:sz="5" w:space="0" w:color="000000"/>
              <w:left w:val="single" w:sz="5" w:space="0" w:color="000000"/>
              <w:right w:val="single" w:sz="5" w:space="0" w:color="000000"/>
            </w:tcBorders>
          </w:tcPr>
          <w:p w14:paraId="31736272" w14:textId="77777777" w:rsidR="00284AB4" w:rsidRDefault="00000000">
            <w:pPr>
              <w:spacing w:line="260" w:lineRule="auto"/>
              <w:ind w:left="414"/>
              <w:rPr>
                <w:sz w:val="24"/>
                <w:szCs w:val="24"/>
              </w:rPr>
            </w:pPr>
            <w:r>
              <w:rPr>
                <w:sz w:val="24"/>
                <w:szCs w:val="24"/>
              </w:rPr>
              <w:t>Memastikan responsivitas terhadap umpan</w:t>
            </w:r>
          </w:p>
          <w:p w14:paraId="32948159" w14:textId="77777777" w:rsidR="00284AB4" w:rsidRDefault="00284AB4">
            <w:pPr>
              <w:spacing w:before="7" w:line="120" w:lineRule="auto"/>
              <w:rPr>
                <w:sz w:val="13"/>
                <w:szCs w:val="13"/>
              </w:rPr>
            </w:pPr>
          </w:p>
          <w:p w14:paraId="063311EF" w14:textId="77777777" w:rsidR="00284AB4" w:rsidRDefault="00000000">
            <w:pPr>
              <w:ind w:left="414"/>
              <w:rPr>
                <w:sz w:val="24"/>
                <w:szCs w:val="24"/>
              </w:rPr>
            </w:pPr>
            <w:r>
              <w:rPr>
                <w:sz w:val="24"/>
                <w:szCs w:val="24"/>
              </w:rPr>
              <w:t>balik dan kebutuhan pengguna.</w:t>
            </w:r>
          </w:p>
        </w:tc>
      </w:tr>
      <w:tr w:rsidR="00284AB4" w14:paraId="52FD8E01" w14:textId="77777777">
        <w:trPr>
          <w:trHeight w:val="414"/>
        </w:trPr>
        <w:tc>
          <w:tcPr>
            <w:tcW w:w="566" w:type="dxa"/>
            <w:vMerge/>
            <w:tcBorders>
              <w:top w:val="single" w:sz="5" w:space="0" w:color="000000"/>
              <w:left w:val="single" w:sz="5" w:space="0" w:color="000000"/>
              <w:right w:val="single" w:sz="5" w:space="0" w:color="000000"/>
            </w:tcBorders>
          </w:tcPr>
          <w:p w14:paraId="6EEEA47A" w14:textId="77777777" w:rsidR="00284AB4" w:rsidRDefault="00284AB4">
            <w:pPr>
              <w:widowControl w:val="0"/>
              <w:pBdr>
                <w:top w:val="nil"/>
                <w:left w:val="nil"/>
                <w:bottom w:val="nil"/>
                <w:right w:val="nil"/>
                <w:between w:val="nil"/>
              </w:pBdr>
              <w:spacing w:line="276" w:lineRule="auto"/>
              <w:rPr>
                <w:sz w:val="24"/>
                <w:szCs w:val="24"/>
              </w:rPr>
            </w:pPr>
          </w:p>
        </w:tc>
        <w:tc>
          <w:tcPr>
            <w:tcW w:w="1925" w:type="dxa"/>
            <w:tcBorders>
              <w:top w:val="nil"/>
              <w:left w:val="single" w:sz="5" w:space="0" w:color="000000"/>
              <w:bottom w:val="nil"/>
              <w:right w:val="single" w:sz="5" w:space="0" w:color="000000"/>
            </w:tcBorders>
          </w:tcPr>
          <w:p w14:paraId="5428C272" w14:textId="77777777" w:rsidR="00284AB4" w:rsidRDefault="00000000">
            <w:pPr>
              <w:spacing w:before="55"/>
              <w:ind w:left="102"/>
              <w:rPr>
                <w:sz w:val="24"/>
                <w:szCs w:val="24"/>
              </w:rPr>
            </w:pPr>
            <w:r>
              <w:rPr>
                <w:sz w:val="24"/>
                <w:szCs w:val="24"/>
              </w:rPr>
              <w:t>Desain Dan</w:t>
            </w:r>
          </w:p>
        </w:tc>
        <w:tc>
          <w:tcPr>
            <w:tcW w:w="4777" w:type="dxa"/>
            <w:vMerge/>
            <w:tcBorders>
              <w:top w:val="single" w:sz="5" w:space="0" w:color="000000"/>
              <w:left w:val="single" w:sz="5" w:space="0" w:color="000000"/>
              <w:right w:val="single" w:sz="5" w:space="0" w:color="000000"/>
            </w:tcBorders>
          </w:tcPr>
          <w:p w14:paraId="3AB87F6F" w14:textId="77777777" w:rsidR="00284AB4" w:rsidRDefault="00284AB4">
            <w:pPr>
              <w:widowControl w:val="0"/>
              <w:pBdr>
                <w:top w:val="nil"/>
                <w:left w:val="nil"/>
                <w:bottom w:val="nil"/>
                <w:right w:val="nil"/>
                <w:between w:val="nil"/>
              </w:pBdr>
              <w:spacing w:line="276" w:lineRule="auto"/>
              <w:rPr>
                <w:sz w:val="24"/>
                <w:szCs w:val="24"/>
              </w:rPr>
            </w:pPr>
          </w:p>
        </w:tc>
      </w:tr>
      <w:tr w:rsidR="00284AB4" w14:paraId="68CC7E7C" w14:textId="77777777">
        <w:trPr>
          <w:trHeight w:val="414"/>
        </w:trPr>
        <w:tc>
          <w:tcPr>
            <w:tcW w:w="566" w:type="dxa"/>
            <w:vMerge/>
            <w:tcBorders>
              <w:top w:val="single" w:sz="5" w:space="0" w:color="000000"/>
              <w:left w:val="single" w:sz="5" w:space="0" w:color="000000"/>
              <w:right w:val="single" w:sz="5" w:space="0" w:color="000000"/>
            </w:tcBorders>
          </w:tcPr>
          <w:p w14:paraId="643D9D8B" w14:textId="77777777" w:rsidR="00284AB4" w:rsidRDefault="00284AB4">
            <w:pPr>
              <w:widowControl w:val="0"/>
              <w:pBdr>
                <w:top w:val="nil"/>
                <w:left w:val="nil"/>
                <w:bottom w:val="nil"/>
                <w:right w:val="nil"/>
                <w:between w:val="nil"/>
              </w:pBdr>
              <w:spacing w:line="276" w:lineRule="auto"/>
              <w:rPr>
                <w:sz w:val="24"/>
                <w:szCs w:val="24"/>
              </w:rPr>
            </w:pPr>
          </w:p>
        </w:tc>
        <w:tc>
          <w:tcPr>
            <w:tcW w:w="1925" w:type="dxa"/>
            <w:tcBorders>
              <w:top w:val="nil"/>
              <w:left w:val="single" w:sz="5" w:space="0" w:color="000000"/>
              <w:bottom w:val="nil"/>
              <w:right w:val="single" w:sz="5" w:space="0" w:color="000000"/>
            </w:tcBorders>
          </w:tcPr>
          <w:p w14:paraId="2AD1CDE4" w14:textId="77777777" w:rsidR="00284AB4" w:rsidRDefault="00000000">
            <w:pPr>
              <w:spacing w:before="56"/>
              <w:ind w:left="102"/>
              <w:rPr>
                <w:sz w:val="24"/>
                <w:szCs w:val="24"/>
              </w:rPr>
            </w:pPr>
            <w:r>
              <w:rPr>
                <w:sz w:val="24"/>
                <w:szCs w:val="24"/>
              </w:rPr>
              <w:t>Pengujian</w:t>
            </w:r>
          </w:p>
        </w:tc>
        <w:tc>
          <w:tcPr>
            <w:tcW w:w="4777" w:type="dxa"/>
            <w:vMerge/>
            <w:tcBorders>
              <w:top w:val="single" w:sz="5" w:space="0" w:color="000000"/>
              <w:left w:val="single" w:sz="5" w:space="0" w:color="000000"/>
              <w:right w:val="single" w:sz="5" w:space="0" w:color="000000"/>
            </w:tcBorders>
          </w:tcPr>
          <w:p w14:paraId="4DD468FD" w14:textId="77777777" w:rsidR="00284AB4" w:rsidRDefault="00284AB4">
            <w:pPr>
              <w:widowControl w:val="0"/>
              <w:pBdr>
                <w:top w:val="nil"/>
                <w:left w:val="nil"/>
                <w:bottom w:val="nil"/>
                <w:right w:val="nil"/>
                <w:between w:val="nil"/>
              </w:pBdr>
              <w:spacing w:line="276" w:lineRule="auto"/>
              <w:rPr>
                <w:sz w:val="24"/>
                <w:szCs w:val="24"/>
              </w:rPr>
            </w:pPr>
          </w:p>
        </w:tc>
      </w:tr>
      <w:tr w:rsidR="00284AB4" w14:paraId="3E57BE23" w14:textId="77777777">
        <w:trPr>
          <w:trHeight w:val="413"/>
        </w:trPr>
        <w:tc>
          <w:tcPr>
            <w:tcW w:w="566" w:type="dxa"/>
            <w:vMerge/>
            <w:tcBorders>
              <w:top w:val="single" w:sz="5" w:space="0" w:color="000000"/>
              <w:left w:val="single" w:sz="5" w:space="0" w:color="000000"/>
              <w:right w:val="single" w:sz="5" w:space="0" w:color="000000"/>
            </w:tcBorders>
          </w:tcPr>
          <w:p w14:paraId="081D4D51" w14:textId="77777777" w:rsidR="00284AB4" w:rsidRDefault="00284AB4">
            <w:pPr>
              <w:widowControl w:val="0"/>
              <w:pBdr>
                <w:top w:val="nil"/>
                <w:left w:val="nil"/>
                <w:bottom w:val="nil"/>
                <w:right w:val="nil"/>
                <w:between w:val="nil"/>
              </w:pBdr>
              <w:spacing w:line="276" w:lineRule="auto"/>
              <w:rPr>
                <w:sz w:val="24"/>
                <w:szCs w:val="24"/>
              </w:rPr>
            </w:pPr>
          </w:p>
        </w:tc>
        <w:tc>
          <w:tcPr>
            <w:tcW w:w="1925" w:type="dxa"/>
            <w:tcBorders>
              <w:top w:val="nil"/>
              <w:left w:val="single" w:sz="5" w:space="0" w:color="000000"/>
              <w:bottom w:val="nil"/>
              <w:right w:val="single" w:sz="5" w:space="0" w:color="000000"/>
            </w:tcBorders>
          </w:tcPr>
          <w:p w14:paraId="672BCFF9" w14:textId="77777777" w:rsidR="00284AB4" w:rsidRDefault="00000000">
            <w:pPr>
              <w:spacing w:before="55"/>
              <w:ind w:left="102"/>
              <w:rPr>
                <w:sz w:val="24"/>
                <w:szCs w:val="24"/>
              </w:rPr>
            </w:pPr>
            <w:r>
              <w:rPr>
                <w:sz w:val="24"/>
                <w:szCs w:val="24"/>
              </w:rPr>
              <w:t>(</w:t>
            </w:r>
            <w:r>
              <w:rPr>
                <w:i/>
                <w:sz w:val="24"/>
                <w:szCs w:val="24"/>
              </w:rPr>
              <w:t xml:space="preserve">Adjustment </w:t>
            </w:r>
            <w:r>
              <w:rPr>
                <w:sz w:val="24"/>
                <w:szCs w:val="24"/>
              </w:rPr>
              <w:t>&amp;</w:t>
            </w:r>
          </w:p>
        </w:tc>
        <w:tc>
          <w:tcPr>
            <w:tcW w:w="4777" w:type="dxa"/>
            <w:vMerge/>
            <w:tcBorders>
              <w:top w:val="single" w:sz="5" w:space="0" w:color="000000"/>
              <w:left w:val="single" w:sz="5" w:space="0" w:color="000000"/>
              <w:right w:val="single" w:sz="5" w:space="0" w:color="000000"/>
            </w:tcBorders>
          </w:tcPr>
          <w:p w14:paraId="16D68277" w14:textId="77777777" w:rsidR="00284AB4" w:rsidRDefault="00284AB4">
            <w:pPr>
              <w:widowControl w:val="0"/>
              <w:pBdr>
                <w:top w:val="nil"/>
                <w:left w:val="nil"/>
                <w:bottom w:val="nil"/>
                <w:right w:val="nil"/>
                <w:between w:val="nil"/>
              </w:pBdr>
              <w:spacing w:line="276" w:lineRule="auto"/>
              <w:rPr>
                <w:sz w:val="24"/>
                <w:szCs w:val="24"/>
              </w:rPr>
            </w:pPr>
          </w:p>
        </w:tc>
      </w:tr>
      <w:tr w:rsidR="00284AB4" w14:paraId="6A1DC5F5" w14:textId="77777777">
        <w:trPr>
          <w:trHeight w:val="487"/>
        </w:trPr>
        <w:tc>
          <w:tcPr>
            <w:tcW w:w="566" w:type="dxa"/>
            <w:vMerge/>
            <w:tcBorders>
              <w:top w:val="single" w:sz="5" w:space="0" w:color="000000"/>
              <w:left w:val="single" w:sz="5" w:space="0" w:color="000000"/>
              <w:right w:val="single" w:sz="5" w:space="0" w:color="000000"/>
            </w:tcBorders>
          </w:tcPr>
          <w:p w14:paraId="47261351" w14:textId="77777777" w:rsidR="00284AB4" w:rsidRDefault="00284AB4">
            <w:pPr>
              <w:widowControl w:val="0"/>
              <w:pBdr>
                <w:top w:val="nil"/>
                <w:left w:val="nil"/>
                <w:bottom w:val="nil"/>
                <w:right w:val="nil"/>
                <w:between w:val="nil"/>
              </w:pBdr>
              <w:spacing w:line="276" w:lineRule="auto"/>
              <w:rPr>
                <w:sz w:val="24"/>
                <w:szCs w:val="24"/>
              </w:rPr>
            </w:pPr>
          </w:p>
        </w:tc>
        <w:tc>
          <w:tcPr>
            <w:tcW w:w="1925" w:type="dxa"/>
            <w:tcBorders>
              <w:top w:val="nil"/>
              <w:left w:val="single" w:sz="5" w:space="0" w:color="000000"/>
              <w:bottom w:val="single" w:sz="5" w:space="0" w:color="000000"/>
              <w:right w:val="single" w:sz="5" w:space="0" w:color="000000"/>
            </w:tcBorders>
          </w:tcPr>
          <w:p w14:paraId="1ABFD2A9" w14:textId="77777777" w:rsidR="00284AB4" w:rsidRDefault="00000000">
            <w:pPr>
              <w:spacing w:before="55"/>
              <w:ind w:left="102"/>
              <w:rPr>
                <w:sz w:val="24"/>
                <w:szCs w:val="24"/>
              </w:rPr>
            </w:pPr>
            <w:r>
              <w:rPr>
                <w:i/>
                <w:sz w:val="24"/>
                <w:szCs w:val="24"/>
              </w:rPr>
              <w:t>Testing</w:t>
            </w:r>
            <w:r>
              <w:rPr>
                <w:sz w:val="24"/>
                <w:szCs w:val="24"/>
              </w:rPr>
              <w:t>)</w:t>
            </w:r>
          </w:p>
        </w:tc>
        <w:tc>
          <w:tcPr>
            <w:tcW w:w="4777" w:type="dxa"/>
            <w:vMerge/>
            <w:tcBorders>
              <w:top w:val="single" w:sz="5" w:space="0" w:color="000000"/>
              <w:left w:val="single" w:sz="5" w:space="0" w:color="000000"/>
              <w:right w:val="single" w:sz="5" w:space="0" w:color="000000"/>
            </w:tcBorders>
          </w:tcPr>
          <w:p w14:paraId="4C0154C4" w14:textId="77777777" w:rsidR="00284AB4" w:rsidRDefault="00284AB4">
            <w:pPr>
              <w:widowControl w:val="0"/>
              <w:pBdr>
                <w:top w:val="nil"/>
                <w:left w:val="nil"/>
                <w:bottom w:val="nil"/>
                <w:right w:val="nil"/>
                <w:between w:val="nil"/>
              </w:pBdr>
              <w:spacing w:line="276" w:lineRule="auto"/>
              <w:rPr>
                <w:sz w:val="24"/>
                <w:szCs w:val="24"/>
              </w:rPr>
            </w:pPr>
          </w:p>
        </w:tc>
      </w:tr>
    </w:tbl>
    <w:p w14:paraId="13403148" w14:textId="77777777" w:rsidR="00284AB4" w:rsidRDefault="00284AB4">
      <w:pPr>
        <w:sectPr w:rsidR="00284AB4">
          <w:headerReference w:type="default" r:id="rId23"/>
          <w:footerReference w:type="default" r:id="rId24"/>
          <w:pgSz w:w="11920" w:h="16840"/>
          <w:pgMar w:top="760" w:right="1600" w:bottom="280" w:left="1680" w:header="572" w:footer="0" w:gutter="0"/>
          <w:pgNumType w:start="2"/>
          <w:cols w:space="720"/>
        </w:sectPr>
      </w:pPr>
    </w:p>
    <w:p w14:paraId="20AF5280" w14:textId="77777777" w:rsidR="00284AB4" w:rsidRDefault="00000000">
      <w:pPr>
        <w:spacing w:before="18"/>
        <w:ind w:left="4027" w:right="3544"/>
        <w:jc w:val="center"/>
        <w:rPr>
          <w:sz w:val="32"/>
          <w:szCs w:val="32"/>
        </w:rPr>
      </w:pPr>
      <w:r>
        <w:rPr>
          <w:b/>
          <w:sz w:val="32"/>
          <w:szCs w:val="32"/>
        </w:rPr>
        <w:lastRenderedPageBreak/>
        <w:t>BAB V</w:t>
      </w:r>
    </w:p>
    <w:p w14:paraId="00FCCCF3" w14:textId="77777777" w:rsidR="00284AB4" w:rsidRDefault="00284AB4">
      <w:pPr>
        <w:spacing w:before="4" w:line="180" w:lineRule="auto"/>
        <w:rPr>
          <w:sz w:val="18"/>
          <w:szCs w:val="18"/>
        </w:rPr>
      </w:pPr>
    </w:p>
    <w:p w14:paraId="7D4F2E96" w14:textId="77777777" w:rsidR="00284AB4" w:rsidRDefault="00000000">
      <w:pPr>
        <w:spacing w:line="360" w:lineRule="auto"/>
        <w:ind w:left="3756" w:right="3272"/>
        <w:jc w:val="center"/>
        <w:rPr>
          <w:sz w:val="32"/>
          <w:szCs w:val="32"/>
        </w:rPr>
      </w:pPr>
      <w:r>
        <w:rPr>
          <w:b/>
          <w:sz w:val="32"/>
          <w:szCs w:val="32"/>
        </w:rPr>
        <w:t>PENUTUP</w:t>
      </w:r>
    </w:p>
    <w:p w14:paraId="61BB260E" w14:textId="77777777" w:rsidR="00284AB4" w:rsidRDefault="00284AB4">
      <w:pPr>
        <w:spacing w:before="3" w:line="200" w:lineRule="auto"/>
      </w:pPr>
    </w:p>
    <w:p w14:paraId="63AFCC50" w14:textId="77777777" w:rsidR="00284AB4" w:rsidRDefault="00000000">
      <w:pPr>
        <w:spacing w:before="29"/>
        <w:ind w:left="588"/>
        <w:rPr>
          <w:sz w:val="24"/>
          <w:szCs w:val="24"/>
        </w:rPr>
      </w:pPr>
      <w:r>
        <w:rPr>
          <w:b/>
          <w:sz w:val="24"/>
          <w:szCs w:val="24"/>
        </w:rPr>
        <w:t>5.1 Kesimpulan</w:t>
      </w:r>
    </w:p>
    <w:p w14:paraId="6A3E021C" w14:textId="77777777" w:rsidR="00284AB4" w:rsidRDefault="00284AB4">
      <w:pPr>
        <w:spacing w:before="3" w:line="180" w:lineRule="auto"/>
        <w:rPr>
          <w:sz w:val="18"/>
          <w:szCs w:val="18"/>
        </w:rPr>
      </w:pPr>
    </w:p>
    <w:p w14:paraId="67E3DF56" w14:textId="77777777" w:rsidR="00284AB4" w:rsidRDefault="00284AB4">
      <w:pPr>
        <w:spacing w:line="200" w:lineRule="auto"/>
      </w:pPr>
    </w:p>
    <w:p w14:paraId="2BFBC70D" w14:textId="77777777" w:rsidR="00284AB4" w:rsidRDefault="00284AB4">
      <w:pPr>
        <w:spacing w:line="200" w:lineRule="auto"/>
      </w:pPr>
    </w:p>
    <w:p w14:paraId="75100B45" w14:textId="77777777" w:rsidR="00284AB4" w:rsidRDefault="00284AB4">
      <w:pPr>
        <w:spacing w:line="200" w:lineRule="auto"/>
      </w:pPr>
    </w:p>
    <w:p w14:paraId="038D5633" w14:textId="77777777" w:rsidR="00284AB4" w:rsidRDefault="00284AB4">
      <w:pPr>
        <w:spacing w:before="20"/>
        <w:rPr>
          <w:sz w:val="24"/>
          <w:szCs w:val="24"/>
        </w:rPr>
      </w:pPr>
    </w:p>
    <w:p w14:paraId="60308704" w14:textId="77777777" w:rsidR="00284AB4" w:rsidRDefault="00000000">
      <w:pPr>
        <w:ind w:left="588"/>
        <w:rPr>
          <w:sz w:val="24"/>
          <w:szCs w:val="24"/>
        </w:rPr>
      </w:pPr>
      <w:r>
        <w:rPr>
          <w:b/>
          <w:sz w:val="24"/>
          <w:szCs w:val="24"/>
        </w:rPr>
        <w:t>5.2 Saran</w:t>
      </w:r>
    </w:p>
    <w:p w14:paraId="40B88FE7" w14:textId="77777777" w:rsidR="00284AB4" w:rsidRDefault="00284AB4">
      <w:pPr>
        <w:spacing w:line="200" w:lineRule="auto"/>
      </w:pPr>
    </w:p>
    <w:p w14:paraId="03755688" w14:textId="77777777" w:rsidR="00284AB4" w:rsidRDefault="00284AB4">
      <w:pPr>
        <w:spacing w:before="2" w:line="140" w:lineRule="auto"/>
        <w:rPr>
          <w:sz w:val="15"/>
          <w:szCs w:val="15"/>
        </w:rPr>
      </w:pPr>
    </w:p>
    <w:p w14:paraId="47854911" w14:textId="77777777" w:rsidR="00284AB4" w:rsidRDefault="00284AB4">
      <w:pPr>
        <w:spacing w:line="200" w:lineRule="auto"/>
      </w:pPr>
    </w:p>
    <w:p w14:paraId="5F50EAB7" w14:textId="77777777" w:rsidR="00284AB4" w:rsidRDefault="00284AB4">
      <w:pPr>
        <w:spacing w:line="200" w:lineRule="auto"/>
      </w:pPr>
    </w:p>
    <w:p w14:paraId="3E494AA5" w14:textId="77777777" w:rsidR="00284AB4" w:rsidRDefault="00284AB4">
      <w:pPr>
        <w:spacing w:line="200" w:lineRule="auto"/>
      </w:pPr>
    </w:p>
    <w:p w14:paraId="1CC15F74" w14:textId="77777777" w:rsidR="00284AB4" w:rsidRDefault="00000000">
      <w:pPr>
        <w:rPr>
          <w:b/>
          <w:sz w:val="32"/>
          <w:szCs w:val="32"/>
        </w:rPr>
      </w:pPr>
      <w:r>
        <w:br w:type="page"/>
      </w:r>
    </w:p>
    <w:p w14:paraId="4177B1DE" w14:textId="77777777" w:rsidR="00284AB4" w:rsidRDefault="00000000">
      <w:pPr>
        <w:spacing w:before="18"/>
        <w:ind w:left="3041" w:right="2579"/>
        <w:jc w:val="center"/>
        <w:rPr>
          <w:sz w:val="32"/>
          <w:szCs w:val="32"/>
        </w:rPr>
      </w:pPr>
      <w:r>
        <w:rPr>
          <w:b/>
          <w:sz w:val="32"/>
          <w:szCs w:val="32"/>
        </w:rPr>
        <w:lastRenderedPageBreak/>
        <w:t>DAFTAR PUSTAKA</w:t>
      </w:r>
    </w:p>
    <w:p w14:paraId="27EF6B7D" w14:textId="77777777" w:rsidR="00284AB4" w:rsidRDefault="00284AB4">
      <w:pPr>
        <w:spacing w:line="200" w:lineRule="auto"/>
      </w:pPr>
    </w:p>
    <w:p w14:paraId="26FB6C15" w14:textId="77777777" w:rsidR="00284AB4" w:rsidRDefault="00284AB4">
      <w:pPr>
        <w:spacing w:line="200" w:lineRule="auto"/>
      </w:pPr>
    </w:p>
    <w:p w14:paraId="166E3B05" w14:textId="77777777" w:rsidR="00284AB4" w:rsidRDefault="00284AB4">
      <w:pPr>
        <w:spacing w:before="1" w:line="260" w:lineRule="auto"/>
        <w:rPr>
          <w:sz w:val="26"/>
          <w:szCs w:val="26"/>
        </w:rPr>
      </w:pPr>
    </w:p>
    <w:p w14:paraId="1DDAFD0B" w14:textId="77777777" w:rsidR="00284AB4" w:rsidRDefault="00000000">
      <w:pPr>
        <w:spacing w:line="255" w:lineRule="auto"/>
        <w:ind w:left="1352" w:right="79" w:hanging="710"/>
        <w:jc w:val="both"/>
        <w:rPr>
          <w:sz w:val="24"/>
          <w:szCs w:val="24"/>
        </w:rPr>
      </w:pPr>
      <w:r>
        <w:rPr>
          <w:sz w:val="28"/>
          <w:szCs w:val="28"/>
        </w:rPr>
        <w:t xml:space="preserve">[1].    </w:t>
      </w:r>
      <w:r>
        <w:rPr>
          <w:sz w:val="24"/>
          <w:szCs w:val="24"/>
        </w:rPr>
        <w:t xml:space="preserve">Agboola, A. A., Esan, O. T., &amp; Soyinka, A. T. (2020). Work Productivity and Quality-of-Life of Mental Health Patients Attending Neuropsychiatric Hospital, Aro. </w:t>
      </w:r>
      <w:r>
        <w:rPr>
          <w:i/>
          <w:sz w:val="24"/>
          <w:szCs w:val="24"/>
        </w:rPr>
        <w:t>Global Journal of Health Science</w:t>
      </w:r>
      <w:r>
        <w:rPr>
          <w:sz w:val="24"/>
          <w:szCs w:val="24"/>
        </w:rPr>
        <w:t xml:space="preserve">, </w:t>
      </w:r>
      <w:r>
        <w:rPr>
          <w:i/>
          <w:sz w:val="24"/>
          <w:szCs w:val="24"/>
        </w:rPr>
        <w:t>12</w:t>
      </w:r>
      <w:r>
        <w:rPr>
          <w:sz w:val="24"/>
          <w:szCs w:val="24"/>
        </w:rPr>
        <w:t>(4), 81. https://doi.org/10.5539/gjhs.v12n4p81</w:t>
      </w:r>
    </w:p>
    <w:p w14:paraId="752A5ABF" w14:textId="77777777" w:rsidR="00284AB4" w:rsidRDefault="00000000">
      <w:pPr>
        <w:spacing w:before="4"/>
        <w:ind w:left="603" w:right="84"/>
        <w:jc w:val="center"/>
        <w:rPr>
          <w:sz w:val="24"/>
          <w:szCs w:val="24"/>
        </w:rPr>
      </w:pPr>
      <w:r>
        <w:rPr>
          <w:sz w:val="24"/>
          <w:szCs w:val="24"/>
        </w:rPr>
        <w:t>[2].      Almisreb, A., Hadžo Mulalić, H., Mučibabić, N., &amp; Numanović, R. (2019).</w:t>
      </w:r>
    </w:p>
    <w:p w14:paraId="74E843B9" w14:textId="77777777" w:rsidR="00284AB4" w:rsidRDefault="00000000">
      <w:pPr>
        <w:spacing w:before="21" w:line="258" w:lineRule="auto"/>
        <w:ind w:left="1352" w:right="78"/>
        <w:jc w:val="both"/>
        <w:rPr>
          <w:sz w:val="24"/>
          <w:szCs w:val="24"/>
        </w:rPr>
      </w:pPr>
      <w:r>
        <w:rPr>
          <w:sz w:val="24"/>
          <w:szCs w:val="24"/>
        </w:rPr>
        <w:t xml:space="preserve">A review on mobile operating systems and application development platforms. </w:t>
      </w:r>
      <w:r>
        <w:rPr>
          <w:i/>
          <w:sz w:val="24"/>
          <w:szCs w:val="24"/>
        </w:rPr>
        <w:t>Sustainable Engineering and Innovation</w:t>
      </w:r>
      <w:r>
        <w:rPr>
          <w:sz w:val="24"/>
          <w:szCs w:val="24"/>
        </w:rPr>
        <w:t xml:space="preserve">, </w:t>
      </w:r>
      <w:r>
        <w:rPr>
          <w:i/>
          <w:sz w:val="24"/>
          <w:szCs w:val="24"/>
        </w:rPr>
        <w:t>1</w:t>
      </w:r>
      <w:r>
        <w:rPr>
          <w:sz w:val="24"/>
          <w:szCs w:val="24"/>
        </w:rPr>
        <w:t>(1), 49–56. https://doi.org/10.37868/sei.v1i1.94</w:t>
      </w:r>
    </w:p>
    <w:p w14:paraId="0D7B179B" w14:textId="77777777" w:rsidR="00284AB4" w:rsidRDefault="00000000">
      <w:pPr>
        <w:spacing w:before="3" w:line="258" w:lineRule="auto"/>
        <w:ind w:left="1352" w:right="77" w:hanging="710"/>
        <w:jc w:val="both"/>
        <w:rPr>
          <w:sz w:val="24"/>
          <w:szCs w:val="24"/>
        </w:rPr>
      </w:pPr>
      <w:r>
        <w:rPr>
          <w:sz w:val="24"/>
          <w:szCs w:val="24"/>
        </w:rPr>
        <w:t xml:space="preserve">[3].      Anmella, G., Primé-Tous, M., Segú, X., Solanes, A., Ruíz, V., Martín- Villalba, I., Morilla, I., Also-Fontanet, A., Sant, E., Murgui, S., Sans- Corrales, M., Murru, A., Zahn, R., Young, A. H., Vicens, V., Viñas- Bardolet, C., Martínez-Cerdá, J. F., Blanch, J., Radua, J., … Hidalgo- Mazzei, D. (2021). PRimary carE digital Support ToOl in mental health (PRESTO): Design, development and study protocols. </w:t>
      </w:r>
      <w:r>
        <w:rPr>
          <w:i/>
          <w:sz w:val="24"/>
          <w:szCs w:val="24"/>
        </w:rPr>
        <w:t>Revista de Psiquiatria y Salud Mental</w:t>
      </w:r>
      <w:r>
        <w:rPr>
          <w:sz w:val="24"/>
          <w:szCs w:val="24"/>
        </w:rPr>
        <w:t>. https://doi.org/10.1016/j.rpsm.2021.04.003</w:t>
      </w:r>
    </w:p>
    <w:p w14:paraId="4645517A" w14:textId="77777777" w:rsidR="00284AB4" w:rsidRDefault="00000000">
      <w:pPr>
        <w:spacing w:before="1"/>
        <w:ind w:left="603" w:right="84"/>
        <w:jc w:val="center"/>
        <w:rPr>
          <w:sz w:val="24"/>
          <w:szCs w:val="24"/>
        </w:rPr>
      </w:pPr>
      <w:r>
        <w:rPr>
          <w:sz w:val="24"/>
          <w:szCs w:val="24"/>
        </w:rPr>
        <w:t>[4].      Ardi, Z., Hidayat, H., Ifdil, I., Guspriadi, Y., &amp; Fauziyyah, S. A. (2021).</w:t>
      </w:r>
    </w:p>
    <w:p w14:paraId="6C5389B0" w14:textId="77777777" w:rsidR="00284AB4" w:rsidRDefault="00000000">
      <w:pPr>
        <w:spacing w:before="21" w:line="259" w:lineRule="auto"/>
        <w:ind w:left="1352" w:right="78"/>
        <w:jc w:val="both"/>
        <w:rPr>
          <w:sz w:val="24"/>
          <w:szCs w:val="24"/>
        </w:rPr>
      </w:pPr>
      <w:r>
        <w:rPr>
          <w:sz w:val="24"/>
          <w:szCs w:val="24"/>
        </w:rPr>
        <w:t xml:space="preserve">The Development of POTENSIA; The Android-Based Psychological Application for Mapping and Assessments of Student Mental Health During the COVID-19 Pandemic. </w:t>
      </w:r>
      <w:r>
        <w:rPr>
          <w:i/>
          <w:sz w:val="24"/>
          <w:szCs w:val="24"/>
        </w:rPr>
        <w:t>International Journal of Interactive Mobile Technologies</w:t>
      </w:r>
      <w:r>
        <w:rPr>
          <w:sz w:val="24"/>
          <w:szCs w:val="24"/>
        </w:rPr>
        <w:t xml:space="preserve">, </w:t>
      </w:r>
      <w:r>
        <w:rPr>
          <w:i/>
          <w:sz w:val="24"/>
          <w:szCs w:val="24"/>
        </w:rPr>
        <w:t>15</w:t>
      </w:r>
      <w:r>
        <w:rPr>
          <w:sz w:val="24"/>
          <w:szCs w:val="24"/>
        </w:rPr>
        <w:t>(16), 16–33. https://doi.org/10.3991/ijim.v15i16.25147</w:t>
      </w:r>
    </w:p>
    <w:p w14:paraId="5BD61301" w14:textId="77777777" w:rsidR="00284AB4" w:rsidRDefault="00000000">
      <w:pPr>
        <w:spacing w:line="258" w:lineRule="auto"/>
        <w:ind w:left="1352" w:right="81" w:hanging="710"/>
        <w:jc w:val="both"/>
        <w:rPr>
          <w:sz w:val="24"/>
          <w:szCs w:val="24"/>
        </w:rPr>
      </w:pPr>
      <w:r>
        <w:rPr>
          <w:sz w:val="24"/>
          <w:szCs w:val="24"/>
        </w:rPr>
        <w:t xml:space="preserve">[5].      Auf, H., Dagman, J., Renström, S., &amp; Chaplin, J. (2021). Gamification and nudging techniques for improving user engagement in mental health and well-being apps. </w:t>
      </w:r>
      <w:r>
        <w:rPr>
          <w:i/>
          <w:sz w:val="24"/>
          <w:szCs w:val="24"/>
        </w:rPr>
        <w:t>Proceedings of the Design Society</w:t>
      </w:r>
      <w:r>
        <w:rPr>
          <w:sz w:val="24"/>
          <w:szCs w:val="24"/>
        </w:rPr>
        <w:t xml:space="preserve">, </w:t>
      </w:r>
      <w:r>
        <w:rPr>
          <w:i/>
          <w:sz w:val="24"/>
          <w:szCs w:val="24"/>
        </w:rPr>
        <w:t>1</w:t>
      </w:r>
      <w:r>
        <w:rPr>
          <w:sz w:val="24"/>
          <w:szCs w:val="24"/>
        </w:rPr>
        <w:t>, 1647–1656. https://doi.org/10.1017/pds.2021.426</w:t>
      </w:r>
    </w:p>
    <w:p w14:paraId="3EA4071F" w14:textId="77777777" w:rsidR="00284AB4" w:rsidRDefault="00000000">
      <w:pPr>
        <w:spacing w:before="1" w:line="258" w:lineRule="auto"/>
        <w:ind w:left="1352" w:right="81" w:hanging="710"/>
        <w:jc w:val="both"/>
        <w:rPr>
          <w:sz w:val="24"/>
          <w:szCs w:val="24"/>
        </w:rPr>
      </w:pPr>
      <w:r>
        <w:rPr>
          <w:sz w:val="24"/>
          <w:szCs w:val="24"/>
        </w:rPr>
        <w:t xml:space="preserve">[6].      Bakker, D., &amp; Rickard, N. (2018). Engagement in mobile phone app for self-monitoring of emotional wellbeing predicts changes in mental health: MoodPrism. </w:t>
      </w:r>
      <w:r>
        <w:rPr>
          <w:i/>
          <w:sz w:val="24"/>
          <w:szCs w:val="24"/>
        </w:rPr>
        <w:t>Journal of Affective Disorders</w:t>
      </w:r>
      <w:r>
        <w:rPr>
          <w:sz w:val="24"/>
          <w:szCs w:val="24"/>
        </w:rPr>
        <w:t xml:space="preserve">, </w:t>
      </w:r>
      <w:r>
        <w:rPr>
          <w:i/>
          <w:sz w:val="24"/>
          <w:szCs w:val="24"/>
        </w:rPr>
        <w:t>227</w:t>
      </w:r>
      <w:r>
        <w:rPr>
          <w:sz w:val="24"/>
          <w:szCs w:val="24"/>
        </w:rPr>
        <w:t>, 432–442. https://doi.org/10.1016/j.jad.2017.11.016</w:t>
      </w:r>
    </w:p>
    <w:p w14:paraId="35B21078" w14:textId="77777777" w:rsidR="00284AB4" w:rsidRDefault="00000000">
      <w:pPr>
        <w:spacing w:before="3" w:line="258" w:lineRule="auto"/>
        <w:ind w:left="1352" w:right="81" w:hanging="710"/>
        <w:jc w:val="both"/>
        <w:rPr>
          <w:sz w:val="24"/>
          <w:szCs w:val="24"/>
        </w:rPr>
      </w:pPr>
      <w:r>
        <w:rPr>
          <w:sz w:val="24"/>
          <w:szCs w:val="24"/>
        </w:rPr>
        <w:t xml:space="preserve">[7].      Baumel, A., Muench, F., Edan, S., &amp; Kane, J. M. (2019). Objective user engagement with mental health apps: Systematic search and panel-based usage analysis. </w:t>
      </w:r>
      <w:r>
        <w:rPr>
          <w:i/>
          <w:sz w:val="24"/>
          <w:szCs w:val="24"/>
        </w:rPr>
        <w:t>Journal of Medical Internet Research</w:t>
      </w:r>
      <w:r>
        <w:rPr>
          <w:sz w:val="24"/>
          <w:szCs w:val="24"/>
        </w:rPr>
        <w:t xml:space="preserve">, </w:t>
      </w:r>
      <w:r>
        <w:rPr>
          <w:i/>
          <w:sz w:val="24"/>
          <w:szCs w:val="24"/>
        </w:rPr>
        <w:t>21</w:t>
      </w:r>
      <w:r>
        <w:rPr>
          <w:sz w:val="24"/>
          <w:szCs w:val="24"/>
        </w:rPr>
        <w:t>(9). https://doi.org/10.2196/14567</w:t>
      </w:r>
    </w:p>
    <w:p w14:paraId="0B2EAE21" w14:textId="77777777" w:rsidR="00284AB4" w:rsidRDefault="00000000">
      <w:pPr>
        <w:spacing w:line="258" w:lineRule="auto"/>
        <w:ind w:left="1352" w:right="81" w:hanging="710"/>
        <w:jc w:val="both"/>
        <w:rPr>
          <w:sz w:val="24"/>
          <w:szCs w:val="24"/>
        </w:rPr>
      </w:pPr>
      <w:r>
        <w:rPr>
          <w:sz w:val="24"/>
          <w:szCs w:val="24"/>
        </w:rPr>
        <w:t xml:space="preserve">[8].      Bucci, S., Schwannauer, M., &amp; Berry, N. (2019). The digital revolution and its impact on mental health care. </w:t>
      </w:r>
      <w:r>
        <w:rPr>
          <w:i/>
          <w:sz w:val="24"/>
          <w:szCs w:val="24"/>
        </w:rPr>
        <w:t>Psychology and Psychotherapy: Theory, Research and Practice</w:t>
      </w:r>
      <w:r>
        <w:rPr>
          <w:sz w:val="24"/>
          <w:szCs w:val="24"/>
        </w:rPr>
        <w:t xml:space="preserve">, </w:t>
      </w:r>
      <w:r>
        <w:rPr>
          <w:i/>
          <w:sz w:val="24"/>
          <w:szCs w:val="24"/>
        </w:rPr>
        <w:t>92</w:t>
      </w:r>
      <w:r>
        <w:rPr>
          <w:sz w:val="24"/>
          <w:szCs w:val="24"/>
        </w:rPr>
        <w:t>(2), 277–297. https://doi.org/10.1111/papt.12222</w:t>
      </w:r>
    </w:p>
    <w:p w14:paraId="18DAD5FF" w14:textId="77777777" w:rsidR="00284AB4" w:rsidRDefault="00000000">
      <w:pPr>
        <w:tabs>
          <w:tab w:val="left" w:pos="1860"/>
        </w:tabs>
        <w:spacing w:before="1" w:line="258" w:lineRule="auto"/>
        <w:ind w:left="1352" w:right="79" w:hanging="710"/>
        <w:jc w:val="both"/>
        <w:rPr>
          <w:sz w:val="24"/>
          <w:szCs w:val="24"/>
        </w:rPr>
        <w:sectPr w:rsidR="00284AB4">
          <w:headerReference w:type="default" r:id="rId25"/>
          <w:footerReference w:type="default" r:id="rId26"/>
          <w:pgSz w:w="11920" w:h="16840"/>
          <w:pgMar w:top="1560" w:right="1580" w:bottom="280" w:left="1680" w:header="0" w:footer="1000" w:gutter="0"/>
          <w:pgNumType w:start="9"/>
          <w:cols w:space="720"/>
        </w:sectPr>
      </w:pPr>
      <w:r>
        <w:rPr>
          <w:sz w:val="24"/>
          <w:szCs w:val="24"/>
        </w:rPr>
        <w:t xml:space="preserve">[9].      Cassinda Quissanga, F. (n.d.). </w:t>
      </w:r>
      <w:r>
        <w:rPr>
          <w:i/>
          <w:sz w:val="24"/>
          <w:szCs w:val="24"/>
        </w:rPr>
        <w:t>Comparative Study of Information Security in</w:t>
      </w:r>
      <w:r>
        <w:rPr>
          <w:i/>
          <w:sz w:val="24"/>
          <w:szCs w:val="24"/>
        </w:rPr>
        <w:tab/>
        <w:t>Mobile     Operating     Systems:     Android     and     Apple     iOS</w:t>
      </w:r>
      <w:r>
        <w:rPr>
          <w:sz w:val="24"/>
          <w:szCs w:val="24"/>
        </w:rPr>
        <w:t>.</w:t>
      </w:r>
      <w:hyperlink r:id="rId27">
        <w:r>
          <w:rPr>
            <w:sz w:val="24"/>
            <w:szCs w:val="24"/>
          </w:rPr>
          <w:t xml:space="preserve"> www.intechopen.com</w:t>
        </w:r>
      </w:hyperlink>
    </w:p>
    <w:p w14:paraId="1E505F58" w14:textId="77777777" w:rsidR="00284AB4" w:rsidRDefault="00284AB4">
      <w:pPr>
        <w:spacing w:line="200" w:lineRule="auto"/>
      </w:pPr>
    </w:p>
    <w:p w14:paraId="0C66864B" w14:textId="77777777" w:rsidR="00284AB4" w:rsidRDefault="00284AB4">
      <w:pPr>
        <w:spacing w:line="200" w:lineRule="auto"/>
      </w:pPr>
    </w:p>
    <w:p w14:paraId="543A9E1F" w14:textId="77777777" w:rsidR="00284AB4" w:rsidRDefault="00284AB4">
      <w:pPr>
        <w:spacing w:before="15"/>
        <w:rPr>
          <w:sz w:val="24"/>
          <w:szCs w:val="24"/>
        </w:rPr>
      </w:pPr>
    </w:p>
    <w:p w14:paraId="67D0F1E9" w14:textId="77777777" w:rsidR="00284AB4" w:rsidRDefault="00000000">
      <w:pPr>
        <w:spacing w:before="29" w:line="258" w:lineRule="auto"/>
        <w:ind w:left="1352" w:right="80" w:hanging="710"/>
        <w:jc w:val="both"/>
        <w:rPr>
          <w:sz w:val="24"/>
          <w:szCs w:val="24"/>
        </w:rPr>
      </w:pPr>
      <w:r>
        <w:rPr>
          <w:sz w:val="24"/>
          <w:szCs w:val="24"/>
        </w:rPr>
        <w:t xml:space="preserve">[10].    Castro, G., Júnior, C., &amp; Soares Costa, A. (n.d.). </w:t>
      </w:r>
      <w:r>
        <w:rPr>
          <w:i/>
          <w:sz w:val="24"/>
          <w:szCs w:val="24"/>
        </w:rPr>
        <w:t>Plenitude: Aplicativo mobile para melhorar a qualidade de vida de pessoas com transtornos depressivos e ansiedade</w:t>
      </w:r>
      <w:r>
        <w:rPr>
          <w:sz w:val="24"/>
          <w:szCs w:val="24"/>
        </w:rPr>
        <w:t>.</w:t>
      </w:r>
    </w:p>
    <w:p w14:paraId="55DD7200" w14:textId="77777777" w:rsidR="00284AB4" w:rsidRDefault="00000000">
      <w:pPr>
        <w:spacing w:before="1" w:line="258" w:lineRule="auto"/>
        <w:ind w:left="1352" w:right="80" w:hanging="710"/>
        <w:jc w:val="both"/>
        <w:rPr>
          <w:sz w:val="24"/>
          <w:szCs w:val="24"/>
        </w:rPr>
      </w:pPr>
      <w:r>
        <w:rPr>
          <w:sz w:val="24"/>
          <w:szCs w:val="24"/>
        </w:rPr>
        <w:t xml:space="preserve">[11].    Chandrashekar, P. (2018). Do mental health mobile apps work: evidence and recommendations for designing high-efficacy mental health mobile apps. </w:t>
      </w:r>
      <w:r>
        <w:rPr>
          <w:i/>
          <w:sz w:val="24"/>
          <w:szCs w:val="24"/>
        </w:rPr>
        <w:t>MHealth</w:t>
      </w:r>
      <w:r>
        <w:rPr>
          <w:sz w:val="24"/>
          <w:szCs w:val="24"/>
        </w:rPr>
        <w:t xml:space="preserve">, </w:t>
      </w:r>
      <w:r>
        <w:rPr>
          <w:i/>
          <w:sz w:val="24"/>
          <w:szCs w:val="24"/>
        </w:rPr>
        <w:t>4</w:t>
      </w:r>
      <w:r>
        <w:rPr>
          <w:sz w:val="24"/>
          <w:szCs w:val="24"/>
        </w:rPr>
        <w:t>, 6–6. https://doi.org/10.21037/mhealth.2018.03.02</w:t>
      </w:r>
    </w:p>
    <w:p w14:paraId="2B6B5B98" w14:textId="77777777" w:rsidR="00284AB4" w:rsidRDefault="00000000">
      <w:pPr>
        <w:spacing w:before="3" w:line="258" w:lineRule="auto"/>
        <w:ind w:left="1352" w:right="78" w:hanging="710"/>
        <w:jc w:val="both"/>
        <w:rPr>
          <w:sz w:val="24"/>
          <w:szCs w:val="24"/>
        </w:rPr>
      </w:pPr>
      <w:r>
        <w:rPr>
          <w:sz w:val="24"/>
          <w:szCs w:val="24"/>
        </w:rPr>
        <w:t xml:space="preserve">[12].    Cheon, Y., &amp; Chavez, C. (n.d.). </w:t>
      </w:r>
      <w:r>
        <w:rPr>
          <w:i/>
          <w:sz w:val="24"/>
          <w:szCs w:val="24"/>
        </w:rPr>
        <w:t>Creating Flutter Apps from Native Android Apps Converting Android Native Apps to Flutter Cross-Platform Apps</w:t>
      </w:r>
      <w:r>
        <w:rPr>
          <w:sz w:val="24"/>
          <w:szCs w:val="24"/>
        </w:rPr>
        <w:t>. https://skia.org/</w:t>
      </w:r>
    </w:p>
    <w:p w14:paraId="50A597C8" w14:textId="77777777" w:rsidR="00284AB4" w:rsidRDefault="00000000">
      <w:pPr>
        <w:spacing w:before="1" w:line="258" w:lineRule="auto"/>
        <w:ind w:left="1352" w:right="82" w:hanging="710"/>
        <w:jc w:val="both"/>
        <w:rPr>
          <w:sz w:val="24"/>
          <w:szCs w:val="24"/>
        </w:rPr>
      </w:pPr>
      <w:r>
        <w:rPr>
          <w:sz w:val="24"/>
          <w:szCs w:val="24"/>
        </w:rPr>
        <w:t xml:space="preserve">[13].    Deshmukh, R. K., Markandey, S., &amp; Sahu, P. (2018). Mobile Application Development with Android. </w:t>
      </w:r>
      <w:r>
        <w:rPr>
          <w:i/>
          <w:sz w:val="24"/>
          <w:szCs w:val="24"/>
        </w:rPr>
        <w:t>International Journal of Advances in Applied Sciences</w:t>
      </w:r>
      <w:r>
        <w:rPr>
          <w:sz w:val="24"/>
          <w:szCs w:val="24"/>
        </w:rPr>
        <w:t xml:space="preserve">, </w:t>
      </w:r>
      <w:r>
        <w:rPr>
          <w:i/>
          <w:sz w:val="24"/>
          <w:szCs w:val="24"/>
        </w:rPr>
        <w:t>7</w:t>
      </w:r>
      <w:r>
        <w:rPr>
          <w:sz w:val="24"/>
          <w:szCs w:val="24"/>
        </w:rPr>
        <w:t>(4), 317. https://doi.org/10.11591/ijaas.v7.i4.pp317-321</w:t>
      </w:r>
    </w:p>
    <w:p w14:paraId="7BBCAB05" w14:textId="77777777" w:rsidR="00284AB4" w:rsidRDefault="00000000">
      <w:pPr>
        <w:spacing w:line="258" w:lineRule="auto"/>
        <w:ind w:left="1352" w:right="81" w:hanging="710"/>
        <w:jc w:val="both"/>
        <w:rPr>
          <w:sz w:val="24"/>
          <w:szCs w:val="24"/>
        </w:rPr>
      </w:pPr>
      <w:r>
        <w:rPr>
          <w:sz w:val="24"/>
          <w:szCs w:val="24"/>
        </w:rPr>
        <w:t xml:space="preserve">[14].    Ejiyi, C. J., Deng, J., Ejiyi, T. U., Salako, A. A., Ejiyi, M. B., &amp; Anomihe, C. G. (2021). Design and Development of Android Application for Educational Institutes. </w:t>
      </w:r>
      <w:r>
        <w:rPr>
          <w:i/>
          <w:sz w:val="24"/>
          <w:szCs w:val="24"/>
        </w:rPr>
        <w:t>Journal of Physics: Conference Series</w:t>
      </w:r>
      <w:r>
        <w:rPr>
          <w:sz w:val="24"/>
          <w:szCs w:val="24"/>
        </w:rPr>
        <w:t xml:space="preserve">, </w:t>
      </w:r>
      <w:r>
        <w:rPr>
          <w:i/>
          <w:sz w:val="24"/>
          <w:szCs w:val="24"/>
        </w:rPr>
        <w:t>1769</w:t>
      </w:r>
      <w:r>
        <w:rPr>
          <w:sz w:val="24"/>
          <w:szCs w:val="24"/>
        </w:rPr>
        <w:t>(1). https://doi.org/10.1088/1742-6596/1769/1/012066</w:t>
      </w:r>
    </w:p>
    <w:p w14:paraId="0FF9D714" w14:textId="77777777" w:rsidR="00284AB4" w:rsidRDefault="00000000">
      <w:pPr>
        <w:spacing w:before="3"/>
        <w:ind w:left="641"/>
        <w:rPr>
          <w:sz w:val="24"/>
          <w:szCs w:val="24"/>
        </w:rPr>
      </w:pPr>
      <w:r>
        <w:rPr>
          <w:sz w:val="24"/>
          <w:szCs w:val="24"/>
        </w:rPr>
        <w:t>[15].    EŞİYOK,   A.,   USLU   DİVANOĞLU,   S.,   &amp;   ÇELİK,   R.   (2023).</w:t>
      </w:r>
    </w:p>
    <w:p w14:paraId="7EBCE245" w14:textId="77777777" w:rsidR="00284AB4" w:rsidRDefault="00000000">
      <w:pPr>
        <w:spacing w:before="21"/>
        <w:ind w:left="1352" w:right="82"/>
        <w:jc w:val="both"/>
        <w:rPr>
          <w:sz w:val="24"/>
          <w:szCs w:val="24"/>
        </w:rPr>
      </w:pPr>
      <w:r>
        <w:rPr>
          <w:sz w:val="24"/>
          <w:szCs w:val="24"/>
        </w:rPr>
        <w:t>Digitalization  in  Healthcare  - Mobile Health  (M-Health) Applications.</w:t>
      </w:r>
    </w:p>
    <w:p w14:paraId="2F416043" w14:textId="77777777" w:rsidR="00284AB4" w:rsidRDefault="00000000">
      <w:pPr>
        <w:spacing w:before="21"/>
        <w:ind w:left="1352" w:right="88"/>
        <w:jc w:val="both"/>
        <w:rPr>
          <w:sz w:val="24"/>
          <w:szCs w:val="24"/>
        </w:rPr>
      </w:pPr>
      <w:r>
        <w:rPr>
          <w:i/>
          <w:sz w:val="24"/>
          <w:szCs w:val="24"/>
        </w:rPr>
        <w:t>Aksaray Üniversitesi İktisadi ve İdari Bilimler Fakültesi Dergisi</w:t>
      </w:r>
      <w:r>
        <w:rPr>
          <w:sz w:val="24"/>
          <w:szCs w:val="24"/>
        </w:rPr>
        <w:t xml:space="preserve">, </w:t>
      </w:r>
      <w:r>
        <w:rPr>
          <w:i/>
          <w:sz w:val="24"/>
          <w:szCs w:val="24"/>
        </w:rPr>
        <w:t>15</w:t>
      </w:r>
      <w:r>
        <w:rPr>
          <w:sz w:val="24"/>
          <w:szCs w:val="24"/>
        </w:rPr>
        <w:t>(2),</w:t>
      </w:r>
    </w:p>
    <w:p w14:paraId="7A16B318" w14:textId="77777777" w:rsidR="00284AB4" w:rsidRDefault="00000000">
      <w:pPr>
        <w:spacing w:before="21"/>
        <w:ind w:left="1352" w:right="1906"/>
        <w:jc w:val="both"/>
        <w:rPr>
          <w:sz w:val="24"/>
          <w:szCs w:val="24"/>
        </w:rPr>
      </w:pPr>
      <w:r>
        <w:rPr>
          <w:sz w:val="24"/>
          <w:szCs w:val="24"/>
        </w:rPr>
        <w:t>165–174. https://doi.org/10.52791/aksarayiibd.1241287</w:t>
      </w:r>
    </w:p>
    <w:p w14:paraId="53E187DE" w14:textId="77777777" w:rsidR="00284AB4" w:rsidRDefault="00000000">
      <w:pPr>
        <w:spacing w:before="21" w:line="258" w:lineRule="auto"/>
        <w:ind w:left="1352" w:right="83" w:hanging="710"/>
        <w:jc w:val="both"/>
        <w:rPr>
          <w:sz w:val="24"/>
          <w:szCs w:val="24"/>
        </w:rPr>
      </w:pPr>
      <w:r>
        <w:rPr>
          <w:sz w:val="24"/>
          <w:szCs w:val="24"/>
        </w:rPr>
        <w:t xml:space="preserve">[16].    Faust, S. (n.d.). </w:t>
      </w:r>
      <w:r>
        <w:rPr>
          <w:i/>
          <w:sz w:val="24"/>
          <w:szCs w:val="24"/>
        </w:rPr>
        <w:t>Using Google´s Flutter Framework for the Development of a Large-Scale Reference Application</w:t>
      </w:r>
      <w:r>
        <w:rPr>
          <w:sz w:val="24"/>
          <w:szCs w:val="24"/>
        </w:rPr>
        <w:t>.</w:t>
      </w:r>
    </w:p>
    <w:p w14:paraId="0E263C13" w14:textId="77777777" w:rsidR="00284AB4" w:rsidRDefault="00000000">
      <w:pPr>
        <w:spacing w:before="1" w:line="258" w:lineRule="auto"/>
        <w:ind w:left="1352" w:right="80" w:hanging="710"/>
        <w:jc w:val="both"/>
        <w:rPr>
          <w:sz w:val="24"/>
          <w:szCs w:val="24"/>
        </w:rPr>
      </w:pPr>
      <w:r>
        <w:rPr>
          <w:sz w:val="24"/>
          <w:szCs w:val="24"/>
        </w:rPr>
        <w:t xml:space="preserve">[17].    Gamble, A. (2020). Artificial intelligence and mobile apps for mental healthcare: a social informatics perspective. In </w:t>
      </w:r>
      <w:r>
        <w:rPr>
          <w:i/>
          <w:sz w:val="24"/>
          <w:szCs w:val="24"/>
        </w:rPr>
        <w:t xml:space="preserve">Aslib Journal of Information Management </w:t>
      </w:r>
      <w:r>
        <w:rPr>
          <w:sz w:val="24"/>
          <w:szCs w:val="24"/>
        </w:rPr>
        <w:t>(Vol. 72, Issue 4, pp. 509–523). Emerald Group Holdings Ltd. https://doi.org/10.1108/AJIM-11-2019-0316</w:t>
      </w:r>
    </w:p>
    <w:p w14:paraId="6BDB5202" w14:textId="77777777" w:rsidR="00284AB4" w:rsidRDefault="00000000">
      <w:pPr>
        <w:spacing w:before="1" w:line="259" w:lineRule="auto"/>
        <w:ind w:left="1352" w:right="81" w:hanging="710"/>
        <w:jc w:val="both"/>
        <w:rPr>
          <w:sz w:val="24"/>
          <w:szCs w:val="24"/>
        </w:rPr>
      </w:pPr>
      <w:r>
        <w:rPr>
          <w:sz w:val="24"/>
          <w:szCs w:val="24"/>
        </w:rPr>
        <w:t xml:space="preserve">[18].    Garg, S., &amp; Baliyan, N. (2021). Comparative analysis of Android and iOS from security viewpoint. In </w:t>
      </w:r>
      <w:r>
        <w:rPr>
          <w:i/>
          <w:sz w:val="24"/>
          <w:szCs w:val="24"/>
        </w:rPr>
        <w:t xml:space="preserve">Computer Science Review </w:t>
      </w:r>
      <w:r>
        <w:rPr>
          <w:sz w:val="24"/>
          <w:szCs w:val="24"/>
        </w:rPr>
        <w:t>(Vol. 40). Elsevier Ireland Ltd. https://doi.org/10.1016/j.cosrev.2021.100372</w:t>
      </w:r>
    </w:p>
    <w:p w14:paraId="57E5FDE7" w14:textId="77777777" w:rsidR="00284AB4" w:rsidRDefault="00000000">
      <w:pPr>
        <w:spacing w:line="260" w:lineRule="auto"/>
        <w:ind w:left="641"/>
        <w:rPr>
          <w:sz w:val="24"/>
          <w:szCs w:val="24"/>
        </w:rPr>
      </w:pPr>
      <w:r>
        <w:rPr>
          <w:sz w:val="24"/>
          <w:szCs w:val="24"/>
        </w:rPr>
        <w:t>[19].    Hariyanto, D., Mustaqim, I., &amp; Maruanaya, R. F. (2021). The Development</w:t>
      </w:r>
    </w:p>
    <w:p w14:paraId="2D4A6567" w14:textId="77777777" w:rsidR="00284AB4" w:rsidRDefault="00000000">
      <w:pPr>
        <w:spacing w:before="21" w:line="258" w:lineRule="auto"/>
        <w:ind w:left="1352" w:right="81"/>
        <w:jc w:val="both"/>
        <w:rPr>
          <w:sz w:val="24"/>
          <w:szCs w:val="24"/>
        </w:rPr>
      </w:pPr>
      <w:r>
        <w:rPr>
          <w:sz w:val="24"/>
          <w:szCs w:val="24"/>
        </w:rPr>
        <w:t xml:space="preserve">of Android-based Control System for Reinforcing the Electronic Control Subject. </w:t>
      </w:r>
      <w:r>
        <w:rPr>
          <w:i/>
          <w:sz w:val="24"/>
          <w:szCs w:val="24"/>
        </w:rPr>
        <w:t>Journal of Physics: Conference Series</w:t>
      </w:r>
      <w:r>
        <w:rPr>
          <w:sz w:val="24"/>
          <w:szCs w:val="24"/>
        </w:rPr>
        <w:t xml:space="preserve">, </w:t>
      </w:r>
      <w:r>
        <w:rPr>
          <w:i/>
          <w:sz w:val="24"/>
          <w:szCs w:val="24"/>
        </w:rPr>
        <w:t>1737</w:t>
      </w:r>
      <w:r>
        <w:rPr>
          <w:sz w:val="24"/>
          <w:szCs w:val="24"/>
        </w:rPr>
        <w:t>(1). https://doi.org/10.1088/1742-6596/1737/1/012041</w:t>
      </w:r>
    </w:p>
    <w:p w14:paraId="1A20FC22" w14:textId="77777777" w:rsidR="00284AB4" w:rsidRDefault="00000000">
      <w:pPr>
        <w:spacing w:before="1" w:line="258" w:lineRule="auto"/>
        <w:ind w:left="1352" w:right="81" w:hanging="710"/>
        <w:jc w:val="both"/>
        <w:rPr>
          <w:sz w:val="24"/>
          <w:szCs w:val="24"/>
        </w:rPr>
      </w:pPr>
      <w:r>
        <w:rPr>
          <w:sz w:val="24"/>
          <w:szCs w:val="24"/>
        </w:rPr>
        <w:t xml:space="preserve">[20].  Hassan, A. M. (2019). JAVA and DART programming languages: Conceptual comparison. </w:t>
      </w:r>
      <w:r>
        <w:rPr>
          <w:i/>
          <w:sz w:val="24"/>
          <w:szCs w:val="24"/>
        </w:rPr>
        <w:t>Indonesian Journal of Electrical Engineering and Computer Science</w:t>
      </w:r>
      <w:r>
        <w:rPr>
          <w:sz w:val="24"/>
          <w:szCs w:val="24"/>
        </w:rPr>
        <w:t xml:space="preserve">, </w:t>
      </w:r>
      <w:r>
        <w:rPr>
          <w:i/>
          <w:sz w:val="24"/>
          <w:szCs w:val="24"/>
        </w:rPr>
        <w:t>17</w:t>
      </w:r>
      <w:r>
        <w:rPr>
          <w:sz w:val="24"/>
          <w:szCs w:val="24"/>
        </w:rPr>
        <w:t>(2), 845–849. https://doi.org/10.11591/ijeecs.v17.i2.pp845-849</w:t>
      </w:r>
    </w:p>
    <w:p w14:paraId="7E756469" w14:textId="77777777" w:rsidR="00284AB4" w:rsidRDefault="00000000">
      <w:pPr>
        <w:tabs>
          <w:tab w:val="left" w:pos="1920"/>
        </w:tabs>
        <w:spacing w:before="3" w:line="258" w:lineRule="auto"/>
        <w:ind w:left="1352" w:right="78" w:hanging="710"/>
        <w:jc w:val="both"/>
        <w:rPr>
          <w:sz w:val="24"/>
          <w:szCs w:val="24"/>
        </w:rPr>
      </w:pPr>
      <w:r>
        <w:rPr>
          <w:sz w:val="24"/>
          <w:szCs w:val="24"/>
        </w:rPr>
        <w:t xml:space="preserve">[21].    Hwang, W. J., &amp; Jo, H. H. (2021). Development and effects of cognitive behavior-based healing programs using mobile apps. </w:t>
      </w:r>
      <w:r>
        <w:rPr>
          <w:i/>
          <w:sz w:val="24"/>
          <w:szCs w:val="24"/>
        </w:rPr>
        <w:t>International Journal of</w:t>
      </w:r>
      <w:r>
        <w:rPr>
          <w:i/>
          <w:sz w:val="24"/>
          <w:szCs w:val="24"/>
        </w:rPr>
        <w:tab/>
        <w:t>Environmental      Research      and      Public      Health</w:t>
      </w:r>
      <w:r>
        <w:rPr>
          <w:sz w:val="24"/>
          <w:szCs w:val="24"/>
        </w:rPr>
        <w:t xml:space="preserve">,      </w:t>
      </w:r>
      <w:r>
        <w:rPr>
          <w:i/>
          <w:sz w:val="24"/>
          <w:szCs w:val="24"/>
        </w:rPr>
        <w:t>18</w:t>
      </w:r>
      <w:r>
        <w:rPr>
          <w:sz w:val="24"/>
          <w:szCs w:val="24"/>
        </w:rPr>
        <w:t>(7). https://doi.org/10.3390/ijerph18073334</w:t>
      </w:r>
    </w:p>
    <w:p w14:paraId="789A1BF5" w14:textId="77777777" w:rsidR="00284AB4" w:rsidRDefault="00000000">
      <w:pPr>
        <w:spacing w:before="1" w:line="258" w:lineRule="auto"/>
        <w:ind w:left="1352" w:right="80" w:hanging="710"/>
        <w:jc w:val="both"/>
        <w:rPr>
          <w:sz w:val="24"/>
          <w:szCs w:val="24"/>
        </w:rPr>
        <w:sectPr w:rsidR="00284AB4">
          <w:headerReference w:type="default" r:id="rId28"/>
          <w:footerReference w:type="default" r:id="rId29"/>
          <w:pgSz w:w="11920" w:h="16840"/>
          <w:pgMar w:top="1560" w:right="1580" w:bottom="280" w:left="1680" w:header="0" w:footer="1000" w:gutter="0"/>
          <w:pgNumType w:start="10"/>
          <w:cols w:space="720"/>
        </w:sectPr>
      </w:pPr>
      <w:r>
        <w:rPr>
          <w:sz w:val="24"/>
          <w:szCs w:val="24"/>
        </w:rPr>
        <w:t xml:space="preserve">[22].    Imelda, I., Puspaningtyas Faeni, D., Puspaningtias Faeni, R., Meidiyustiani, R., &amp; Fuji Oktaviani, R. (2019). </w:t>
      </w:r>
      <w:r>
        <w:rPr>
          <w:i/>
          <w:sz w:val="24"/>
          <w:szCs w:val="24"/>
        </w:rPr>
        <w:t>“WAZZ Up Doc?” Cost Efficient, User</w:t>
      </w:r>
    </w:p>
    <w:p w14:paraId="4B2F841C" w14:textId="77777777" w:rsidR="00284AB4" w:rsidRDefault="00284AB4">
      <w:pPr>
        <w:spacing w:line="200" w:lineRule="auto"/>
      </w:pPr>
    </w:p>
    <w:p w14:paraId="78EBF49E" w14:textId="77777777" w:rsidR="00284AB4" w:rsidRDefault="00284AB4">
      <w:pPr>
        <w:spacing w:line="200" w:lineRule="auto"/>
      </w:pPr>
    </w:p>
    <w:p w14:paraId="0F14586C" w14:textId="77777777" w:rsidR="00284AB4" w:rsidRDefault="00284AB4">
      <w:pPr>
        <w:spacing w:before="15"/>
        <w:rPr>
          <w:sz w:val="24"/>
          <w:szCs w:val="24"/>
        </w:rPr>
      </w:pPr>
    </w:p>
    <w:p w14:paraId="1A90E700" w14:textId="77777777" w:rsidR="00284AB4" w:rsidRDefault="00000000">
      <w:pPr>
        <w:spacing w:before="29"/>
        <w:ind w:left="1352" w:right="80"/>
        <w:jc w:val="both"/>
        <w:rPr>
          <w:sz w:val="24"/>
          <w:szCs w:val="24"/>
        </w:rPr>
      </w:pPr>
      <w:r>
        <w:rPr>
          <w:i/>
          <w:sz w:val="24"/>
          <w:szCs w:val="24"/>
        </w:rPr>
        <w:t>Friendly,  Patient  Trust  Level  Based  on  Convenience  and  the  Use  of</w:t>
      </w:r>
    </w:p>
    <w:p w14:paraId="43FAB494" w14:textId="77777777" w:rsidR="00284AB4" w:rsidRDefault="00000000">
      <w:pPr>
        <w:spacing w:before="21"/>
        <w:ind w:left="1352" w:right="3754"/>
        <w:jc w:val="both"/>
        <w:rPr>
          <w:sz w:val="24"/>
          <w:szCs w:val="24"/>
        </w:rPr>
      </w:pPr>
      <w:r>
        <w:rPr>
          <w:i/>
          <w:sz w:val="24"/>
          <w:szCs w:val="24"/>
        </w:rPr>
        <w:t>Hypnotherapy Mobile Apps Method</w:t>
      </w:r>
      <w:r>
        <w:rPr>
          <w:sz w:val="24"/>
          <w:szCs w:val="24"/>
        </w:rPr>
        <w:t>.</w:t>
      </w:r>
    </w:p>
    <w:p w14:paraId="03EE79D8" w14:textId="77777777" w:rsidR="00284AB4" w:rsidRDefault="00000000">
      <w:pPr>
        <w:spacing w:before="21"/>
        <w:ind w:left="641"/>
        <w:rPr>
          <w:sz w:val="24"/>
          <w:szCs w:val="24"/>
        </w:rPr>
      </w:pPr>
      <w:r>
        <w:rPr>
          <w:sz w:val="24"/>
          <w:szCs w:val="24"/>
        </w:rPr>
        <w:t>[23].    Institute  of  Electrical  and  Electronics  Engineers,  Shizuoka  Daigaku,</w:t>
      </w:r>
    </w:p>
    <w:p w14:paraId="6EC51268" w14:textId="77777777" w:rsidR="00284AB4" w:rsidRDefault="00000000">
      <w:pPr>
        <w:spacing w:before="21"/>
        <w:ind w:left="1352" w:right="85"/>
        <w:jc w:val="both"/>
        <w:rPr>
          <w:sz w:val="24"/>
          <w:szCs w:val="24"/>
        </w:rPr>
      </w:pPr>
      <w:r>
        <w:rPr>
          <w:sz w:val="24"/>
          <w:szCs w:val="24"/>
        </w:rPr>
        <w:t>Universitas Indonesia, &amp; Takayanagi Kenjiro Memorial Symposium (20th :</w:t>
      </w:r>
    </w:p>
    <w:p w14:paraId="19600FCD" w14:textId="77777777" w:rsidR="00284AB4" w:rsidRDefault="00000000">
      <w:pPr>
        <w:spacing w:before="21"/>
        <w:ind w:left="1352" w:right="80"/>
        <w:jc w:val="both"/>
        <w:rPr>
          <w:sz w:val="24"/>
          <w:szCs w:val="24"/>
        </w:rPr>
      </w:pPr>
      <w:r>
        <w:rPr>
          <w:sz w:val="24"/>
          <w:szCs w:val="24"/>
        </w:rPr>
        <w:t xml:space="preserve">2018 : Hamamatsu-shi, J. (n.d.). </w:t>
      </w:r>
      <w:r>
        <w:rPr>
          <w:i/>
          <w:sz w:val="24"/>
          <w:szCs w:val="24"/>
        </w:rPr>
        <w:t>2018 4th International Conference on</w:t>
      </w:r>
    </w:p>
    <w:p w14:paraId="154AF43B" w14:textId="77777777" w:rsidR="00284AB4" w:rsidRDefault="00000000">
      <w:pPr>
        <w:spacing w:before="21"/>
        <w:ind w:left="1352" w:right="2050"/>
        <w:jc w:val="both"/>
        <w:rPr>
          <w:sz w:val="24"/>
          <w:szCs w:val="24"/>
        </w:rPr>
      </w:pPr>
      <w:r>
        <w:rPr>
          <w:i/>
          <w:sz w:val="24"/>
          <w:szCs w:val="24"/>
        </w:rPr>
        <w:t>Nano Electronics Research and Education (ICNERE).</w:t>
      </w:r>
    </w:p>
    <w:p w14:paraId="77883D38" w14:textId="77777777" w:rsidR="00284AB4" w:rsidRDefault="00000000">
      <w:pPr>
        <w:spacing w:before="24" w:line="258" w:lineRule="auto"/>
        <w:ind w:left="1352" w:right="78" w:hanging="710"/>
        <w:jc w:val="both"/>
        <w:rPr>
          <w:sz w:val="24"/>
          <w:szCs w:val="24"/>
        </w:rPr>
      </w:pPr>
      <w:r>
        <w:rPr>
          <w:sz w:val="24"/>
          <w:szCs w:val="24"/>
        </w:rPr>
        <w:t xml:space="preserve">[24].  Jenyo, I., &amp; Amusan, E. (2020). </w:t>
      </w:r>
      <w:r>
        <w:rPr>
          <w:i/>
          <w:sz w:val="24"/>
          <w:szCs w:val="24"/>
        </w:rPr>
        <w:t>Development of an Android Based Medication Reminder and Adherence System</w:t>
      </w:r>
      <w:r>
        <w:rPr>
          <w:sz w:val="24"/>
          <w:szCs w:val="24"/>
        </w:rPr>
        <w:t>. https:/</w:t>
      </w:r>
      <w:hyperlink r:id="rId30">
        <w:r>
          <w:rPr>
            <w:sz w:val="24"/>
            <w:szCs w:val="24"/>
          </w:rPr>
          <w:t>/www.researchgate.net/publication/354780640</w:t>
        </w:r>
      </w:hyperlink>
    </w:p>
    <w:p w14:paraId="40A1799E" w14:textId="77777777" w:rsidR="00284AB4" w:rsidRDefault="00000000">
      <w:pPr>
        <w:spacing w:before="1" w:line="258" w:lineRule="auto"/>
        <w:ind w:left="1352" w:right="78" w:hanging="710"/>
        <w:jc w:val="both"/>
        <w:rPr>
          <w:sz w:val="24"/>
          <w:szCs w:val="24"/>
        </w:rPr>
      </w:pPr>
      <w:r>
        <w:rPr>
          <w:sz w:val="24"/>
          <w:szCs w:val="24"/>
        </w:rPr>
        <w:t xml:space="preserve">[25].  Journal, I. (2022). Smartphone: IOS Vs Android. </w:t>
      </w:r>
      <w:r>
        <w:rPr>
          <w:i/>
          <w:sz w:val="24"/>
          <w:szCs w:val="24"/>
        </w:rPr>
        <w:t>INTERANTIONAL JOURNAL OF SCIENTIFIC RESEARCH IN ENGINEERING AND MANAGEMENT</w:t>
      </w:r>
      <w:r>
        <w:rPr>
          <w:sz w:val="24"/>
          <w:szCs w:val="24"/>
        </w:rPr>
        <w:t xml:space="preserve">, </w:t>
      </w:r>
      <w:r>
        <w:rPr>
          <w:i/>
          <w:sz w:val="24"/>
          <w:szCs w:val="24"/>
        </w:rPr>
        <w:t>06</w:t>
      </w:r>
      <w:r>
        <w:rPr>
          <w:sz w:val="24"/>
          <w:szCs w:val="24"/>
        </w:rPr>
        <w:t>(06). https://doi.org/10.55041/ijsrem14475</w:t>
      </w:r>
    </w:p>
    <w:p w14:paraId="0DC36803" w14:textId="77777777" w:rsidR="00284AB4" w:rsidRDefault="00000000">
      <w:pPr>
        <w:spacing w:line="259" w:lineRule="auto"/>
        <w:ind w:left="1352" w:right="81" w:hanging="710"/>
        <w:jc w:val="both"/>
        <w:rPr>
          <w:sz w:val="24"/>
          <w:szCs w:val="24"/>
        </w:rPr>
      </w:pPr>
      <w:r>
        <w:rPr>
          <w:sz w:val="24"/>
          <w:szCs w:val="24"/>
        </w:rPr>
        <w:t xml:space="preserve">[26].    jumde, S., Raut, A., Kahalkar, P., Taneja, H., &amp; Tejaswini mankar, M. (n.d.). MENTAL HEALTH TRACKER APP USING FLUTTER AND FIREBASE. In </w:t>
      </w:r>
      <w:r>
        <w:rPr>
          <w:i/>
          <w:sz w:val="24"/>
          <w:szCs w:val="24"/>
        </w:rPr>
        <w:t xml:space="preserve">International Research Journal of Modernization in Engineering Technology and Science </w:t>
      </w:r>
      <w:hyperlink r:id="rId31">
        <w:r>
          <w:rPr>
            <w:i/>
            <w:sz w:val="24"/>
            <w:szCs w:val="24"/>
          </w:rPr>
          <w:t>www.irjmets.com</w:t>
        </w:r>
      </w:hyperlink>
      <w:r>
        <w:rPr>
          <w:i/>
          <w:sz w:val="24"/>
          <w:szCs w:val="24"/>
        </w:rPr>
        <w:t xml:space="preserve"> </w:t>
      </w:r>
      <w:hyperlink r:id="rId32">
        <w:r>
          <w:rPr>
            <w:i/>
            <w:sz w:val="24"/>
            <w:szCs w:val="24"/>
          </w:rPr>
          <w:t>@International</w:t>
        </w:r>
      </w:hyperlink>
      <w:r>
        <w:rPr>
          <w:i/>
          <w:sz w:val="24"/>
          <w:szCs w:val="24"/>
        </w:rPr>
        <w:t xml:space="preserve"> Research Journal of Modernization in Engineering </w:t>
      </w:r>
      <w:r>
        <w:rPr>
          <w:sz w:val="24"/>
          <w:szCs w:val="24"/>
        </w:rPr>
        <w:t>(Vol. 7097).</w:t>
      </w:r>
      <w:hyperlink r:id="rId33">
        <w:r>
          <w:rPr>
            <w:sz w:val="24"/>
            <w:szCs w:val="24"/>
          </w:rPr>
          <w:t xml:space="preserve"> www.irjmets.com</w:t>
        </w:r>
      </w:hyperlink>
    </w:p>
    <w:p w14:paraId="1C79E4C1" w14:textId="77777777" w:rsidR="00284AB4" w:rsidRDefault="00000000">
      <w:pPr>
        <w:spacing w:line="258" w:lineRule="auto"/>
        <w:ind w:left="1352" w:right="80" w:hanging="710"/>
        <w:jc w:val="both"/>
        <w:rPr>
          <w:sz w:val="24"/>
          <w:szCs w:val="24"/>
        </w:rPr>
      </w:pPr>
      <w:r>
        <w:rPr>
          <w:sz w:val="24"/>
          <w:szCs w:val="24"/>
        </w:rPr>
        <w:t xml:space="preserve">[27].    Kajitani, K., Higashijima, I., Kaneko, K., Matsushita, T., Fukumori, H., &amp; Kim, D. (2020). Short-term effect of a smartphone application on the mental health of university students: A pilot study using a user-centered design self-monitoring application for mental health. </w:t>
      </w:r>
      <w:r>
        <w:rPr>
          <w:i/>
          <w:sz w:val="24"/>
          <w:szCs w:val="24"/>
        </w:rPr>
        <w:t>PLoS ONE</w:t>
      </w:r>
      <w:r>
        <w:rPr>
          <w:sz w:val="24"/>
          <w:szCs w:val="24"/>
        </w:rPr>
        <w:t xml:space="preserve">, </w:t>
      </w:r>
      <w:r>
        <w:rPr>
          <w:i/>
          <w:sz w:val="24"/>
          <w:szCs w:val="24"/>
        </w:rPr>
        <w:t>15</w:t>
      </w:r>
      <w:r>
        <w:rPr>
          <w:sz w:val="24"/>
          <w:szCs w:val="24"/>
        </w:rPr>
        <w:t>(9</w:t>
      </w:r>
    </w:p>
    <w:p w14:paraId="0B49734B" w14:textId="77777777" w:rsidR="00284AB4" w:rsidRDefault="00000000">
      <w:pPr>
        <w:spacing w:before="1"/>
        <w:ind w:left="1352" w:right="1659"/>
        <w:jc w:val="both"/>
        <w:rPr>
          <w:sz w:val="24"/>
          <w:szCs w:val="24"/>
        </w:rPr>
      </w:pPr>
      <w:r>
        <w:rPr>
          <w:sz w:val="24"/>
          <w:szCs w:val="24"/>
        </w:rPr>
        <w:t>September). https://doi.org/10.1371/journal.pone.0239592</w:t>
      </w:r>
    </w:p>
    <w:p w14:paraId="1BD8BA0C" w14:textId="77777777" w:rsidR="00284AB4" w:rsidRDefault="00000000">
      <w:pPr>
        <w:spacing w:before="21" w:line="259" w:lineRule="auto"/>
        <w:ind w:left="1352" w:right="81" w:hanging="710"/>
        <w:jc w:val="both"/>
        <w:rPr>
          <w:sz w:val="24"/>
          <w:szCs w:val="24"/>
        </w:rPr>
      </w:pPr>
      <w:r>
        <w:rPr>
          <w:sz w:val="24"/>
          <w:szCs w:val="24"/>
        </w:rPr>
        <w:t xml:space="preserve">[28].    Klein, A., Clucas, J., Krishnakumar, A., Ghosh, S. S., van Auken, W., Thonet, B., Sabram, I., Acuna, N., Keshavan, A., Rossiter, H., Xiao, Y., Semenuta, S., Badioli, A., Konishcheva, K., Abraham, S. A., Alexander, L. M., Merikangas, K. R., Swendsen, J., Lindner, A. B., &amp; Milham, M. P. (2021). Remote digital psychiatry for mobile mental health assessment and therapy: MindLogger platform development study. </w:t>
      </w:r>
      <w:r>
        <w:rPr>
          <w:i/>
          <w:sz w:val="24"/>
          <w:szCs w:val="24"/>
        </w:rPr>
        <w:t>Journal of Medical Internet Research</w:t>
      </w:r>
      <w:r>
        <w:rPr>
          <w:sz w:val="24"/>
          <w:szCs w:val="24"/>
        </w:rPr>
        <w:t xml:space="preserve">, </w:t>
      </w:r>
      <w:r>
        <w:rPr>
          <w:i/>
          <w:sz w:val="24"/>
          <w:szCs w:val="24"/>
        </w:rPr>
        <w:t>23</w:t>
      </w:r>
      <w:r>
        <w:rPr>
          <w:sz w:val="24"/>
          <w:szCs w:val="24"/>
        </w:rPr>
        <w:t>(11). https://doi.org/10.2196/22369</w:t>
      </w:r>
    </w:p>
    <w:p w14:paraId="646621DE" w14:textId="77777777" w:rsidR="00284AB4" w:rsidRDefault="00000000">
      <w:pPr>
        <w:spacing w:line="258" w:lineRule="auto"/>
        <w:ind w:left="1352" w:right="80" w:hanging="710"/>
        <w:jc w:val="both"/>
        <w:rPr>
          <w:sz w:val="24"/>
          <w:szCs w:val="24"/>
        </w:rPr>
      </w:pPr>
      <w:r>
        <w:rPr>
          <w:sz w:val="24"/>
          <w:szCs w:val="24"/>
        </w:rPr>
        <w:t xml:space="preserve">[29].    Kumar, C. (2018). Flutter Analysis of Typical Aircraft Wing using Doublet Lattice Method. </w:t>
      </w:r>
      <w:r>
        <w:rPr>
          <w:i/>
          <w:sz w:val="24"/>
          <w:szCs w:val="24"/>
        </w:rPr>
        <w:t>International Journal for Research in Applied Science and Engineering Technology</w:t>
      </w:r>
      <w:r>
        <w:rPr>
          <w:sz w:val="24"/>
          <w:szCs w:val="24"/>
        </w:rPr>
        <w:t xml:space="preserve">, </w:t>
      </w:r>
      <w:r>
        <w:rPr>
          <w:i/>
          <w:sz w:val="24"/>
          <w:szCs w:val="24"/>
        </w:rPr>
        <w:t>6</w:t>
      </w:r>
      <w:r>
        <w:rPr>
          <w:sz w:val="24"/>
          <w:szCs w:val="24"/>
        </w:rPr>
        <w:t>(3), 2120–2126. https://doi.org/10.22214/ijraset.2018.3331</w:t>
      </w:r>
    </w:p>
    <w:p w14:paraId="3D2E34BD" w14:textId="77777777" w:rsidR="00284AB4" w:rsidRDefault="00000000">
      <w:pPr>
        <w:spacing w:before="1" w:line="258" w:lineRule="auto"/>
        <w:ind w:left="1352" w:right="81" w:hanging="710"/>
        <w:jc w:val="both"/>
        <w:rPr>
          <w:sz w:val="24"/>
          <w:szCs w:val="24"/>
        </w:rPr>
      </w:pPr>
      <w:r>
        <w:rPr>
          <w:sz w:val="24"/>
          <w:szCs w:val="24"/>
        </w:rPr>
        <w:t xml:space="preserve">[30].    Kverno, K. (2016). Promoting Access Through Integrated Mental Health Care Education. </w:t>
      </w:r>
      <w:r>
        <w:rPr>
          <w:i/>
          <w:sz w:val="24"/>
          <w:szCs w:val="24"/>
        </w:rPr>
        <w:t>The Open Nursing Journal</w:t>
      </w:r>
      <w:r>
        <w:rPr>
          <w:sz w:val="24"/>
          <w:szCs w:val="24"/>
        </w:rPr>
        <w:t xml:space="preserve">, </w:t>
      </w:r>
      <w:r>
        <w:rPr>
          <w:i/>
          <w:sz w:val="24"/>
          <w:szCs w:val="24"/>
        </w:rPr>
        <w:t>10</w:t>
      </w:r>
      <w:r>
        <w:rPr>
          <w:sz w:val="24"/>
          <w:szCs w:val="24"/>
        </w:rPr>
        <w:t>(1), 73–77. https://doi.org/10.2174/187443460160101073</w:t>
      </w:r>
    </w:p>
    <w:p w14:paraId="30AA1080" w14:textId="77777777" w:rsidR="00284AB4" w:rsidRDefault="00000000">
      <w:pPr>
        <w:spacing w:before="3"/>
        <w:ind w:left="641"/>
        <w:rPr>
          <w:sz w:val="24"/>
          <w:szCs w:val="24"/>
        </w:rPr>
      </w:pPr>
      <w:r>
        <w:rPr>
          <w:sz w:val="24"/>
          <w:szCs w:val="24"/>
        </w:rPr>
        <w:t>[31].    Lim, H. C., Kolangde, S., Mohan, D., Hezam, A., Amatur, M., &amp; Yusof, S.</w:t>
      </w:r>
    </w:p>
    <w:p w14:paraId="0747D02D" w14:textId="77777777" w:rsidR="00284AB4" w:rsidRDefault="00000000">
      <w:pPr>
        <w:spacing w:before="21" w:line="258" w:lineRule="auto"/>
        <w:ind w:left="1352" w:right="80"/>
        <w:jc w:val="both"/>
        <w:rPr>
          <w:sz w:val="24"/>
          <w:szCs w:val="24"/>
        </w:rPr>
        <w:sectPr w:rsidR="00284AB4">
          <w:headerReference w:type="default" r:id="rId34"/>
          <w:footerReference w:type="default" r:id="rId35"/>
          <w:pgSz w:w="11920" w:h="16840"/>
          <w:pgMar w:top="1560" w:right="1580" w:bottom="280" w:left="1680" w:header="0" w:footer="1000" w:gutter="0"/>
          <w:pgNumType w:start="11"/>
          <w:cols w:space="720"/>
        </w:sectPr>
      </w:pPr>
      <w:r>
        <w:rPr>
          <w:sz w:val="24"/>
          <w:szCs w:val="24"/>
        </w:rPr>
        <w:t xml:space="preserve">M. (2022). Artificial Intelligence Concepts for Mental Health Application Development: Therapily for Mental Health Care. </w:t>
      </w:r>
      <w:r>
        <w:rPr>
          <w:i/>
          <w:sz w:val="24"/>
          <w:szCs w:val="24"/>
        </w:rPr>
        <w:t>American Journal of Multidisciplinary Research and Innovation</w:t>
      </w:r>
      <w:r>
        <w:rPr>
          <w:sz w:val="24"/>
          <w:szCs w:val="24"/>
        </w:rPr>
        <w:t xml:space="preserve">, </w:t>
      </w:r>
      <w:r>
        <w:rPr>
          <w:i/>
          <w:sz w:val="24"/>
          <w:szCs w:val="24"/>
        </w:rPr>
        <w:t>1</w:t>
      </w:r>
      <w:r>
        <w:rPr>
          <w:sz w:val="24"/>
          <w:szCs w:val="24"/>
        </w:rPr>
        <w:t>(6), 27–35. https://doi.org/10.54536/ajmri.v1i6.1038</w:t>
      </w:r>
    </w:p>
    <w:p w14:paraId="690A015F" w14:textId="77777777" w:rsidR="00284AB4" w:rsidRDefault="00284AB4">
      <w:pPr>
        <w:spacing w:line="200" w:lineRule="auto"/>
      </w:pPr>
    </w:p>
    <w:p w14:paraId="3FE38E1A" w14:textId="77777777" w:rsidR="00284AB4" w:rsidRDefault="00284AB4">
      <w:pPr>
        <w:spacing w:line="200" w:lineRule="auto"/>
      </w:pPr>
    </w:p>
    <w:p w14:paraId="17CF4733" w14:textId="77777777" w:rsidR="00284AB4" w:rsidRDefault="00284AB4">
      <w:pPr>
        <w:spacing w:before="15"/>
        <w:rPr>
          <w:sz w:val="24"/>
          <w:szCs w:val="24"/>
        </w:rPr>
      </w:pPr>
    </w:p>
    <w:p w14:paraId="05EB3B82" w14:textId="77777777" w:rsidR="00284AB4" w:rsidRDefault="00000000">
      <w:pPr>
        <w:spacing w:before="29" w:line="258" w:lineRule="auto"/>
        <w:ind w:left="1352" w:right="77" w:hanging="710"/>
        <w:jc w:val="both"/>
        <w:rPr>
          <w:sz w:val="24"/>
          <w:szCs w:val="24"/>
        </w:rPr>
      </w:pPr>
      <w:r>
        <w:rPr>
          <w:sz w:val="24"/>
          <w:szCs w:val="24"/>
        </w:rPr>
        <w:t xml:space="preserve">[32].    Linardon, J., Cuijpers, P., Messer, M., &amp; Fuller-Tyszkiewicz, M. (n.d.). </w:t>
      </w:r>
      <w:r>
        <w:rPr>
          <w:i/>
          <w:sz w:val="24"/>
          <w:szCs w:val="24"/>
        </w:rPr>
        <w:t>The efficacy of app-supported smartphone interventions for mental health problems: a meta-analysis of randomized controlled trials</w:t>
      </w:r>
      <w:r>
        <w:rPr>
          <w:sz w:val="24"/>
          <w:szCs w:val="24"/>
        </w:rPr>
        <w:t>.</w:t>
      </w:r>
    </w:p>
    <w:p w14:paraId="2C56A4BF" w14:textId="77777777" w:rsidR="00284AB4" w:rsidRDefault="00000000">
      <w:pPr>
        <w:spacing w:before="1"/>
        <w:ind w:left="641"/>
        <w:rPr>
          <w:sz w:val="24"/>
          <w:szCs w:val="24"/>
        </w:rPr>
      </w:pPr>
      <w:r>
        <w:rPr>
          <w:sz w:val="24"/>
          <w:szCs w:val="24"/>
        </w:rPr>
        <w:t>[33].    Lu, C., Chu, W., Madden, S., Parmanto, B., Silk, J. S., &amp; Susan, J. (2021).</w:t>
      </w:r>
    </w:p>
    <w:p w14:paraId="12FB07E9" w14:textId="77777777" w:rsidR="00284AB4" w:rsidRDefault="00000000">
      <w:pPr>
        <w:spacing w:before="21" w:line="259" w:lineRule="auto"/>
        <w:ind w:left="1352" w:right="82"/>
        <w:jc w:val="both"/>
        <w:rPr>
          <w:sz w:val="24"/>
          <w:szCs w:val="24"/>
        </w:rPr>
      </w:pPr>
      <w:r>
        <w:rPr>
          <w:i/>
          <w:sz w:val="24"/>
          <w:szCs w:val="24"/>
        </w:rPr>
        <w:t>Adolescent Perspectives on How an Adjunctive Mobile App for Social Anxiety Treatment Impacts Treatment Engagement in Telehealth Group Therapy</w:t>
      </w:r>
      <w:r>
        <w:rPr>
          <w:sz w:val="24"/>
          <w:szCs w:val="24"/>
        </w:rPr>
        <w:t>. https://doi.org/10.3390/socsci</w:t>
      </w:r>
    </w:p>
    <w:p w14:paraId="436B24ED" w14:textId="77777777" w:rsidR="00284AB4" w:rsidRDefault="00000000">
      <w:pPr>
        <w:spacing w:line="260" w:lineRule="auto"/>
        <w:ind w:left="641"/>
        <w:rPr>
          <w:sz w:val="24"/>
          <w:szCs w:val="24"/>
        </w:rPr>
      </w:pPr>
      <w:r>
        <w:rPr>
          <w:sz w:val="24"/>
          <w:szCs w:val="24"/>
        </w:rPr>
        <w:t>[34].    Marshall, J. M., Dunstan, D. A., &amp; Bartik, W. (2020). Effectiveness of using</w:t>
      </w:r>
    </w:p>
    <w:p w14:paraId="0074632E" w14:textId="77777777" w:rsidR="00284AB4" w:rsidRDefault="00000000">
      <w:pPr>
        <w:spacing w:before="21" w:line="258" w:lineRule="auto"/>
        <w:ind w:left="1352" w:right="76"/>
        <w:jc w:val="both"/>
        <w:rPr>
          <w:sz w:val="24"/>
          <w:szCs w:val="24"/>
        </w:rPr>
      </w:pPr>
      <w:r>
        <w:rPr>
          <w:sz w:val="24"/>
          <w:szCs w:val="24"/>
        </w:rPr>
        <w:t xml:space="preserve">mental health mobile apps as digital antidepressants for reducing anxiety and depression: Protocol for a multiple baseline across-individuals design. </w:t>
      </w:r>
      <w:r>
        <w:rPr>
          <w:i/>
          <w:sz w:val="24"/>
          <w:szCs w:val="24"/>
        </w:rPr>
        <w:t>JMIR Research Protocols</w:t>
      </w:r>
      <w:r>
        <w:rPr>
          <w:sz w:val="24"/>
          <w:szCs w:val="24"/>
        </w:rPr>
        <w:t xml:space="preserve">, </w:t>
      </w:r>
      <w:r>
        <w:rPr>
          <w:i/>
          <w:sz w:val="24"/>
          <w:szCs w:val="24"/>
        </w:rPr>
        <w:t>9</w:t>
      </w:r>
      <w:r>
        <w:rPr>
          <w:sz w:val="24"/>
          <w:szCs w:val="24"/>
        </w:rPr>
        <w:t>(7). https://doi.org/10.2196/17159</w:t>
      </w:r>
    </w:p>
    <w:p w14:paraId="0C0D8F57" w14:textId="77777777" w:rsidR="00284AB4" w:rsidRDefault="00000000">
      <w:pPr>
        <w:spacing w:line="258" w:lineRule="auto"/>
        <w:ind w:left="1352" w:right="81" w:hanging="710"/>
        <w:jc w:val="both"/>
        <w:rPr>
          <w:sz w:val="24"/>
          <w:szCs w:val="24"/>
        </w:rPr>
      </w:pPr>
      <w:r>
        <w:rPr>
          <w:sz w:val="24"/>
          <w:szCs w:val="24"/>
        </w:rPr>
        <w:t xml:space="preserve">[35].    Meyer, A., Wisniewski, H., &amp; Torous, J. (2022). Coaching to Support Mental Health Apps: Exploratory Narrative Review. In </w:t>
      </w:r>
      <w:r>
        <w:rPr>
          <w:i/>
          <w:sz w:val="24"/>
          <w:szCs w:val="24"/>
        </w:rPr>
        <w:t xml:space="preserve">JMIR Human Factors </w:t>
      </w:r>
      <w:r>
        <w:rPr>
          <w:sz w:val="24"/>
          <w:szCs w:val="24"/>
        </w:rPr>
        <w:t>(Vol. 9, Issue 1). JMIR Publications Inc. https://doi.org/10.2196/28301</w:t>
      </w:r>
    </w:p>
    <w:p w14:paraId="7F40B5D9" w14:textId="77777777" w:rsidR="00284AB4" w:rsidRDefault="00000000">
      <w:pPr>
        <w:spacing w:before="1" w:line="259" w:lineRule="auto"/>
        <w:ind w:left="1352" w:right="80" w:hanging="710"/>
        <w:jc w:val="both"/>
        <w:rPr>
          <w:sz w:val="24"/>
          <w:szCs w:val="24"/>
        </w:rPr>
      </w:pPr>
      <w:r>
        <w:rPr>
          <w:sz w:val="24"/>
          <w:szCs w:val="24"/>
        </w:rPr>
        <w:t xml:space="preserve">[36].    Moorthi, S. K., Muraleedharan, K. C., Prasannakumar, R., Radhakrishnan, R., &amp; L., A. K. (2021). The prevalence of psychiatric symptoms in patients seeking treatment other than psychiatric conditions: a cross-sectional study. </w:t>
      </w:r>
      <w:r>
        <w:rPr>
          <w:i/>
          <w:sz w:val="24"/>
          <w:szCs w:val="24"/>
        </w:rPr>
        <w:t>International Journal Of Community Medicine And Public Health</w:t>
      </w:r>
      <w:r>
        <w:rPr>
          <w:sz w:val="24"/>
          <w:szCs w:val="24"/>
        </w:rPr>
        <w:t xml:space="preserve">, </w:t>
      </w:r>
      <w:r>
        <w:rPr>
          <w:i/>
          <w:sz w:val="24"/>
          <w:szCs w:val="24"/>
        </w:rPr>
        <w:t>8</w:t>
      </w:r>
      <w:r>
        <w:rPr>
          <w:sz w:val="24"/>
          <w:szCs w:val="24"/>
        </w:rPr>
        <w:t>(6),</w:t>
      </w:r>
    </w:p>
    <w:p w14:paraId="708D48D7" w14:textId="77777777" w:rsidR="00284AB4" w:rsidRDefault="00000000">
      <w:pPr>
        <w:ind w:left="1352" w:right="1544"/>
        <w:jc w:val="both"/>
        <w:rPr>
          <w:sz w:val="24"/>
          <w:szCs w:val="24"/>
        </w:rPr>
      </w:pPr>
      <w:r>
        <w:rPr>
          <w:sz w:val="24"/>
          <w:szCs w:val="24"/>
        </w:rPr>
        <w:t>2942. https://doi.org/10.18203/2394-6040.ijcmph20211998</w:t>
      </w:r>
    </w:p>
    <w:p w14:paraId="77306433" w14:textId="77777777" w:rsidR="00284AB4" w:rsidRDefault="00000000">
      <w:pPr>
        <w:spacing w:before="21" w:line="258" w:lineRule="auto"/>
        <w:ind w:left="1352" w:right="80" w:hanging="710"/>
        <w:jc w:val="both"/>
        <w:rPr>
          <w:sz w:val="24"/>
          <w:szCs w:val="24"/>
        </w:rPr>
      </w:pPr>
      <w:r>
        <w:rPr>
          <w:sz w:val="24"/>
          <w:szCs w:val="24"/>
        </w:rPr>
        <w:t xml:space="preserve">[37].    Moral-Munoz, J. A., Zhang, W., Cobo, M. J., Herrera-Viedma, E., &amp; Kaber, D. B. (2021). Smartphone-based systems for physical rehabilitation applications: A systematic review. In </w:t>
      </w:r>
      <w:r>
        <w:rPr>
          <w:i/>
          <w:sz w:val="24"/>
          <w:szCs w:val="24"/>
        </w:rPr>
        <w:t xml:space="preserve">Assistive Technology </w:t>
      </w:r>
      <w:r>
        <w:rPr>
          <w:sz w:val="24"/>
          <w:szCs w:val="24"/>
        </w:rPr>
        <w:t>(Vol. 33, Issue</w:t>
      </w:r>
    </w:p>
    <w:p w14:paraId="168101B9" w14:textId="77777777" w:rsidR="00284AB4" w:rsidRDefault="00000000">
      <w:pPr>
        <w:spacing w:line="258" w:lineRule="auto"/>
        <w:ind w:left="1352" w:right="84"/>
        <w:jc w:val="both"/>
        <w:rPr>
          <w:sz w:val="24"/>
          <w:szCs w:val="24"/>
        </w:rPr>
      </w:pPr>
      <w:r>
        <w:rPr>
          <w:sz w:val="24"/>
          <w:szCs w:val="24"/>
        </w:rPr>
        <w:t>4, pp. 223–236). Taylor and Francis Ltd. https://doi.org/10.1080/10400435.2019.1611676</w:t>
      </w:r>
    </w:p>
    <w:p w14:paraId="6E2BE029" w14:textId="77777777" w:rsidR="00284AB4" w:rsidRDefault="00000000">
      <w:pPr>
        <w:spacing w:before="1" w:line="259" w:lineRule="auto"/>
        <w:ind w:left="1352" w:right="82" w:hanging="710"/>
        <w:jc w:val="both"/>
        <w:rPr>
          <w:sz w:val="24"/>
          <w:szCs w:val="24"/>
        </w:rPr>
      </w:pPr>
      <w:r>
        <w:rPr>
          <w:sz w:val="24"/>
          <w:szCs w:val="24"/>
        </w:rPr>
        <w:t xml:space="preserve">[38].    Piper, S., Davenport, T. A., LaMonica, H., Ottavio, A., Iorfino, F., Cheng, V. W. S., Cross, S., Lee, G. Y., Scott, E., &amp; Hickie, I. B. (2021). Implementing a digital health model of care in Australian youth mental health services: protocol for impact evaluation. </w:t>
      </w:r>
      <w:r>
        <w:rPr>
          <w:i/>
          <w:sz w:val="24"/>
          <w:szCs w:val="24"/>
        </w:rPr>
        <w:t>BMC Health Services Research</w:t>
      </w:r>
      <w:r>
        <w:rPr>
          <w:sz w:val="24"/>
          <w:szCs w:val="24"/>
        </w:rPr>
        <w:t xml:space="preserve">, </w:t>
      </w:r>
      <w:r>
        <w:rPr>
          <w:i/>
          <w:sz w:val="24"/>
          <w:szCs w:val="24"/>
        </w:rPr>
        <w:t>21</w:t>
      </w:r>
      <w:r>
        <w:rPr>
          <w:sz w:val="24"/>
          <w:szCs w:val="24"/>
        </w:rPr>
        <w:t>(1). https://doi.org/10.1186/s12913-021-06394-4</w:t>
      </w:r>
    </w:p>
    <w:p w14:paraId="24436973" w14:textId="77777777" w:rsidR="00284AB4" w:rsidRDefault="00000000">
      <w:pPr>
        <w:ind w:left="641"/>
        <w:rPr>
          <w:sz w:val="24"/>
          <w:szCs w:val="24"/>
        </w:rPr>
      </w:pPr>
      <w:r>
        <w:rPr>
          <w:sz w:val="24"/>
          <w:szCs w:val="24"/>
        </w:rPr>
        <w:t>[39].    Pokhrel, P., Karmacharya, R., Taylor Salisbury, T., Carswell, K., Kohrt, B.</w:t>
      </w:r>
    </w:p>
    <w:p w14:paraId="493131A0" w14:textId="77777777" w:rsidR="00284AB4" w:rsidRDefault="00000000">
      <w:pPr>
        <w:spacing w:before="21" w:line="258" w:lineRule="auto"/>
        <w:ind w:left="1352" w:right="81"/>
        <w:jc w:val="both"/>
        <w:rPr>
          <w:sz w:val="24"/>
          <w:szCs w:val="24"/>
        </w:rPr>
      </w:pPr>
      <w:r>
        <w:rPr>
          <w:sz w:val="24"/>
          <w:szCs w:val="24"/>
        </w:rPr>
        <w:t xml:space="preserve">A., Jordans, M. J. D., Lempp, H., Thornicroft, G., &amp; Luitel, N. P. (2021). Perception of healthcare workers on mobile app-based clinical guideline for the detection and treatment of mental health problems in primary care: a qualitative study in Nepal. </w:t>
      </w:r>
      <w:r>
        <w:rPr>
          <w:i/>
          <w:sz w:val="24"/>
          <w:szCs w:val="24"/>
        </w:rPr>
        <w:t>BMC Medical Informatics and Decision Making</w:t>
      </w:r>
      <w:r>
        <w:rPr>
          <w:sz w:val="24"/>
          <w:szCs w:val="24"/>
        </w:rPr>
        <w:t>,</w:t>
      </w:r>
    </w:p>
    <w:p w14:paraId="7F49A096" w14:textId="77777777" w:rsidR="00284AB4" w:rsidRDefault="00000000">
      <w:pPr>
        <w:ind w:left="1352" w:right="2338"/>
        <w:jc w:val="both"/>
        <w:rPr>
          <w:sz w:val="24"/>
          <w:szCs w:val="24"/>
        </w:rPr>
      </w:pPr>
      <w:r>
        <w:rPr>
          <w:i/>
          <w:sz w:val="24"/>
          <w:szCs w:val="24"/>
        </w:rPr>
        <w:t>21</w:t>
      </w:r>
      <w:r>
        <w:rPr>
          <w:sz w:val="24"/>
          <w:szCs w:val="24"/>
        </w:rPr>
        <w:t>(1). https://doi.org/10.1186/s12911-021-01386-0</w:t>
      </w:r>
    </w:p>
    <w:p w14:paraId="46A2960D" w14:textId="77777777" w:rsidR="00284AB4" w:rsidRDefault="00000000">
      <w:pPr>
        <w:spacing w:before="21"/>
        <w:ind w:left="641"/>
        <w:rPr>
          <w:sz w:val="24"/>
          <w:szCs w:val="24"/>
        </w:rPr>
      </w:pPr>
      <w:r>
        <w:rPr>
          <w:sz w:val="24"/>
          <w:szCs w:val="24"/>
        </w:rPr>
        <w:t>[40].    Shaikh, Z., Piyush Doshi, D., Nitin Gandhi, D., &amp; Manoj Thakkar, D. (n.d.).</w:t>
      </w:r>
    </w:p>
    <w:p w14:paraId="6663386D" w14:textId="77777777" w:rsidR="00284AB4" w:rsidRDefault="00000000">
      <w:pPr>
        <w:spacing w:before="24" w:line="258" w:lineRule="auto"/>
        <w:ind w:left="1352" w:right="82"/>
        <w:jc w:val="both"/>
        <w:rPr>
          <w:sz w:val="24"/>
          <w:szCs w:val="24"/>
        </w:rPr>
      </w:pPr>
      <w:r>
        <w:rPr>
          <w:i/>
          <w:sz w:val="24"/>
          <w:szCs w:val="24"/>
        </w:rPr>
        <w:t>International Journal on Recent and Innovation Trends in Computing and Communication E-Healthcare Android Application based On Cloud Computing</w:t>
      </w:r>
      <w:hyperlink r:id="rId36">
        <w:r>
          <w:rPr>
            <w:sz w:val="24"/>
            <w:szCs w:val="24"/>
          </w:rPr>
          <w:t>. http://www.ijritcc.org</w:t>
        </w:r>
      </w:hyperlink>
    </w:p>
    <w:p w14:paraId="0778A749" w14:textId="77777777" w:rsidR="00284AB4" w:rsidRDefault="00000000">
      <w:pPr>
        <w:spacing w:before="1" w:line="258" w:lineRule="auto"/>
        <w:ind w:left="1352" w:right="87" w:hanging="710"/>
        <w:jc w:val="both"/>
        <w:rPr>
          <w:sz w:val="24"/>
          <w:szCs w:val="24"/>
        </w:rPr>
        <w:sectPr w:rsidR="00284AB4">
          <w:headerReference w:type="default" r:id="rId37"/>
          <w:footerReference w:type="default" r:id="rId38"/>
          <w:pgSz w:w="11920" w:h="16840"/>
          <w:pgMar w:top="1560" w:right="1580" w:bottom="280" w:left="1680" w:header="0" w:footer="1000" w:gutter="0"/>
          <w:cols w:space="720"/>
        </w:sectPr>
      </w:pPr>
      <w:r>
        <w:rPr>
          <w:sz w:val="24"/>
          <w:szCs w:val="24"/>
        </w:rPr>
        <w:t>[41].    Spadaro, B., Martin-Key, N. A., &amp; Bahn, S. (2021). Building the digital mental health ecosystem: Opportunities and challenges for mobile health</w:t>
      </w:r>
    </w:p>
    <w:p w14:paraId="3AB64E66" w14:textId="77777777" w:rsidR="00284AB4" w:rsidRDefault="00284AB4">
      <w:pPr>
        <w:spacing w:line="200" w:lineRule="auto"/>
      </w:pPr>
    </w:p>
    <w:p w14:paraId="7EEA5F57" w14:textId="77777777" w:rsidR="00284AB4" w:rsidRDefault="00284AB4">
      <w:pPr>
        <w:spacing w:line="200" w:lineRule="auto"/>
      </w:pPr>
    </w:p>
    <w:p w14:paraId="005886F8" w14:textId="77777777" w:rsidR="00284AB4" w:rsidRDefault="00284AB4">
      <w:pPr>
        <w:spacing w:before="15"/>
        <w:rPr>
          <w:sz w:val="24"/>
          <w:szCs w:val="24"/>
        </w:rPr>
      </w:pPr>
    </w:p>
    <w:p w14:paraId="5F3E7D08" w14:textId="77777777" w:rsidR="00284AB4" w:rsidRDefault="00000000">
      <w:pPr>
        <w:spacing w:before="29" w:line="258" w:lineRule="auto"/>
        <w:ind w:left="1352" w:right="81"/>
        <w:rPr>
          <w:sz w:val="24"/>
          <w:szCs w:val="24"/>
        </w:rPr>
      </w:pPr>
      <w:r>
        <w:rPr>
          <w:sz w:val="24"/>
          <w:szCs w:val="24"/>
        </w:rPr>
        <w:t xml:space="preserve">innovators. In </w:t>
      </w:r>
      <w:r>
        <w:rPr>
          <w:i/>
          <w:sz w:val="24"/>
          <w:szCs w:val="24"/>
        </w:rPr>
        <w:t xml:space="preserve">Journal of Medical Internet Research </w:t>
      </w:r>
      <w:r>
        <w:rPr>
          <w:sz w:val="24"/>
          <w:szCs w:val="24"/>
        </w:rPr>
        <w:t>(Vol. 23, Issue 10). JMIR Publications Inc. https://doi.org/10.2196/27507</w:t>
      </w:r>
    </w:p>
    <w:p w14:paraId="7B4F8ACC" w14:textId="77777777" w:rsidR="00284AB4" w:rsidRDefault="00000000">
      <w:pPr>
        <w:spacing w:before="1" w:line="259" w:lineRule="auto"/>
        <w:ind w:left="1352" w:right="76" w:hanging="710"/>
        <w:jc w:val="both"/>
        <w:rPr>
          <w:sz w:val="24"/>
          <w:szCs w:val="24"/>
        </w:rPr>
      </w:pPr>
      <w:r>
        <w:rPr>
          <w:sz w:val="24"/>
          <w:szCs w:val="24"/>
        </w:rPr>
        <w:t xml:space="preserve">[42].    Tang, Z., Tong, S. J., Tian, Y., Tang, K., Xue, M., Chen, S., Ikram, M., Wang, T., &amp; Zhu, H. (n.d.). </w:t>
      </w:r>
      <w:r>
        <w:rPr>
          <w:i/>
          <w:sz w:val="24"/>
          <w:szCs w:val="24"/>
        </w:rPr>
        <w:t>Open access to the Proceedings of the 29th USENIX Security Symposium is sponsored by USENIX. iOS, Your OS, Everybody’s OS: Vetting and Analyzing Network Services of iOS Applications iOS, Your OS, Everybody’s OS: Vetting and Analyzing Network Services of iOS Applications</w:t>
      </w:r>
      <w:r>
        <w:rPr>
          <w:sz w:val="24"/>
          <w:szCs w:val="24"/>
        </w:rPr>
        <w:t>.</w:t>
      </w:r>
      <w:hyperlink r:id="rId39">
        <w:r>
          <w:rPr>
            <w:sz w:val="24"/>
            <w:szCs w:val="24"/>
          </w:rPr>
          <w:t xml:space="preserve"> www.usenix.org/conference/usenixsecurity20/presentation/tang</w:t>
        </w:r>
      </w:hyperlink>
    </w:p>
    <w:p w14:paraId="358CBC1B" w14:textId="77777777" w:rsidR="00284AB4" w:rsidRDefault="00000000">
      <w:pPr>
        <w:spacing w:line="258" w:lineRule="auto"/>
        <w:ind w:left="1352" w:right="81" w:hanging="710"/>
        <w:jc w:val="both"/>
        <w:rPr>
          <w:sz w:val="24"/>
          <w:szCs w:val="24"/>
        </w:rPr>
      </w:pPr>
      <w:r>
        <w:rPr>
          <w:sz w:val="24"/>
          <w:szCs w:val="24"/>
        </w:rPr>
        <w:t xml:space="preserve">[43].    Tawo, P., Leonard, C., Ofem, I., &amp; Edim, B. (2019). </w:t>
      </w:r>
      <w:r>
        <w:rPr>
          <w:i/>
          <w:sz w:val="24"/>
          <w:szCs w:val="24"/>
        </w:rPr>
        <w:t>COMPARATIVE ANALYSIS OF COMPILER PERFORMANCES AND PROGRAM EFFICIENCY</w:t>
      </w:r>
      <w:r>
        <w:rPr>
          <w:sz w:val="24"/>
          <w:szCs w:val="24"/>
        </w:rPr>
        <w:t>. https://doi.org/10.20944/preprints201909.0322.v1</w:t>
      </w:r>
    </w:p>
    <w:p w14:paraId="7319255B" w14:textId="77777777" w:rsidR="00284AB4" w:rsidRDefault="00000000">
      <w:pPr>
        <w:spacing w:line="258" w:lineRule="auto"/>
        <w:ind w:left="1352" w:right="78" w:hanging="710"/>
        <w:jc w:val="both"/>
        <w:rPr>
          <w:sz w:val="24"/>
          <w:szCs w:val="24"/>
        </w:rPr>
      </w:pPr>
      <w:r>
        <w:rPr>
          <w:sz w:val="24"/>
          <w:szCs w:val="24"/>
        </w:rPr>
        <w:t xml:space="preserve">[44].    Torous, J., Benson, N. M., Myrick, K., &amp; Eysenbach, G. (2023). Focusing on Digital Research Priorities for Advancing the Access and Quality of Mental Health. In </w:t>
      </w:r>
      <w:r>
        <w:rPr>
          <w:i/>
          <w:sz w:val="24"/>
          <w:szCs w:val="24"/>
        </w:rPr>
        <w:t xml:space="preserve">JMIR Mental Health </w:t>
      </w:r>
      <w:r>
        <w:rPr>
          <w:sz w:val="24"/>
          <w:szCs w:val="24"/>
        </w:rPr>
        <w:t>(Vol. 10). JMIR Publications Inc. https://doi.org/10.2196/47898</w:t>
      </w:r>
    </w:p>
    <w:p w14:paraId="26BB1430" w14:textId="77777777" w:rsidR="00284AB4" w:rsidRDefault="00000000">
      <w:pPr>
        <w:spacing w:before="3" w:line="258" w:lineRule="auto"/>
        <w:ind w:left="1352" w:right="82" w:hanging="710"/>
        <w:jc w:val="both"/>
        <w:rPr>
          <w:sz w:val="24"/>
          <w:szCs w:val="24"/>
        </w:rPr>
        <w:sectPr w:rsidR="00284AB4">
          <w:headerReference w:type="default" r:id="rId40"/>
          <w:footerReference w:type="default" r:id="rId41"/>
          <w:pgSz w:w="11920" w:h="16840"/>
          <w:pgMar w:top="1560" w:right="1580" w:bottom="280" w:left="1680" w:header="0" w:footer="1000" w:gutter="0"/>
          <w:pgNumType w:start="13"/>
          <w:cols w:space="720"/>
        </w:sectPr>
      </w:pPr>
      <w:r>
        <w:rPr>
          <w:sz w:val="24"/>
          <w:szCs w:val="24"/>
        </w:rPr>
        <w:t xml:space="preserve">[45].    Wisniewski, H., Henson, P., &amp; Torous, J. (2019). Using a Smartphone App to  Identify Clinically Relevant Behavior Trends via Symptom Report, Cognition Scores, and Exercise Levels: A Case Series. </w:t>
      </w:r>
      <w:r>
        <w:rPr>
          <w:i/>
          <w:sz w:val="24"/>
          <w:szCs w:val="24"/>
        </w:rPr>
        <w:t>Frontiers in Psychiatry</w:t>
      </w:r>
      <w:r>
        <w:rPr>
          <w:sz w:val="24"/>
          <w:szCs w:val="24"/>
        </w:rPr>
        <w:t xml:space="preserve">, </w:t>
      </w:r>
      <w:r>
        <w:rPr>
          <w:i/>
          <w:sz w:val="24"/>
          <w:szCs w:val="24"/>
        </w:rPr>
        <w:t>10</w:t>
      </w:r>
      <w:r>
        <w:rPr>
          <w:sz w:val="24"/>
          <w:szCs w:val="24"/>
        </w:rPr>
        <w:t xml:space="preserve">. </w:t>
      </w:r>
      <w:hyperlink r:id="rId42">
        <w:r>
          <w:rPr>
            <w:color w:val="0000FF"/>
            <w:sz w:val="24"/>
            <w:szCs w:val="24"/>
            <w:u w:val="single"/>
          </w:rPr>
          <w:t>https://doi.org/10.3389/fpsyt.2019.00652</w:t>
        </w:r>
      </w:hyperlink>
    </w:p>
    <w:p w14:paraId="7202404A" w14:textId="77777777" w:rsidR="00284AB4" w:rsidRDefault="00284AB4">
      <w:pPr>
        <w:spacing w:line="200" w:lineRule="auto"/>
      </w:pPr>
    </w:p>
    <w:p w14:paraId="5B694254" w14:textId="77777777" w:rsidR="00284AB4" w:rsidRDefault="00284AB4">
      <w:pPr>
        <w:spacing w:line="200" w:lineRule="auto"/>
      </w:pPr>
    </w:p>
    <w:p w14:paraId="70227CA2" w14:textId="77777777" w:rsidR="00284AB4" w:rsidRDefault="00284AB4">
      <w:pPr>
        <w:spacing w:before="15"/>
        <w:rPr>
          <w:sz w:val="24"/>
          <w:szCs w:val="24"/>
        </w:rPr>
      </w:pPr>
    </w:p>
    <w:p w14:paraId="7614572C" w14:textId="77777777" w:rsidR="00284AB4" w:rsidRDefault="00000000">
      <w:pPr>
        <w:spacing w:before="29" w:line="258" w:lineRule="auto"/>
        <w:ind w:left="1068" w:right="77" w:hanging="360"/>
        <w:jc w:val="both"/>
        <w:rPr>
          <w:sz w:val="24"/>
          <w:szCs w:val="24"/>
        </w:rPr>
      </w:pPr>
      <w:r>
        <w:rPr>
          <w:sz w:val="24"/>
          <w:szCs w:val="24"/>
        </w:rPr>
        <w:t xml:space="preserve">[47]. Yunitri, N., Nuraenah, H., &amp; Rahim Kamil, A. (2020). </w:t>
      </w:r>
      <w:r>
        <w:rPr>
          <w:i/>
          <w:sz w:val="24"/>
          <w:szCs w:val="24"/>
        </w:rPr>
        <w:t>ORIGINAL RESEARCH IMPROVING HEALTCARE SERVICES USING MOBILE TECHNOLOGY: NEEDS AND EXPECTATION ASSESSMENT FOR THE DEVELOPMENT OF MOBILE HEALTH APPS FOR MENTAL HEALTH SERVICES IN TECHNOLOGY</w:t>
      </w:r>
      <w:hyperlink r:id="rId43">
        <w:r>
          <w:rPr>
            <w:sz w:val="24"/>
            <w:szCs w:val="24"/>
          </w:rPr>
          <w:t>. http://ijnms.net/index.php/</w:t>
        </w:r>
      </w:hyperlink>
      <w:r>
        <w:rPr>
          <w:sz w:val="24"/>
          <w:szCs w:val="24"/>
        </w:rPr>
        <w:t>ijnms</w:t>
      </w:r>
    </w:p>
    <w:sectPr w:rsidR="00284AB4">
      <w:headerReference w:type="default" r:id="rId44"/>
      <w:footerReference w:type="default" r:id="rId45"/>
      <w:pgSz w:w="11920" w:h="16840"/>
      <w:pgMar w:top="1560" w:right="1580" w:bottom="280" w:left="1680" w:header="0" w:footer="1000" w:gutter="0"/>
      <w:pgNumType w:start="1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57F12B" w14:textId="77777777" w:rsidR="003928F5" w:rsidRDefault="003928F5">
      <w:r>
        <w:separator/>
      </w:r>
    </w:p>
  </w:endnote>
  <w:endnote w:type="continuationSeparator" w:id="0">
    <w:p w14:paraId="32143CE1" w14:textId="77777777" w:rsidR="003928F5" w:rsidRDefault="00392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A62209" w14:textId="77777777" w:rsidR="00284AB4" w:rsidRDefault="00000000">
    <w:pPr>
      <w:spacing w:line="200" w:lineRule="auto"/>
    </w:pPr>
    <w:r>
      <w:rPr>
        <w:noProof/>
      </w:rPr>
      <mc:AlternateContent>
        <mc:Choice Requires="wps">
          <w:drawing>
            <wp:anchor distT="0" distB="0" distL="114300" distR="114300" simplePos="0" relativeHeight="251658240" behindDoc="1" locked="0" layoutInCell="1" hidden="0" allowOverlap="1" wp14:anchorId="01554145" wp14:editId="3EB5B4F4">
              <wp:simplePos x="0" y="0"/>
              <wp:positionH relativeFrom="column">
                <wp:posOffset>2971800</wp:posOffset>
              </wp:positionH>
              <wp:positionV relativeFrom="paragraph">
                <wp:posOffset>9906000</wp:posOffset>
              </wp:positionV>
              <wp:extent cx="67310" cy="175260"/>
              <wp:effectExtent l="0" t="0" r="0" b="0"/>
              <wp:wrapNone/>
              <wp:docPr id="17" name="Freeform: Shape 17"/>
              <wp:cNvGraphicFramePr/>
              <a:graphic xmlns:a="http://schemas.openxmlformats.org/drawingml/2006/main">
                <a:graphicData uri="http://schemas.microsoft.com/office/word/2010/wordprocessingShape">
                  <wps:wsp>
                    <wps:cNvSpPr/>
                    <wps:spPr>
                      <a:xfrm>
                        <a:off x="6383908" y="3697133"/>
                        <a:ext cx="57785" cy="165735"/>
                      </a:xfrm>
                      <a:custGeom>
                        <a:avLst/>
                        <a:gdLst/>
                        <a:ahLst/>
                        <a:cxnLst/>
                        <a:rect l="l" t="t" r="r" b="b"/>
                        <a:pathLst>
                          <a:path w="57785" h="165735" extrusionOk="0">
                            <a:moveTo>
                              <a:pt x="0" y="0"/>
                            </a:moveTo>
                            <a:lnTo>
                              <a:pt x="0" y="165735"/>
                            </a:lnTo>
                            <a:lnTo>
                              <a:pt x="57785" y="165735"/>
                            </a:lnTo>
                            <a:lnTo>
                              <a:pt x="57785" y="0"/>
                            </a:lnTo>
                            <a:close/>
                          </a:path>
                        </a:pathLst>
                      </a:custGeom>
                      <a:noFill/>
                      <a:ln>
                        <a:noFill/>
                      </a:ln>
                    </wps:spPr>
                    <wps:txbx>
                      <w:txbxContent>
                        <w:p w14:paraId="2DE0DE63" w14:textId="77777777" w:rsidR="00284AB4" w:rsidRDefault="00000000">
                          <w:pPr>
                            <w:ind w:left="20" w:right="-32" w:firstLine="20"/>
                            <w:textDirection w:val="btLr"/>
                          </w:pPr>
                          <w:r>
                            <w:rPr>
                              <w:rFonts w:ascii="Calibri" w:eastAsia="Calibri" w:hAnsi="Calibri" w:cs="Calibri"/>
                              <w:color w:val="000000"/>
                              <w:sz w:val="22"/>
                            </w:rPr>
                            <w:t>i</w:t>
                          </w:r>
                        </w:p>
                      </w:txbxContent>
                    </wps:txbx>
                    <wps:bodyPr spcFirstLastPara="1" wrap="square" lIns="88900" tIns="38100" rIns="88900" bIns="38100" anchor="t" anchorCtr="0">
                      <a:noAutofit/>
                    </wps:bodyPr>
                  </wps:wsp>
                </a:graphicData>
              </a:graphic>
            </wp:anchor>
          </w:drawing>
        </mc:Choice>
        <mc:Fallback>
          <w:pict>
            <v:shape w14:anchorId="01554145" id="Freeform: Shape 17" o:spid="_x0000_s1042" style="position:absolute;margin-left:234pt;margin-top:780pt;width:5.3pt;height:13.8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5778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" adj="-11796480,,5400" path="m,l,165735r57785,l57785,,,xe" filled="f" stroked="f">
              <v:stroke joinstyle="miter"/>
              <v:formulas/>
              <v:path arrowok="t" o:extrusionok="f" o:connecttype="custom" textboxrect="0,0,57785,165735"/>
              <v:textbox inset="7pt,3pt,7pt,3pt">
                <w:txbxContent>
                  <w:p w14:paraId="2DE0DE63" w14:textId="77777777" w:rsidR="00284AB4" w:rsidRDefault="00000000">
                    <w:pPr>
                      <w:ind w:left="20" w:right="-32" w:firstLine="20"/>
                      <w:textDirection w:val="btLr"/>
                    </w:pPr>
                    <w:r>
                      <w:rPr>
                        <w:rFonts w:ascii="Calibri" w:eastAsia="Calibri" w:hAnsi="Calibri" w:cs="Calibri"/>
                        <w:color w:val="000000"/>
                        <w:sz w:val="22"/>
                      </w:rPr>
                      <w:t>i</w:t>
                    </w:r>
                  </w:p>
                </w:txbxContent>
              </v:textbox>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C3FA54" w14:textId="77777777" w:rsidR="00284AB4" w:rsidRDefault="00000000">
    <w:pPr>
      <w:spacing w:line="200" w:lineRule="auto"/>
    </w:pPr>
    <w:r>
      <w:rPr>
        <w:noProof/>
      </w:rPr>
      <mc:AlternateContent>
        <mc:Choice Requires="wps">
          <w:drawing>
            <wp:anchor distT="0" distB="0" distL="114300" distR="114300" simplePos="0" relativeHeight="251668480" behindDoc="1" locked="0" layoutInCell="1" hidden="0" allowOverlap="1" wp14:anchorId="2BC96C7D" wp14:editId="6953B466">
              <wp:simplePos x="0" y="0"/>
              <wp:positionH relativeFrom="column">
                <wp:posOffset>2921000</wp:posOffset>
              </wp:positionH>
              <wp:positionV relativeFrom="paragraph">
                <wp:posOffset>9906000</wp:posOffset>
              </wp:positionV>
              <wp:extent cx="153670" cy="175260"/>
              <wp:effectExtent l="0" t="0" r="0" b="0"/>
              <wp:wrapNone/>
              <wp:docPr id="20" name="Freeform: Shape 20"/>
              <wp:cNvGraphicFramePr/>
              <a:graphic xmlns:a="http://schemas.openxmlformats.org/drawingml/2006/main">
                <a:graphicData uri="http://schemas.microsoft.com/office/word/2010/wordprocessingShape">
                  <wps:wsp>
                    <wps:cNvSpPr/>
                    <wps:spPr>
                      <a:xfrm>
                        <a:off x="6340728" y="3697133"/>
                        <a:ext cx="144145" cy="165735"/>
                      </a:xfrm>
                      <a:custGeom>
                        <a:avLst/>
                        <a:gdLst/>
                        <a:ahLst/>
                        <a:cxnLst/>
                        <a:rect l="l" t="t" r="r" b="b"/>
                        <a:pathLst>
                          <a:path w="144145" h="165735" extrusionOk="0">
                            <a:moveTo>
                              <a:pt x="0" y="0"/>
                            </a:moveTo>
                            <a:lnTo>
                              <a:pt x="0" y="165735"/>
                            </a:lnTo>
                            <a:lnTo>
                              <a:pt x="144145" y="165735"/>
                            </a:lnTo>
                            <a:lnTo>
                              <a:pt x="144145" y="0"/>
                            </a:lnTo>
                            <a:close/>
                          </a:path>
                        </a:pathLst>
                      </a:custGeom>
                      <a:noFill/>
                      <a:ln>
                        <a:noFill/>
                      </a:ln>
                    </wps:spPr>
                    <wps:txbx>
                      <w:txbxContent>
                        <w:p w14:paraId="4B261F87" w14:textId="77777777" w:rsidR="00284AB4" w:rsidRDefault="00000000">
                          <w:pPr>
                            <w:ind w:left="40" w:firstLine="40"/>
                            <w:textDirection w:val="btLr"/>
                          </w:pPr>
                          <w:r>
                            <w:rPr>
                              <w:rFonts w:ascii="Calibri" w:eastAsia="Calibri" w:hAnsi="Calibri" w:cs="Calibri"/>
                              <w:color w:val="000000"/>
                              <w:sz w:val="22"/>
                            </w:rPr>
                            <w:t xml:space="preserve"> PAGE </w:t>
                          </w:r>
                          <w:r>
                            <w:rPr>
                              <w:color w:val="000000"/>
                            </w:rPr>
                            <w:t>xi</w:t>
                          </w:r>
                        </w:p>
                      </w:txbxContent>
                    </wps:txbx>
                    <wps:bodyPr spcFirstLastPara="1" wrap="square" lIns="88900" tIns="38100" rIns="88900" bIns="38100" anchor="t" anchorCtr="0">
                      <a:noAutofit/>
                    </wps:bodyPr>
                  </wps:wsp>
                </a:graphicData>
              </a:graphic>
            </wp:anchor>
          </w:drawing>
        </mc:Choice>
        <mc:Fallback>
          <w:pict>
            <v:shape w14:anchorId="2BC96C7D" id="Freeform: Shape 20" o:spid="_x0000_s1052" style="position:absolute;margin-left:230pt;margin-top:780pt;width:12.1pt;height:13.8pt;z-index:-251648000;visibility:visible;mso-wrap-style:square;mso-wrap-distance-left:9pt;mso-wrap-distance-top:0;mso-wrap-distance-right:9pt;mso-wrap-distance-bottom:0;mso-position-horizontal:absolute;mso-position-horizontal-relative:text;mso-position-vertical:absolute;mso-position-vertical-relative:text;v-text-anchor:top" coordsize="14414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" adj="-11796480,,5400" path="m,l,165735r144145,l144145,,,xe" filled="f" stroked="f">
              <v:stroke joinstyle="miter"/>
              <v:formulas/>
              <v:path arrowok="t" o:extrusionok="f" o:connecttype="custom" textboxrect="0,0,144145,165735"/>
              <v:textbox inset="7pt,3pt,7pt,3pt">
                <w:txbxContent>
                  <w:p w14:paraId="4B261F87" w14:textId="77777777" w:rsidR="00284AB4" w:rsidRDefault="00000000">
                    <w:pPr>
                      <w:ind w:left="40" w:firstLine="40"/>
                      <w:textDirection w:val="btLr"/>
                    </w:pPr>
                    <w:r>
                      <w:rPr>
                        <w:rFonts w:ascii="Calibri" w:eastAsia="Calibri" w:hAnsi="Calibri" w:cs="Calibri"/>
                        <w:color w:val="000000"/>
                        <w:sz w:val="22"/>
                      </w:rPr>
                      <w:t xml:space="preserve"> PAGE </w:t>
                    </w:r>
                    <w:r>
                      <w:rPr>
                        <w:color w:val="000000"/>
                      </w:rPr>
                      <w:t>xi</w:t>
                    </w:r>
                  </w:p>
                </w:txbxContent>
              </v:textbox>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3320D" w14:textId="77777777" w:rsidR="00284AB4" w:rsidRDefault="00000000">
    <w:pPr>
      <w:spacing w:line="200" w:lineRule="auto"/>
    </w:pPr>
    <w:r>
      <w:rPr>
        <w:noProof/>
      </w:rPr>
      <mc:AlternateContent>
        <mc:Choice Requires="wps">
          <w:drawing>
            <wp:anchor distT="0" distB="0" distL="114300" distR="114300" simplePos="0" relativeHeight="251669504" behindDoc="1" locked="0" layoutInCell="1" hidden="0" allowOverlap="1" wp14:anchorId="4B3CA7B6" wp14:editId="70FAD837">
              <wp:simplePos x="0" y="0"/>
              <wp:positionH relativeFrom="column">
                <wp:posOffset>2946400</wp:posOffset>
              </wp:positionH>
              <wp:positionV relativeFrom="paragraph">
                <wp:posOffset>9906000</wp:posOffset>
              </wp:positionV>
              <wp:extent cx="121285" cy="175260"/>
              <wp:effectExtent l="0" t="0" r="0" b="0"/>
              <wp:wrapNone/>
              <wp:docPr id="12" name="Freeform: Shape 12"/>
              <wp:cNvGraphicFramePr/>
              <a:graphic xmlns:a="http://schemas.openxmlformats.org/drawingml/2006/main">
                <a:graphicData uri="http://schemas.microsoft.com/office/word/2010/wordprocessingShape">
                  <wps:wsp>
                    <wps:cNvSpPr/>
                    <wps:spPr>
                      <a:xfrm>
                        <a:off x="6356920" y="3697133"/>
                        <a:ext cx="111760" cy="165735"/>
                      </a:xfrm>
                      <a:custGeom>
                        <a:avLst/>
                        <a:gdLst/>
                        <a:ahLst/>
                        <a:cxnLst/>
                        <a:rect l="l" t="t" r="r" b="b"/>
                        <a:pathLst>
                          <a:path w="111760" h="165735" extrusionOk="0">
                            <a:moveTo>
                              <a:pt x="0" y="0"/>
                            </a:moveTo>
                            <a:lnTo>
                              <a:pt x="0" y="165735"/>
                            </a:lnTo>
                            <a:lnTo>
                              <a:pt x="111760" y="165735"/>
                            </a:lnTo>
                            <a:lnTo>
                              <a:pt x="111760" y="0"/>
                            </a:lnTo>
                            <a:close/>
                          </a:path>
                        </a:pathLst>
                      </a:custGeom>
                      <a:noFill/>
                      <a:ln>
                        <a:noFill/>
                      </a:ln>
                    </wps:spPr>
                    <wps:txbx>
                      <w:txbxContent>
                        <w:p w14:paraId="2691C40D" w14:textId="77777777" w:rsidR="00284AB4" w:rsidRDefault="00000000">
                          <w:pPr>
                            <w:ind w:left="40" w:firstLine="40"/>
                            <w:textDirection w:val="btLr"/>
                          </w:pPr>
                          <w:r>
                            <w:rPr>
                              <w:rFonts w:ascii="Calibri" w:eastAsia="Calibri" w:hAnsi="Calibri" w:cs="Calibri"/>
                              <w:color w:val="000000"/>
                              <w:sz w:val="22"/>
                            </w:rPr>
                            <w:t xml:space="preserve"> PAGE </w:t>
                          </w:r>
                          <w:r>
                            <w:rPr>
                              <w:color w:val="000000"/>
                            </w:rPr>
                            <w:t>x</w:t>
                          </w:r>
                        </w:p>
                      </w:txbxContent>
                    </wps:txbx>
                    <wps:bodyPr spcFirstLastPara="1" wrap="square" lIns="88900" tIns="38100" rIns="88900" bIns="38100" anchor="t" anchorCtr="0">
                      <a:noAutofit/>
                    </wps:bodyPr>
                  </wps:wsp>
                </a:graphicData>
              </a:graphic>
            </wp:anchor>
          </w:drawing>
        </mc:Choice>
        <mc:Fallback>
          <w:pict>
            <v:shape w14:anchorId="4B3CA7B6" id="Freeform: Shape 12" o:spid="_x0000_s1053" style="position:absolute;margin-left:232pt;margin-top:780pt;width:9.55pt;height:13.8pt;z-index:-251646976;visibility:visible;mso-wrap-style:square;mso-wrap-distance-left:9pt;mso-wrap-distance-top:0;mso-wrap-distance-right:9pt;mso-wrap-distance-bottom:0;mso-position-horizontal:absolute;mso-position-horizontal-relative:text;mso-position-vertical:absolute;mso-position-vertical-relative:text;v-text-anchor:top" coordsize="11176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" adj="-11796480,,5400" path="m,l,165735r111760,l111760,,,xe" filled="f" stroked="f">
              <v:stroke joinstyle="miter"/>
              <v:formulas/>
              <v:path arrowok="t" o:extrusionok="f" o:connecttype="custom" textboxrect="0,0,111760,165735"/>
              <v:textbox inset="7pt,3pt,7pt,3pt">
                <w:txbxContent>
                  <w:p w14:paraId="2691C40D" w14:textId="77777777" w:rsidR="00284AB4" w:rsidRDefault="00000000">
                    <w:pPr>
                      <w:ind w:left="40" w:firstLine="40"/>
                      <w:textDirection w:val="btLr"/>
                    </w:pPr>
                    <w:r>
                      <w:rPr>
                        <w:rFonts w:ascii="Calibri" w:eastAsia="Calibri" w:hAnsi="Calibri" w:cs="Calibri"/>
                        <w:color w:val="000000"/>
                        <w:sz w:val="22"/>
                      </w:rPr>
                      <w:t xml:space="preserve"> PAGE </w:t>
                    </w:r>
                    <w:r>
                      <w:rPr>
                        <w:color w:val="000000"/>
                      </w:rPr>
                      <w:t>x</w:t>
                    </w:r>
                  </w:p>
                </w:txbxContent>
              </v:textbox>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DB35B8" w14:textId="77777777" w:rsidR="00284AB4" w:rsidRDefault="00000000">
    <w:pPr>
      <w:spacing w:line="200" w:lineRule="auto"/>
    </w:pPr>
    <w:r>
      <w:rPr>
        <w:noProof/>
      </w:rPr>
      <mc:AlternateContent>
        <mc:Choice Requires="wps">
          <w:drawing>
            <wp:anchor distT="0" distB="0" distL="114300" distR="114300" simplePos="0" relativeHeight="251670528" behindDoc="1" locked="0" layoutInCell="1" hidden="0" allowOverlap="1" wp14:anchorId="6245B3C9" wp14:editId="270EFEF6">
              <wp:simplePos x="0" y="0"/>
              <wp:positionH relativeFrom="column">
                <wp:posOffset>2921000</wp:posOffset>
              </wp:positionH>
              <wp:positionV relativeFrom="paragraph">
                <wp:posOffset>9906000</wp:posOffset>
              </wp:positionV>
              <wp:extent cx="153670" cy="175260"/>
              <wp:effectExtent l="0" t="0" r="0" b="0"/>
              <wp:wrapNone/>
              <wp:docPr id="4" name="Freeform: Shape 4"/>
              <wp:cNvGraphicFramePr/>
              <a:graphic xmlns:a="http://schemas.openxmlformats.org/drawingml/2006/main">
                <a:graphicData uri="http://schemas.microsoft.com/office/word/2010/wordprocessingShape">
                  <wps:wsp>
                    <wps:cNvSpPr/>
                    <wps:spPr>
                      <a:xfrm>
                        <a:off x="6340728" y="3697133"/>
                        <a:ext cx="144145" cy="165735"/>
                      </a:xfrm>
                      <a:custGeom>
                        <a:avLst/>
                        <a:gdLst/>
                        <a:ahLst/>
                        <a:cxnLst/>
                        <a:rect l="l" t="t" r="r" b="b"/>
                        <a:pathLst>
                          <a:path w="144145" h="165735" extrusionOk="0">
                            <a:moveTo>
                              <a:pt x="0" y="0"/>
                            </a:moveTo>
                            <a:lnTo>
                              <a:pt x="0" y="165735"/>
                            </a:lnTo>
                            <a:lnTo>
                              <a:pt x="144145" y="165735"/>
                            </a:lnTo>
                            <a:lnTo>
                              <a:pt x="144145" y="0"/>
                            </a:lnTo>
                            <a:close/>
                          </a:path>
                        </a:pathLst>
                      </a:custGeom>
                      <a:noFill/>
                      <a:ln>
                        <a:noFill/>
                      </a:ln>
                    </wps:spPr>
                    <wps:txbx>
                      <w:txbxContent>
                        <w:p w14:paraId="4081CD8F" w14:textId="77777777" w:rsidR="00284AB4" w:rsidRDefault="00000000">
                          <w:pPr>
                            <w:ind w:left="40" w:firstLine="40"/>
                            <w:textDirection w:val="btLr"/>
                          </w:pPr>
                          <w:r>
                            <w:rPr>
                              <w:rFonts w:ascii="Calibri" w:eastAsia="Calibri" w:hAnsi="Calibri" w:cs="Calibri"/>
                              <w:color w:val="000000"/>
                              <w:sz w:val="22"/>
                            </w:rPr>
                            <w:t xml:space="preserve"> PAGE </w:t>
                          </w:r>
                          <w:r>
                            <w:rPr>
                              <w:color w:val="000000"/>
                            </w:rPr>
                            <w:t>xi</w:t>
                          </w:r>
                        </w:p>
                      </w:txbxContent>
                    </wps:txbx>
                    <wps:bodyPr spcFirstLastPara="1" wrap="square" lIns="88900" tIns="38100" rIns="88900" bIns="38100" anchor="t" anchorCtr="0">
                      <a:noAutofit/>
                    </wps:bodyPr>
                  </wps:wsp>
                </a:graphicData>
              </a:graphic>
            </wp:anchor>
          </w:drawing>
        </mc:Choice>
        <mc:Fallback>
          <w:pict>
            <v:shape w14:anchorId="6245B3C9" id="Freeform: Shape 4" o:spid="_x0000_s1054" style="position:absolute;margin-left:230pt;margin-top:780pt;width:12.1pt;height:13.8pt;z-index:-251645952;visibility:visible;mso-wrap-style:square;mso-wrap-distance-left:9pt;mso-wrap-distance-top:0;mso-wrap-distance-right:9pt;mso-wrap-distance-bottom:0;mso-position-horizontal:absolute;mso-position-horizontal-relative:text;mso-position-vertical:absolute;mso-position-vertical-relative:text;v-text-anchor:top" coordsize="14414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" adj="-11796480,,5400" path="m,l,165735r144145,l144145,,,xe" filled="f" stroked="f">
              <v:stroke joinstyle="miter"/>
              <v:formulas/>
              <v:path arrowok="t" o:extrusionok="f" o:connecttype="custom" textboxrect="0,0,144145,165735"/>
              <v:textbox inset="7pt,3pt,7pt,3pt">
                <w:txbxContent>
                  <w:p w14:paraId="4081CD8F" w14:textId="77777777" w:rsidR="00284AB4" w:rsidRDefault="00000000">
                    <w:pPr>
                      <w:ind w:left="40" w:firstLine="40"/>
                      <w:textDirection w:val="btLr"/>
                    </w:pPr>
                    <w:r>
                      <w:rPr>
                        <w:rFonts w:ascii="Calibri" w:eastAsia="Calibri" w:hAnsi="Calibri" w:cs="Calibri"/>
                        <w:color w:val="000000"/>
                        <w:sz w:val="22"/>
                      </w:rPr>
                      <w:t xml:space="preserve"> PAGE </w:t>
                    </w:r>
                    <w:r>
                      <w:rPr>
                        <w:color w:val="000000"/>
                      </w:rPr>
                      <w:t>xi</w:t>
                    </w:r>
                  </w:p>
                </w:txbxContent>
              </v:textbox>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776CA0" w14:textId="77777777" w:rsidR="00284AB4" w:rsidRDefault="00000000">
    <w:pPr>
      <w:spacing w:line="200" w:lineRule="auto"/>
    </w:pPr>
    <w:r>
      <w:rPr>
        <w:noProof/>
      </w:rPr>
      <mc:AlternateContent>
        <mc:Choice Requires="wps">
          <w:drawing>
            <wp:anchor distT="0" distB="0" distL="114300" distR="114300" simplePos="0" relativeHeight="251671552" behindDoc="1" locked="0" layoutInCell="1" hidden="0" allowOverlap="1" wp14:anchorId="0557EE26" wp14:editId="1957E5EC">
              <wp:simplePos x="0" y="0"/>
              <wp:positionH relativeFrom="column">
                <wp:posOffset>2921000</wp:posOffset>
              </wp:positionH>
              <wp:positionV relativeFrom="paragraph">
                <wp:posOffset>9906000</wp:posOffset>
              </wp:positionV>
              <wp:extent cx="160020" cy="175260"/>
              <wp:effectExtent l="0" t="0" r="0" b="0"/>
              <wp:wrapNone/>
              <wp:docPr id="18" name="Freeform: Shape 18"/>
              <wp:cNvGraphicFramePr/>
              <a:graphic xmlns:a="http://schemas.openxmlformats.org/drawingml/2006/main">
                <a:graphicData uri="http://schemas.microsoft.com/office/word/2010/wordprocessingShape">
                  <wps:wsp>
                    <wps:cNvSpPr/>
                    <wps:spPr>
                      <a:xfrm>
                        <a:off x="6337553" y="3697133"/>
                        <a:ext cx="150495" cy="165735"/>
                      </a:xfrm>
                      <a:custGeom>
                        <a:avLst/>
                        <a:gdLst/>
                        <a:ahLst/>
                        <a:cxnLst/>
                        <a:rect l="l" t="t" r="r" b="b"/>
                        <a:pathLst>
                          <a:path w="150495" h="165735" extrusionOk="0">
                            <a:moveTo>
                              <a:pt x="0" y="0"/>
                            </a:moveTo>
                            <a:lnTo>
                              <a:pt x="0" y="165735"/>
                            </a:lnTo>
                            <a:lnTo>
                              <a:pt x="150495" y="165735"/>
                            </a:lnTo>
                            <a:lnTo>
                              <a:pt x="150495" y="0"/>
                            </a:lnTo>
                            <a:close/>
                          </a:path>
                        </a:pathLst>
                      </a:custGeom>
                      <a:noFill/>
                      <a:ln>
                        <a:noFill/>
                      </a:ln>
                    </wps:spPr>
                    <wps:txbx>
                      <w:txbxContent>
                        <w:p w14:paraId="799CE05D" w14:textId="77777777" w:rsidR="00284AB4" w:rsidRDefault="00000000">
                          <w:pPr>
                            <w:ind w:left="20" w:right="-32" w:firstLine="20"/>
                            <w:textDirection w:val="btLr"/>
                          </w:pPr>
                          <w:r>
                            <w:rPr>
                              <w:rFonts w:ascii="Calibri" w:eastAsia="Calibri" w:hAnsi="Calibri" w:cs="Calibri"/>
                              <w:color w:val="000000"/>
                              <w:sz w:val="22"/>
                            </w:rPr>
                            <w:t>xii</w:t>
                          </w:r>
                        </w:p>
                      </w:txbxContent>
                    </wps:txbx>
                    <wps:bodyPr spcFirstLastPara="1" wrap="square" lIns="88900" tIns="38100" rIns="88900" bIns="38100" anchor="t" anchorCtr="0">
                      <a:noAutofit/>
                    </wps:bodyPr>
                  </wps:wsp>
                </a:graphicData>
              </a:graphic>
            </wp:anchor>
          </w:drawing>
        </mc:Choice>
        <mc:Fallback>
          <w:pict>
            <v:shape w14:anchorId="0557EE26" id="Freeform: Shape 18" o:spid="_x0000_s1055" style="position:absolute;margin-left:230pt;margin-top:780pt;width:12.6pt;height:13.8pt;z-index:-251644928;visibility:visible;mso-wrap-style:square;mso-wrap-distance-left:9pt;mso-wrap-distance-top:0;mso-wrap-distance-right:9pt;mso-wrap-distance-bottom:0;mso-position-horizontal:absolute;mso-position-horizontal-relative:text;mso-position-vertical:absolute;mso-position-vertical-relative:text;v-text-anchor:top" coordsize="15049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" adj="-11796480,,5400" path="m,l,165735r150495,l150495,,,xe" filled="f" stroked="f">
              <v:stroke joinstyle="miter"/>
              <v:formulas/>
              <v:path arrowok="t" o:extrusionok="f" o:connecttype="custom" textboxrect="0,0,150495,165735"/>
              <v:textbox inset="7pt,3pt,7pt,3pt">
                <w:txbxContent>
                  <w:p w14:paraId="799CE05D" w14:textId="77777777" w:rsidR="00284AB4" w:rsidRDefault="00000000">
                    <w:pPr>
                      <w:ind w:left="20" w:right="-32" w:firstLine="20"/>
                      <w:textDirection w:val="btLr"/>
                    </w:pPr>
                    <w:r>
                      <w:rPr>
                        <w:rFonts w:ascii="Calibri" w:eastAsia="Calibri" w:hAnsi="Calibri" w:cs="Calibri"/>
                        <w:color w:val="000000"/>
                        <w:sz w:val="22"/>
                      </w:rPr>
                      <w:t>xii</w:t>
                    </w:r>
                  </w:p>
                </w:txbxContent>
              </v:textbox>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E177D" w14:textId="77777777" w:rsidR="00284AB4" w:rsidRDefault="00000000">
    <w:pPr>
      <w:spacing w:line="200" w:lineRule="auto"/>
    </w:pPr>
    <w:r>
      <w:rPr>
        <w:noProof/>
      </w:rPr>
      <mc:AlternateContent>
        <mc:Choice Requires="wps">
          <w:drawing>
            <wp:anchor distT="0" distB="0" distL="114300" distR="114300" simplePos="0" relativeHeight="251672576" behindDoc="1" locked="0" layoutInCell="1" hidden="0" allowOverlap="1" wp14:anchorId="5C1C5876" wp14:editId="467A9CE1">
              <wp:simplePos x="0" y="0"/>
              <wp:positionH relativeFrom="column">
                <wp:posOffset>2895600</wp:posOffset>
              </wp:positionH>
              <wp:positionV relativeFrom="paragraph">
                <wp:posOffset>9906000</wp:posOffset>
              </wp:positionV>
              <wp:extent cx="217804" cy="175260"/>
              <wp:effectExtent l="0" t="0" r="0" b="0"/>
              <wp:wrapNone/>
              <wp:docPr id="8" name="Freeform: Shape 8"/>
              <wp:cNvGraphicFramePr/>
              <a:graphic xmlns:a="http://schemas.openxmlformats.org/drawingml/2006/main">
                <a:graphicData uri="http://schemas.microsoft.com/office/word/2010/wordprocessingShape">
                  <wps:wsp>
                    <wps:cNvSpPr/>
                    <wps:spPr>
                      <a:xfrm>
                        <a:off x="6308661" y="3697133"/>
                        <a:ext cx="208279" cy="165735"/>
                      </a:xfrm>
                      <a:custGeom>
                        <a:avLst/>
                        <a:gdLst/>
                        <a:ahLst/>
                        <a:cxnLst/>
                        <a:rect l="l" t="t" r="r" b="b"/>
                        <a:pathLst>
                          <a:path w="208279" h="165735" extrusionOk="0">
                            <a:moveTo>
                              <a:pt x="0" y="0"/>
                            </a:moveTo>
                            <a:lnTo>
                              <a:pt x="0" y="165735"/>
                            </a:lnTo>
                            <a:lnTo>
                              <a:pt x="208279" y="165735"/>
                            </a:lnTo>
                            <a:lnTo>
                              <a:pt x="208279" y="0"/>
                            </a:lnTo>
                            <a:close/>
                          </a:path>
                        </a:pathLst>
                      </a:custGeom>
                      <a:noFill/>
                      <a:ln>
                        <a:noFill/>
                      </a:ln>
                    </wps:spPr>
                    <wps:txbx>
                      <w:txbxContent>
                        <w:p w14:paraId="5F694105" w14:textId="77777777" w:rsidR="00284AB4" w:rsidRDefault="00000000">
                          <w:pPr>
                            <w:ind w:left="40" w:firstLine="40"/>
                            <w:textDirection w:val="btLr"/>
                          </w:pPr>
                          <w:r>
                            <w:rPr>
                              <w:rFonts w:ascii="Calibri" w:eastAsia="Calibri" w:hAnsi="Calibri" w:cs="Calibri"/>
                              <w:color w:val="000000"/>
                              <w:sz w:val="22"/>
                            </w:rPr>
                            <w:t xml:space="preserve"> PAGE </w:t>
                          </w:r>
                          <w:r>
                            <w:rPr>
                              <w:color w:val="000000"/>
                            </w:rPr>
                            <w:t>xiii</w:t>
                          </w:r>
                        </w:p>
                      </w:txbxContent>
                    </wps:txbx>
                    <wps:bodyPr spcFirstLastPara="1" wrap="square" lIns="88900" tIns="38100" rIns="88900" bIns="38100" anchor="t" anchorCtr="0">
                      <a:noAutofit/>
                    </wps:bodyPr>
                  </wps:wsp>
                </a:graphicData>
              </a:graphic>
            </wp:anchor>
          </w:drawing>
        </mc:Choice>
        <mc:Fallback>
          <w:pict>
            <v:shape w14:anchorId="5C1C5876" id="Freeform: Shape 8" o:spid="_x0000_s1056" style="position:absolute;margin-left:228pt;margin-top:780pt;width:17.15pt;height:13.8pt;z-index:-251643904;visibility:visible;mso-wrap-style:square;mso-wrap-distance-left:9pt;mso-wrap-distance-top:0;mso-wrap-distance-right:9pt;mso-wrap-distance-bottom:0;mso-position-horizontal:absolute;mso-position-horizontal-relative:text;mso-position-vertical:absolute;mso-position-vertical-relative:text;v-text-anchor:top" coordsize="208279,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" adj="-11796480,,5400" path="m,l,165735r208279,l208279,,,xe" filled="f" stroked="f">
              <v:stroke joinstyle="miter"/>
              <v:formulas/>
              <v:path arrowok="t" o:extrusionok="f" o:connecttype="custom" textboxrect="0,0,208279,165735"/>
              <v:textbox inset="7pt,3pt,7pt,3pt">
                <w:txbxContent>
                  <w:p w14:paraId="5F694105" w14:textId="77777777" w:rsidR="00284AB4" w:rsidRDefault="00000000">
                    <w:pPr>
                      <w:ind w:left="40" w:firstLine="40"/>
                      <w:textDirection w:val="btLr"/>
                    </w:pPr>
                    <w:r>
                      <w:rPr>
                        <w:rFonts w:ascii="Calibri" w:eastAsia="Calibri" w:hAnsi="Calibri" w:cs="Calibri"/>
                        <w:color w:val="000000"/>
                        <w:sz w:val="22"/>
                      </w:rPr>
                      <w:t xml:space="preserve"> PAGE </w:t>
                    </w:r>
                    <w:r>
                      <w:rPr>
                        <w:color w:val="000000"/>
                      </w:rPr>
                      <w:t>xiii</w:t>
                    </w:r>
                  </w:p>
                </w:txbxContent>
              </v:textbox>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EDD5B3" w14:textId="77777777" w:rsidR="00284AB4" w:rsidRDefault="00000000">
    <w:pPr>
      <w:spacing w:line="200" w:lineRule="auto"/>
    </w:pPr>
    <w:r>
      <w:rPr>
        <w:noProof/>
      </w:rPr>
      <mc:AlternateContent>
        <mc:Choice Requires="wps">
          <w:drawing>
            <wp:anchor distT="0" distB="0" distL="114300" distR="114300" simplePos="0" relativeHeight="251673600" behindDoc="1" locked="0" layoutInCell="1" hidden="0" allowOverlap="1" wp14:anchorId="68E140CC" wp14:editId="247FC2E1">
              <wp:simplePos x="0" y="0"/>
              <wp:positionH relativeFrom="column">
                <wp:posOffset>2895600</wp:posOffset>
              </wp:positionH>
              <wp:positionV relativeFrom="paragraph">
                <wp:posOffset>9906000</wp:posOffset>
              </wp:positionV>
              <wp:extent cx="216535" cy="175260"/>
              <wp:effectExtent l="0" t="0" r="0" b="0"/>
              <wp:wrapNone/>
              <wp:docPr id="19" name="Freeform: Shape 19"/>
              <wp:cNvGraphicFramePr/>
              <a:graphic xmlns:a="http://schemas.openxmlformats.org/drawingml/2006/main">
                <a:graphicData uri="http://schemas.microsoft.com/office/word/2010/wordprocessingShape">
                  <wps:wsp>
                    <wps:cNvSpPr/>
                    <wps:spPr>
                      <a:xfrm>
                        <a:off x="6309295" y="3697133"/>
                        <a:ext cx="207010" cy="165735"/>
                      </a:xfrm>
                      <a:custGeom>
                        <a:avLst/>
                        <a:gdLst/>
                        <a:ahLst/>
                        <a:cxnLst/>
                        <a:rect l="l" t="t" r="r" b="b"/>
                        <a:pathLst>
                          <a:path w="207010" h="165735" extrusionOk="0">
                            <a:moveTo>
                              <a:pt x="0" y="0"/>
                            </a:moveTo>
                            <a:lnTo>
                              <a:pt x="0" y="165735"/>
                            </a:lnTo>
                            <a:lnTo>
                              <a:pt x="207010" y="165735"/>
                            </a:lnTo>
                            <a:lnTo>
                              <a:pt x="207010" y="0"/>
                            </a:lnTo>
                            <a:close/>
                          </a:path>
                        </a:pathLst>
                      </a:custGeom>
                      <a:noFill/>
                      <a:ln>
                        <a:noFill/>
                      </a:ln>
                    </wps:spPr>
                    <wps:txbx>
                      <w:txbxContent>
                        <w:p w14:paraId="13DD60A4" w14:textId="77777777" w:rsidR="00284AB4" w:rsidRDefault="00000000">
                          <w:pPr>
                            <w:ind w:left="40" w:firstLine="40"/>
                            <w:textDirection w:val="btLr"/>
                          </w:pPr>
                          <w:r>
                            <w:rPr>
                              <w:rFonts w:ascii="Calibri" w:eastAsia="Calibri" w:hAnsi="Calibri" w:cs="Calibri"/>
                              <w:color w:val="000000"/>
                              <w:sz w:val="22"/>
                            </w:rPr>
                            <w:t xml:space="preserve"> PAGE </w:t>
                          </w:r>
                          <w:r>
                            <w:rPr>
                              <w:color w:val="000000"/>
                            </w:rPr>
                            <w:t>xiv</w:t>
                          </w:r>
                        </w:p>
                      </w:txbxContent>
                    </wps:txbx>
                    <wps:bodyPr spcFirstLastPara="1" wrap="square" lIns="88900" tIns="38100" rIns="88900" bIns="38100" anchor="t" anchorCtr="0">
                      <a:noAutofit/>
                    </wps:bodyPr>
                  </wps:wsp>
                </a:graphicData>
              </a:graphic>
            </wp:anchor>
          </w:drawing>
        </mc:Choice>
        <mc:Fallback>
          <w:pict>
            <v:shape w14:anchorId="68E140CC" id="Freeform: Shape 19" o:spid="_x0000_s1057" style="position:absolute;margin-left:228pt;margin-top:780pt;width:17.05pt;height:13.8pt;z-index:-251642880;visibility:visible;mso-wrap-style:square;mso-wrap-distance-left:9pt;mso-wrap-distance-top:0;mso-wrap-distance-right:9pt;mso-wrap-distance-bottom:0;mso-position-horizontal:absolute;mso-position-horizontal-relative:text;mso-position-vertical:absolute;mso-position-vertical-relative:text;v-text-anchor:top" coordsize="20701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" adj="-11796480,,5400" path="m,l,165735r207010,l207010,,,xe" filled="f" stroked="f">
              <v:stroke joinstyle="miter"/>
              <v:formulas/>
              <v:path arrowok="t" o:extrusionok="f" o:connecttype="custom" textboxrect="0,0,207010,165735"/>
              <v:textbox inset="7pt,3pt,7pt,3pt">
                <w:txbxContent>
                  <w:p w14:paraId="13DD60A4" w14:textId="77777777" w:rsidR="00284AB4" w:rsidRDefault="00000000">
                    <w:pPr>
                      <w:ind w:left="40" w:firstLine="40"/>
                      <w:textDirection w:val="btLr"/>
                    </w:pPr>
                    <w:r>
                      <w:rPr>
                        <w:rFonts w:ascii="Calibri" w:eastAsia="Calibri" w:hAnsi="Calibri" w:cs="Calibri"/>
                        <w:color w:val="000000"/>
                        <w:sz w:val="22"/>
                      </w:rPr>
                      <w:t xml:space="preserve"> PAGE </w:t>
                    </w:r>
                    <w:r>
                      <w:rPr>
                        <w:color w:val="000000"/>
                      </w:rPr>
                      <w:t>xiv</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7838EA" w14:textId="77777777" w:rsidR="00284AB4" w:rsidRDefault="00000000">
    <w:pPr>
      <w:spacing w:line="200" w:lineRule="auto"/>
    </w:pPr>
    <w:r>
      <w:rPr>
        <w:noProof/>
      </w:rPr>
      <mc:AlternateContent>
        <mc:Choice Requires="wps">
          <w:drawing>
            <wp:anchor distT="0" distB="0" distL="114300" distR="114300" simplePos="0" relativeHeight="251659264" behindDoc="1" locked="0" layoutInCell="1" hidden="0" allowOverlap="1" wp14:anchorId="5BEBDA05" wp14:editId="0217CDE8">
              <wp:simplePos x="0" y="0"/>
              <wp:positionH relativeFrom="column">
                <wp:posOffset>2946400</wp:posOffset>
              </wp:positionH>
              <wp:positionV relativeFrom="paragraph">
                <wp:posOffset>9906000</wp:posOffset>
              </wp:positionV>
              <wp:extent cx="99060" cy="175260"/>
              <wp:effectExtent l="0" t="0" r="0" b="0"/>
              <wp:wrapNone/>
              <wp:docPr id="2" name="Freeform: Shape 2"/>
              <wp:cNvGraphicFramePr/>
              <a:graphic xmlns:a="http://schemas.openxmlformats.org/drawingml/2006/main">
                <a:graphicData uri="http://schemas.microsoft.com/office/word/2010/wordprocessingShape">
                  <wps:wsp>
                    <wps:cNvSpPr/>
                    <wps:spPr>
                      <a:xfrm>
                        <a:off x="6368033" y="3697133"/>
                        <a:ext cx="89535" cy="165735"/>
                      </a:xfrm>
                      <a:custGeom>
                        <a:avLst/>
                        <a:gdLst/>
                        <a:ahLst/>
                        <a:cxnLst/>
                        <a:rect l="l" t="t" r="r" b="b"/>
                        <a:pathLst>
                          <a:path w="89535" h="165735" extrusionOk="0">
                            <a:moveTo>
                              <a:pt x="0" y="0"/>
                            </a:moveTo>
                            <a:lnTo>
                              <a:pt x="0" y="165735"/>
                            </a:lnTo>
                            <a:lnTo>
                              <a:pt x="89535" y="165735"/>
                            </a:lnTo>
                            <a:lnTo>
                              <a:pt x="89535" y="0"/>
                            </a:lnTo>
                            <a:close/>
                          </a:path>
                        </a:pathLst>
                      </a:custGeom>
                      <a:noFill/>
                      <a:ln>
                        <a:noFill/>
                      </a:ln>
                    </wps:spPr>
                    <wps:txbx>
                      <w:txbxContent>
                        <w:p w14:paraId="376CE244" w14:textId="77777777" w:rsidR="00284AB4" w:rsidRDefault="00000000">
                          <w:pPr>
                            <w:ind w:left="20" w:right="-32" w:firstLine="20"/>
                            <w:textDirection w:val="btLr"/>
                          </w:pPr>
                          <w:r>
                            <w:rPr>
                              <w:rFonts w:ascii="Calibri" w:eastAsia="Calibri" w:hAnsi="Calibri" w:cs="Calibri"/>
                              <w:color w:val="000000"/>
                              <w:sz w:val="22"/>
                            </w:rPr>
                            <w:t>ii</w:t>
                          </w:r>
                        </w:p>
                      </w:txbxContent>
                    </wps:txbx>
                    <wps:bodyPr spcFirstLastPara="1" wrap="square" lIns="88900" tIns="38100" rIns="88900" bIns="38100" anchor="t" anchorCtr="0">
                      <a:noAutofit/>
                    </wps:bodyPr>
                  </wps:wsp>
                </a:graphicData>
              </a:graphic>
            </wp:anchor>
          </w:drawing>
        </mc:Choice>
        <mc:Fallback>
          <w:pict>
            <v:shape w14:anchorId="5BEBDA05" id="Freeform: Shape 2" o:spid="_x0000_s1043" style="position:absolute;margin-left:232pt;margin-top:780pt;width:7.8pt;height:13.8pt;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8953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" adj="-11796480,,5400" path="m,l,165735r89535,l89535,,,xe" filled="f" stroked="f">
              <v:stroke joinstyle="miter"/>
              <v:formulas/>
              <v:path arrowok="t" o:extrusionok="f" o:connecttype="custom" textboxrect="0,0,89535,165735"/>
              <v:textbox inset="7pt,3pt,7pt,3pt">
                <w:txbxContent>
                  <w:p w14:paraId="376CE244" w14:textId="77777777" w:rsidR="00284AB4" w:rsidRDefault="00000000">
                    <w:pPr>
                      <w:ind w:left="20" w:right="-32" w:firstLine="20"/>
                      <w:textDirection w:val="btLr"/>
                    </w:pPr>
                    <w:r>
                      <w:rPr>
                        <w:rFonts w:ascii="Calibri" w:eastAsia="Calibri" w:hAnsi="Calibri" w:cs="Calibri"/>
                        <w:color w:val="000000"/>
                        <w:sz w:val="22"/>
                      </w:rPr>
                      <w:t>ii</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7E1981" w14:textId="77777777" w:rsidR="00284AB4" w:rsidRDefault="00000000">
    <w:pPr>
      <w:spacing w:line="200" w:lineRule="auto"/>
    </w:pPr>
    <w:r>
      <w:rPr>
        <w:noProof/>
      </w:rPr>
      <mc:AlternateContent>
        <mc:Choice Requires="wps">
          <w:drawing>
            <wp:anchor distT="0" distB="0" distL="114300" distR="114300" simplePos="0" relativeHeight="251660288" behindDoc="1" locked="0" layoutInCell="1" hidden="0" allowOverlap="1" wp14:anchorId="6642F9D2" wp14:editId="3276E481">
              <wp:simplePos x="0" y="0"/>
              <wp:positionH relativeFrom="column">
                <wp:posOffset>2921000</wp:posOffset>
              </wp:positionH>
              <wp:positionV relativeFrom="paragraph">
                <wp:posOffset>9906000</wp:posOffset>
              </wp:positionV>
              <wp:extent cx="157480" cy="175260"/>
              <wp:effectExtent l="0" t="0" r="0" b="0"/>
              <wp:wrapNone/>
              <wp:docPr id="9" name="Freeform: Shape 9"/>
              <wp:cNvGraphicFramePr/>
              <a:graphic xmlns:a="http://schemas.openxmlformats.org/drawingml/2006/main">
                <a:graphicData uri="http://schemas.microsoft.com/office/word/2010/wordprocessingShape">
                  <wps:wsp>
                    <wps:cNvSpPr/>
                    <wps:spPr>
                      <a:xfrm>
                        <a:off x="6338823" y="3697133"/>
                        <a:ext cx="147955" cy="165735"/>
                      </a:xfrm>
                      <a:custGeom>
                        <a:avLst/>
                        <a:gdLst/>
                        <a:ahLst/>
                        <a:cxnLst/>
                        <a:rect l="l" t="t" r="r" b="b"/>
                        <a:pathLst>
                          <a:path w="147955" h="165735" extrusionOk="0">
                            <a:moveTo>
                              <a:pt x="0" y="0"/>
                            </a:moveTo>
                            <a:lnTo>
                              <a:pt x="0" y="165735"/>
                            </a:lnTo>
                            <a:lnTo>
                              <a:pt x="147955" y="165735"/>
                            </a:lnTo>
                            <a:lnTo>
                              <a:pt x="147955" y="0"/>
                            </a:lnTo>
                            <a:close/>
                          </a:path>
                        </a:pathLst>
                      </a:custGeom>
                      <a:noFill/>
                      <a:ln>
                        <a:noFill/>
                      </a:ln>
                    </wps:spPr>
                    <wps:txbx>
                      <w:txbxContent>
                        <w:p w14:paraId="605FBC2E" w14:textId="77777777" w:rsidR="00284AB4" w:rsidRDefault="00000000">
                          <w:pPr>
                            <w:ind w:left="40" w:firstLine="40"/>
                            <w:textDirection w:val="btLr"/>
                          </w:pPr>
                          <w:r>
                            <w:rPr>
                              <w:rFonts w:ascii="Calibri" w:eastAsia="Calibri" w:hAnsi="Calibri" w:cs="Calibri"/>
                              <w:color w:val="000000"/>
                              <w:sz w:val="22"/>
                            </w:rPr>
                            <w:t xml:space="preserve"> PAGE </w:t>
                          </w:r>
                          <w:r>
                            <w:rPr>
                              <w:color w:val="000000"/>
                            </w:rPr>
                            <w:t>vi</w:t>
                          </w:r>
                        </w:p>
                      </w:txbxContent>
                    </wps:txbx>
                    <wps:bodyPr spcFirstLastPara="1" wrap="square" lIns="88900" tIns="38100" rIns="88900" bIns="38100" anchor="t" anchorCtr="0">
                      <a:noAutofit/>
                    </wps:bodyPr>
                  </wps:wsp>
                </a:graphicData>
              </a:graphic>
            </wp:anchor>
          </w:drawing>
        </mc:Choice>
        <mc:Fallback>
          <w:pict>
            <v:shape w14:anchorId="6642F9D2" id="Freeform: Shape 9" o:spid="_x0000_s1044" style="position:absolute;margin-left:230pt;margin-top:780pt;width:12.4pt;height:13.8pt;z-index:-251656192;visibility:visible;mso-wrap-style:square;mso-wrap-distance-left:9pt;mso-wrap-distance-top:0;mso-wrap-distance-right:9pt;mso-wrap-distance-bottom:0;mso-position-horizontal:absolute;mso-position-horizontal-relative:text;mso-position-vertical:absolute;mso-position-vertical-relative:text;v-text-anchor:top" coordsize="14795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" adj="-11796480,,5400" path="m,l,165735r147955,l147955,,,xe" filled="f" stroked="f">
              <v:stroke joinstyle="miter"/>
              <v:formulas/>
              <v:path arrowok="t" o:extrusionok="f" o:connecttype="custom" textboxrect="0,0,147955,165735"/>
              <v:textbox inset="7pt,3pt,7pt,3pt">
                <w:txbxContent>
                  <w:p w14:paraId="605FBC2E" w14:textId="77777777" w:rsidR="00284AB4" w:rsidRDefault="00000000">
                    <w:pPr>
                      <w:ind w:left="40" w:firstLine="40"/>
                      <w:textDirection w:val="btLr"/>
                    </w:pPr>
                    <w:r>
                      <w:rPr>
                        <w:rFonts w:ascii="Calibri" w:eastAsia="Calibri" w:hAnsi="Calibri" w:cs="Calibri"/>
                        <w:color w:val="000000"/>
                        <w:sz w:val="22"/>
                      </w:rPr>
                      <w:t xml:space="preserve"> PAGE </w:t>
                    </w:r>
                    <w:r>
                      <w:rPr>
                        <w:color w:val="000000"/>
                      </w:rPr>
                      <w:t>vi</w:t>
                    </w:r>
                  </w:p>
                </w:txbxContent>
              </v:textbox>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6AAC2" w14:textId="77777777" w:rsidR="00284AB4" w:rsidRDefault="00000000">
    <w:pPr>
      <w:spacing w:line="200" w:lineRule="auto"/>
    </w:pPr>
    <w:r>
      <w:rPr>
        <w:noProof/>
      </w:rPr>
      <mc:AlternateContent>
        <mc:Choice Requires="wps">
          <w:drawing>
            <wp:anchor distT="0" distB="0" distL="114300" distR="114300" simplePos="0" relativeHeight="251662336" behindDoc="1" locked="0" layoutInCell="1" hidden="0" allowOverlap="1" wp14:anchorId="158FB32A" wp14:editId="44D91E89">
              <wp:simplePos x="0" y="0"/>
              <wp:positionH relativeFrom="column">
                <wp:posOffset>2921000</wp:posOffset>
              </wp:positionH>
              <wp:positionV relativeFrom="paragraph">
                <wp:posOffset>9906000</wp:posOffset>
              </wp:positionV>
              <wp:extent cx="163195" cy="175260"/>
              <wp:effectExtent l="0" t="0" r="0" b="0"/>
              <wp:wrapNone/>
              <wp:docPr id="15" name="Freeform: Shape 15"/>
              <wp:cNvGraphicFramePr/>
              <a:graphic xmlns:a="http://schemas.openxmlformats.org/drawingml/2006/main">
                <a:graphicData uri="http://schemas.microsoft.com/office/word/2010/wordprocessingShape">
                  <wps:wsp>
                    <wps:cNvSpPr/>
                    <wps:spPr>
                      <a:xfrm>
                        <a:off x="6335965" y="3697133"/>
                        <a:ext cx="153670" cy="165735"/>
                      </a:xfrm>
                      <a:custGeom>
                        <a:avLst/>
                        <a:gdLst/>
                        <a:ahLst/>
                        <a:cxnLst/>
                        <a:rect l="l" t="t" r="r" b="b"/>
                        <a:pathLst>
                          <a:path w="153670" h="165735" extrusionOk="0">
                            <a:moveTo>
                              <a:pt x="0" y="0"/>
                            </a:moveTo>
                            <a:lnTo>
                              <a:pt x="0" y="165735"/>
                            </a:lnTo>
                            <a:lnTo>
                              <a:pt x="153670" y="165735"/>
                            </a:lnTo>
                            <a:lnTo>
                              <a:pt x="153670" y="0"/>
                            </a:lnTo>
                            <a:close/>
                          </a:path>
                        </a:pathLst>
                      </a:custGeom>
                      <a:noFill/>
                      <a:ln>
                        <a:noFill/>
                      </a:ln>
                    </wps:spPr>
                    <wps:txbx>
                      <w:txbxContent>
                        <w:p w14:paraId="3D1C214B" w14:textId="77777777" w:rsidR="00284AB4" w:rsidRDefault="00000000">
                          <w:pPr>
                            <w:ind w:left="20" w:right="-32" w:firstLine="20"/>
                            <w:textDirection w:val="btLr"/>
                          </w:pPr>
                          <w:r>
                            <w:rPr>
                              <w:rFonts w:ascii="Calibri" w:eastAsia="Calibri" w:hAnsi="Calibri" w:cs="Calibri"/>
                              <w:color w:val="000000"/>
                              <w:sz w:val="22"/>
                            </w:rPr>
                            <w:t>vii</w:t>
                          </w:r>
                        </w:p>
                      </w:txbxContent>
                    </wps:txbx>
                    <wps:bodyPr spcFirstLastPara="1" wrap="square" lIns="88900" tIns="38100" rIns="88900" bIns="38100" anchor="t" anchorCtr="0">
                      <a:noAutofit/>
                    </wps:bodyPr>
                  </wps:wsp>
                </a:graphicData>
              </a:graphic>
            </wp:anchor>
          </w:drawing>
        </mc:Choice>
        <mc:Fallback>
          <w:pict>
            <v:shape w14:anchorId="158FB32A" id="Freeform: Shape 15" o:spid="_x0000_s1046" style="position:absolute;margin-left:230pt;margin-top:780pt;width:12.85pt;height:13.8pt;z-index:-251654144;visibility:visible;mso-wrap-style:square;mso-wrap-distance-left:9pt;mso-wrap-distance-top:0;mso-wrap-distance-right:9pt;mso-wrap-distance-bottom:0;mso-position-horizontal:absolute;mso-position-horizontal-relative:text;mso-position-vertical:absolute;mso-position-vertical-relative:text;v-text-anchor:top" coordsize="15367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" adj="-11796480,,5400" path="m,l,165735r153670,l153670,,,xe" filled="f" stroked="f">
              <v:stroke joinstyle="miter"/>
              <v:formulas/>
              <v:path arrowok="t" o:extrusionok="f" o:connecttype="custom" textboxrect="0,0,153670,165735"/>
              <v:textbox inset="7pt,3pt,7pt,3pt">
                <w:txbxContent>
                  <w:p w14:paraId="3D1C214B" w14:textId="77777777" w:rsidR="00284AB4" w:rsidRDefault="00000000">
                    <w:pPr>
                      <w:ind w:left="20" w:right="-32" w:firstLine="20"/>
                      <w:textDirection w:val="btLr"/>
                    </w:pPr>
                    <w:r>
                      <w:rPr>
                        <w:rFonts w:ascii="Calibri" w:eastAsia="Calibri" w:hAnsi="Calibri" w:cs="Calibri"/>
                        <w:color w:val="000000"/>
                        <w:sz w:val="22"/>
                      </w:rPr>
                      <w:t>vii</w:t>
                    </w:r>
                  </w:p>
                </w:txbxContent>
              </v:textbox>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A8B4BD" w14:textId="77777777" w:rsidR="00284AB4" w:rsidRDefault="00000000">
    <w:pPr>
      <w:spacing w:line="200" w:lineRule="auto"/>
    </w:pPr>
    <w:r>
      <w:rPr>
        <w:noProof/>
      </w:rPr>
      <mc:AlternateContent>
        <mc:Choice Requires="wps">
          <w:drawing>
            <wp:anchor distT="0" distB="0" distL="114300" distR="114300" simplePos="0" relativeHeight="251664384" behindDoc="1" locked="0" layoutInCell="1" hidden="0" allowOverlap="1" wp14:anchorId="0884EB64" wp14:editId="6E471851">
              <wp:simplePos x="0" y="0"/>
              <wp:positionH relativeFrom="column">
                <wp:posOffset>2908300</wp:posOffset>
              </wp:positionH>
              <wp:positionV relativeFrom="paragraph">
                <wp:posOffset>9906000</wp:posOffset>
              </wp:positionV>
              <wp:extent cx="194945" cy="175260"/>
              <wp:effectExtent l="0" t="0" r="0" b="0"/>
              <wp:wrapNone/>
              <wp:docPr id="1" name="Freeform: Shape 1"/>
              <wp:cNvGraphicFramePr/>
              <a:graphic xmlns:a="http://schemas.openxmlformats.org/drawingml/2006/main">
                <a:graphicData uri="http://schemas.microsoft.com/office/word/2010/wordprocessingShape">
                  <wps:wsp>
                    <wps:cNvSpPr/>
                    <wps:spPr>
                      <a:xfrm>
                        <a:off x="6320090" y="3697133"/>
                        <a:ext cx="185420" cy="165735"/>
                      </a:xfrm>
                      <a:custGeom>
                        <a:avLst/>
                        <a:gdLst/>
                        <a:ahLst/>
                        <a:cxnLst/>
                        <a:rect l="l" t="t" r="r" b="b"/>
                        <a:pathLst>
                          <a:path w="185420" h="165735" extrusionOk="0">
                            <a:moveTo>
                              <a:pt x="0" y="0"/>
                            </a:moveTo>
                            <a:lnTo>
                              <a:pt x="0" y="165735"/>
                            </a:lnTo>
                            <a:lnTo>
                              <a:pt x="185420" y="165735"/>
                            </a:lnTo>
                            <a:lnTo>
                              <a:pt x="185420" y="0"/>
                            </a:lnTo>
                            <a:close/>
                          </a:path>
                        </a:pathLst>
                      </a:custGeom>
                      <a:noFill/>
                      <a:ln>
                        <a:noFill/>
                      </a:ln>
                    </wps:spPr>
                    <wps:txbx>
                      <w:txbxContent>
                        <w:p w14:paraId="553C8362" w14:textId="77777777" w:rsidR="00284AB4" w:rsidRDefault="00000000">
                          <w:pPr>
                            <w:ind w:left="20" w:right="-32" w:firstLine="20"/>
                            <w:textDirection w:val="btLr"/>
                          </w:pPr>
                          <w:r>
                            <w:rPr>
                              <w:rFonts w:ascii="Calibri" w:eastAsia="Calibri" w:hAnsi="Calibri" w:cs="Calibri"/>
                              <w:color w:val="000000"/>
                              <w:sz w:val="22"/>
                            </w:rPr>
                            <w:t>viii</w:t>
                          </w:r>
                        </w:p>
                      </w:txbxContent>
                    </wps:txbx>
                    <wps:bodyPr spcFirstLastPara="1" wrap="square" lIns="88900" tIns="38100" rIns="88900" bIns="38100" anchor="t" anchorCtr="0">
                      <a:noAutofit/>
                    </wps:bodyPr>
                  </wps:wsp>
                </a:graphicData>
              </a:graphic>
            </wp:anchor>
          </w:drawing>
        </mc:Choice>
        <mc:Fallback>
          <w:pict>
            <v:shape w14:anchorId="0884EB64" id="Freeform: Shape 1" o:spid="_x0000_s1048" style="position:absolute;margin-left:229pt;margin-top:780pt;width:15.35pt;height:13.8pt;z-index:-251652096;visibility:visible;mso-wrap-style:square;mso-wrap-distance-left:9pt;mso-wrap-distance-top:0;mso-wrap-distance-right:9pt;mso-wrap-distance-bottom:0;mso-position-horizontal:absolute;mso-position-horizontal-relative:text;mso-position-vertical:absolute;mso-position-vertical-relative:text;v-text-anchor:top" coordsize="18542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" adj="-11796480,,5400" path="m,l,165735r185420,l185420,,,xe" filled="f" stroked="f">
              <v:stroke joinstyle="miter"/>
              <v:formulas/>
              <v:path arrowok="t" o:extrusionok="f" o:connecttype="custom" textboxrect="0,0,185420,165735"/>
              <v:textbox inset="7pt,3pt,7pt,3pt">
                <w:txbxContent>
                  <w:p w14:paraId="553C8362" w14:textId="77777777" w:rsidR="00284AB4" w:rsidRDefault="00000000">
                    <w:pPr>
                      <w:ind w:left="20" w:right="-32" w:firstLine="20"/>
                      <w:textDirection w:val="btLr"/>
                    </w:pPr>
                    <w:r>
                      <w:rPr>
                        <w:rFonts w:ascii="Calibri" w:eastAsia="Calibri" w:hAnsi="Calibri" w:cs="Calibri"/>
                        <w:color w:val="000000"/>
                        <w:sz w:val="22"/>
                      </w:rPr>
                      <w:t>viii</w:t>
                    </w:r>
                  </w:p>
                </w:txbxContent>
              </v:textbox>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4B962" w14:textId="77777777" w:rsidR="00284AB4" w:rsidRDefault="00284AB4">
    <w:pPr>
      <w:rPr>
        <w:sz w:val="2"/>
        <w:szCs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4BE43" w14:textId="77777777" w:rsidR="00284AB4" w:rsidRDefault="00284AB4">
    <w:pPr>
      <w:rPr>
        <w:sz w:val="2"/>
        <w:szCs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F23AD" w14:textId="77777777" w:rsidR="00284AB4" w:rsidRDefault="00284AB4">
    <w:pPr>
      <w:rPr>
        <w:sz w:val="2"/>
        <w:szCs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B2855" w14:textId="77777777" w:rsidR="00284AB4" w:rsidRDefault="00284AB4">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5171BF" w14:textId="77777777" w:rsidR="003928F5" w:rsidRDefault="003928F5">
      <w:r>
        <w:separator/>
      </w:r>
    </w:p>
  </w:footnote>
  <w:footnote w:type="continuationSeparator" w:id="0">
    <w:p w14:paraId="3A2DEB41" w14:textId="77777777" w:rsidR="003928F5" w:rsidRDefault="003928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A2A16F" w14:textId="77777777" w:rsidR="00284AB4" w:rsidRDefault="00000000">
    <w:pPr>
      <w:spacing w:line="200" w:lineRule="auto"/>
    </w:pPr>
    <w:r>
      <w:rPr>
        <w:noProof/>
      </w:rPr>
      <mc:AlternateContent>
        <mc:Choice Requires="wps">
          <w:drawing>
            <wp:anchor distT="0" distB="0" distL="114300" distR="114300" simplePos="0" relativeHeight="251661312" behindDoc="1" locked="0" layoutInCell="1" hidden="0" allowOverlap="1" wp14:anchorId="1628F2F8" wp14:editId="3BFDE039">
              <wp:simplePos x="0" y="0"/>
              <wp:positionH relativeFrom="page">
                <wp:posOffset>3168333</wp:posOffset>
              </wp:positionH>
              <wp:positionV relativeFrom="page">
                <wp:posOffset>1450658</wp:posOffset>
              </wp:positionV>
              <wp:extent cx="1856739" cy="237490"/>
              <wp:effectExtent l="0" t="0" r="0" b="0"/>
              <wp:wrapNone/>
              <wp:docPr id="11" name="Freeform: Shape 11"/>
              <wp:cNvGraphicFramePr/>
              <a:graphic xmlns:a="http://schemas.openxmlformats.org/drawingml/2006/main">
                <a:graphicData uri="http://schemas.microsoft.com/office/word/2010/wordprocessingShape">
                  <wps:wsp>
                    <wps:cNvSpPr/>
                    <wps:spPr>
                      <a:xfrm>
                        <a:off x="4422393" y="3666018"/>
                        <a:ext cx="1847214" cy="227965"/>
                      </a:xfrm>
                      <a:custGeom>
                        <a:avLst/>
                        <a:gdLst/>
                        <a:ahLst/>
                        <a:cxnLst/>
                        <a:rect l="l" t="t" r="r" b="b"/>
                        <a:pathLst>
                          <a:path w="1847214" h="227965" extrusionOk="0">
                            <a:moveTo>
                              <a:pt x="0" y="0"/>
                            </a:moveTo>
                            <a:lnTo>
                              <a:pt x="0" y="227965"/>
                            </a:lnTo>
                            <a:lnTo>
                              <a:pt x="1847214" y="227965"/>
                            </a:lnTo>
                            <a:lnTo>
                              <a:pt x="1847214" y="0"/>
                            </a:lnTo>
                            <a:close/>
                          </a:path>
                        </a:pathLst>
                      </a:custGeom>
                      <a:noFill/>
                      <a:ln>
                        <a:noFill/>
                      </a:ln>
                    </wps:spPr>
                    <wps:txbx>
                      <w:txbxContent>
                        <w:p w14:paraId="7DDA24FC" w14:textId="77777777" w:rsidR="00284AB4" w:rsidRDefault="00000000">
                          <w:pPr>
                            <w:spacing w:line="340" w:lineRule="auto"/>
                            <w:ind w:left="20" w:right="-48" w:firstLine="20"/>
                            <w:textDirection w:val="btLr"/>
                          </w:pPr>
                          <w:r>
                            <w:rPr>
                              <w:b/>
                              <w:color w:val="000000"/>
                              <w:sz w:val="32"/>
                            </w:rPr>
                            <w:t>DAFTAR GAMBAR</w:t>
                          </w:r>
                        </w:p>
                      </w:txbxContent>
                    </wps:txbx>
                    <wps:bodyPr spcFirstLastPara="1" wrap="square" lIns="88900" tIns="38100" rIns="88900" bIns="38100" anchor="t" anchorCtr="0">
                      <a:noAutofit/>
                    </wps:bodyPr>
                  </wps:wsp>
                </a:graphicData>
              </a:graphic>
            </wp:anchor>
          </w:drawing>
        </mc:Choice>
        <mc:Fallback>
          <w:pict>
            <v:shape w14:anchorId="1628F2F8" id="Freeform: Shape 11" o:spid="_x0000_s1045" style="position:absolute;margin-left:249.5pt;margin-top:114.25pt;width:146.2pt;height:18.7pt;z-index:-251655168;visibility:visible;mso-wrap-style:square;mso-wrap-distance-left:9pt;mso-wrap-distance-top:0;mso-wrap-distance-right:9pt;mso-wrap-distance-bottom:0;mso-position-horizontal:absolute;mso-position-horizontal-relative:page;mso-position-vertical:absolute;mso-position-vertical-relative:page;v-text-anchor:top" coordsize="1847214,2279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" adj="-11796480,,5400" path="m,l,227965r1847214,l1847214,,,xe" filled="f" stroked="f">
              <v:stroke joinstyle="miter"/>
              <v:formulas/>
              <v:path arrowok="t" o:extrusionok="f" o:connecttype="custom" textboxrect="0,0,1847214,227965"/>
              <v:textbox inset="7pt,3pt,7pt,3pt">
                <w:txbxContent>
                  <w:p w14:paraId="7DDA24FC" w14:textId="77777777" w:rsidR="00284AB4" w:rsidRDefault="00000000">
                    <w:pPr>
                      <w:spacing w:line="340" w:lineRule="auto"/>
                      <w:ind w:left="20" w:right="-48" w:firstLine="20"/>
                      <w:textDirection w:val="btLr"/>
                    </w:pPr>
                    <w:r>
                      <w:rPr>
                        <w:b/>
                        <w:color w:val="000000"/>
                        <w:sz w:val="32"/>
                      </w:rPr>
                      <w:t>DAFTAR GAMBAR</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A5868" w14:textId="77777777" w:rsidR="00284AB4" w:rsidRDefault="00284AB4">
    <w:pPr>
      <w:rPr>
        <w:sz w:val="2"/>
        <w:szCs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A2D94" w14:textId="77777777" w:rsidR="00284AB4" w:rsidRDefault="00284AB4">
    <w:pPr>
      <w:rPr>
        <w:sz w:val="2"/>
        <w:szCs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205494" w14:textId="77777777" w:rsidR="00284AB4" w:rsidRDefault="00284AB4">
    <w:pPr>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AFC290" w14:textId="77777777" w:rsidR="00284AB4" w:rsidRDefault="00000000">
    <w:pPr>
      <w:spacing w:line="200" w:lineRule="auto"/>
    </w:pPr>
    <w:r>
      <w:rPr>
        <w:noProof/>
      </w:rPr>
      <mc:AlternateContent>
        <mc:Choice Requires="wps">
          <w:drawing>
            <wp:anchor distT="0" distB="0" distL="114300" distR="114300" simplePos="0" relativeHeight="251663360" behindDoc="1" locked="0" layoutInCell="1" hidden="0" allowOverlap="1" wp14:anchorId="58754429" wp14:editId="25C4C34B">
              <wp:simplePos x="0" y="0"/>
              <wp:positionH relativeFrom="page">
                <wp:posOffset>3149918</wp:posOffset>
              </wp:positionH>
              <wp:positionV relativeFrom="page">
                <wp:posOffset>1450658</wp:posOffset>
              </wp:positionV>
              <wp:extent cx="1620520" cy="237490"/>
              <wp:effectExtent l="0" t="0" r="0" b="0"/>
              <wp:wrapNone/>
              <wp:docPr id="14" name="Freeform: Shape 14"/>
              <wp:cNvGraphicFramePr/>
              <a:graphic xmlns:a="http://schemas.openxmlformats.org/drawingml/2006/main">
                <a:graphicData uri="http://schemas.microsoft.com/office/word/2010/wordprocessingShape">
                  <wps:wsp>
                    <wps:cNvSpPr/>
                    <wps:spPr>
                      <a:xfrm>
                        <a:off x="4540503" y="3666018"/>
                        <a:ext cx="1610995" cy="227965"/>
                      </a:xfrm>
                      <a:custGeom>
                        <a:avLst/>
                        <a:gdLst/>
                        <a:ahLst/>
                        <a:cxnLst/>
                        <a:rect l="l" t="t" r="r" b="b"/>
                        <a:pathLst>
                          <a:path w="1610995" h="227965" extrusionOk="0">
                            <a:moveTo>
                              <a:pt x="0" y="0"/>
                            </a:moveTo>
                            <a:lnTo>
                              <a:pt x="0" y="227965"/>
                            </a:lnTo>
                            <a:lnTo>
                              <a:pt x="1610995" y="227965"/>
                            </a:lnTo>
                            <a:lnTo>
                              <a:pt x="1610995" y="0"/>
                            </a:lnTo>
                            <a:close/>
                          </a:path>
                        </a:pathLst>
                      </a:custGeom>
                      <a:noFill/>
                      <a:ln>
                        <a:noFill/>
                      </a:ln>
                    </wps:spPr>
                    <wps:txbx>
                      <w:txbxContent>
                        <w:p w14:paraId="66A46B08" w14:textId="77777777" w:rsidR="00284AB4" w:rsidRDefault="00000000">
                          <w:pPr>
                            <w:spacing w:line="340" w:lineRule="auto"/>
                            <w:ind w:left="20" w:right="-48" w:firstLine="20"/>
                            <w:textDirection w:val="btLr"/>
                          </w:pPr>
                          <w:r>
                            <w:rPr>
                              <w:b/>
                              <w:color w:val="000000"/>
                              <w:sz w:val="32"/>
                            </w:rPr>
                            <w:t>DAFTAR TABEL</w:t>
                          </w:r>
                        </w:p>
                      </w:txbxContent>
                    </wps:txbx>
                    <wps:bodyPr spcFirstLastPara="1" wrap="square" lIns="88900" tIns="38100" rIns="88900" bIns="38100" anchor="t" anchorCtr="0">
                      <a:noAutofit/>
                    </wps:bodyPr>
                  </wps:wsp>
                </a:graphicData>
              </a:graphic>
            </wp:anchor>
          </w:drawing>
        </mc:Choice>
        <mc:Fallback>
          <w:pict>
            <v:shape w14:anchorId="58754429" id="Freeform: Shape 14" o:spid="_x0000_s1047" style="position:absolute;margin-left:248.05pt;margin-top:114.25pt;width:127.6pt;height:18.7pt;z-index:-251653120;visibility:visible;mso-wrap-style:square;mso-wrap-distance-left:9pt;mso-wrap-distance-top:0;mso-wrap-distance-right:9pt;mso-wrap-distance-bottom:0;mso-position-horizontal:absolute;mso-position-horizontal-relative:page;mso-position-vertical:absolute;mso-position-vertical-relative:page;v-text-anchor:top" coordsize="1610995,2279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" adj="-11796480,,5400" path="m,l,227965r1610995,l1610995,,,xe" filled="f" stroked="f">
              <v:stroke joinstyle="miter"/>
              <v:formulas/>
              <v:path arrowok="t" o:extrusionok="f" o:connecttype="custom" textboxrect="0,0,1610995,227965"/>
              <v:textbox inset="7pt,3pt,7pt,3pt">
                <w:txbxContent>
                  <w:p w14:paraId="66A46B08" w14:textId="77777777" w:rsidR="00284AB4" w:rsidRDefault="00000000">
                    <w:pPr>
                      <w:spacing w:line="340" w:lineRule="auto"/>
                      <w:ind w:left="20" w:right="-48" w:firstLine="20"/>
                      <w:textDirection w:val="btLr"/>
                    </w:pPr>
                    <w:r>
                      <w:rPr>
                        <w:b/>
                        <w:color w:val="000000"/>
                        <w:sz w:val="32"/>
                      </w:rPr>
                      <w:t>DAFTAR TABEL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AAD111" w14:textId="77777777" w:rsidR="00284AB4" w:rsidRDefault="00000000">
    <w:pPr>
      <w:spacing w:line="200" w:lineRule="auto"/>
    </w:pPr>
    <w:r>
      <w:rPr>
        <w:noProof/>
      </w:rPr>
      <mc:AlternateContent>
        <mc:Choice Requires="wps">
          <w:drawing>
            <wp:anchor distT="0" distB="0" distL="114300" distR="114300" simplePos="0" relativeHeight="251665408" behindDoc="1" locked="0" layoutInCell="1" hidden="0" allowOverlap="1" wp14:anchorId="387CD616" wp14:editId="282DCACF">
              <wp:simplePos x="0" y="0"/>
              <wp:positionH relativeFrom="page">
                <wp:posOffset>6314758</wp:posOffset>
              </wp:positionH>
              <wp:positionV relativeFrom="page">
                <wp:posOffset>459422</wp:posOffset>
              </wp:positionV>
              <wp:extent cx="196215" cy="175260"/>
              <wp:effectExtent l="0" t="0" r="0" b="0"/>
              <wp:wrapNone/>
              <wp:docPr id="6" name="Freeform: Shape 6"/>
              <wp:cNvGraphicFramePr/>
              <a:graphic xmlns:a="http://schemas.openxmlformats.org/drawingml/2006/main">
                <a:graphicData uri="http://schemas.microsoft.com/office/word/2010/wordprocessingShape">
                  <wps:wsp>
                    <wps:cNvSpPr/>
                    <wps:spPr>
                      <a:xfrm>
                        <a:off x="5252655" y="3697133"/>
                        <a:ext cx="186690" cy="165735"/>
                      </a:xfrm>
                      <a:custGeom>
                        <a:avLst/>
                        <a:gdLst/>
                        <a:ahLst/>
                        <a:cxnLst/>
                        <a:rect l="l" t="t" r="r" b="b"/>
                        <a:pathLst>
                          <a:path w="186690" h="165735" extrusionOk="0">
                            <a:moveTo>
                              <a:pt x="0" y="0"/>
                            </a:moveTo>
                            <a:lnTo>
                              <a:pt x="0" y="165735"/>
                            </a:lnTo>
                            <a:lnTo>
                              <a:pt x="186690" y="165735"/>
                            </a:lnTo>
                            <a:lnTo>
                              <a:pt x="186690" y="0"/>
                            </a:lnTo>
                            <a:close/>
                          </a:path>
                        </a:pathLst>
                      </a:custGeom>
                      <a:noFill/>
                      <a:ln>
                        <a:noFill/>
                      </a:ln>
                    </wps:spPr>
                    <wps:txbx>
                      <w:txbxContent>
                        <w:p w14:paraId="6354C233" w14:textId="77777777" w:rsidR="00284AB4" w:rsidRDefault="00000000">
                          <w:pPr>
                            <w:ind w:left="20" w:firstLine="20"/>
                            <w:textDirection w:val="btLr"/>
                          </w:pPr>
                          <w:r>
                            <w:rPr>
                              <w:rFonts w:ascii="Calibri" w:eastAsia="Calibri" w:hAnsi="Calibri" w:cs="Calibri"/>
                              <w:color w:val="000000"/>
                              <w:sz w:val="22"/>
                            </w:rPr>
                            <w:t xml:space="preserve">I- PAGE </w:t>
                          </w:r>
                          <w:r>
                            <w:rPr>
                              <w:color w:val="000000"/>
                            </w:rPr>
                            <w:t>3</w:t>
                          </w:r>
                        </w:p>
                      </w:txbxContent>
                    </wps:txbx>
                    <wps:bodyPr spcFirstLastPara="1" wrap="square" lIns="88900" tIns="38100" rIns="88900" bIns="38100" anchor="t" anchorCtr="0">
                      <a:noAutofit/>
                    </wps:bodyPr>
                  </wps:wsp>
                </a:graphicData>
              </a:graphic>
            </wp:anchor>
          </w:drawing>
        </mc:Choice>
        <mc:Fallback>
          <w:pict>
            <v:shape w14:anchorId="387CD616" id="Freeform: Shape 6" o:spid="_x0000_s1049" style="position:absolute;margin-left:497.25pt;margin-top:36.15pt;width:15.45pt;height:13.8pt;z-index:-251651072;visibility:visible;mso-wrap-style:square;mso-wrap-distance-left:9pt;mso-wrap-distance-top:0;mso-wrap-distance-right:9pt;mso-wrap-distance-bottom:0;mso-position-horizontal:absolute;mso-position-horizontal-relative:page;mso-position-vertical:absolute;mso-position-vertical-relative:page;v-text-anchor:top" coordsize="18669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" adj="-11796480,,5400" path="m,l,165735r186690,l186690,,,xe" filled="f" stroked="f">
              <v:stroke joinstyle="miter"/>
              <v:formulas/>
              <v:path arrowok="t" o:extrusionok="f" o:connecttype="custom" textboxrect="0,0,186690,165735"/>
              <v:textbox inset="7pt,3pt,7pt,3pt">
                <w:txbxContent>
                  <w:p w14:paraId="6354C233" w14:textId="77777777" w:rsidR="00284AB4" w:rsidRDefault="00000000">
                    <w:pPr>
                      <w:ind w:left="20" w:firstLine="20"/>
                      <w:textDirection w:val="btLr"/>
                    </w:pPr>
                    <w:r>
                      <w:rPr>
                        <w:rFonts w:ascii="Calibri" w:eastAsia="Calibri" w:hAnsi="Calibri" w:cs="Calibri"/>
                        <w:color w:val="000000"/>
                        <w:sz w:val="22"/>
                      </w:rPr>
                      <w:t xml:space="preserve">I- PAGE </w:t>
                    </w:r>
                    <w:r>
                      <w:rPr>
                        <w:color w:val="000000"/>
                      </w:rPr>
                      <w:t>3</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C45AF3" w14:textId="77777777" w:rsidR="00284AB4" w:rsidRDefault="00000000">
    <w:pPr>
      <w:spacing w:line="200" w:lineRule="auto"/>
    </w:pPr>
    <w:r>
      <w:rPr>
        <w:noProof/>
      </w:rPr>
      <mc:AlternateContent>
        <mc:Choice Requires="wps">
          <w:drawing>
            <wp:anchor distT="0" distB="0" distL="114300" distR="114300" simplePos="0" relativeHeight="251666432" behindDoc="1" locked="0" layoutInCell="1" hidden="0" allowOverlap="1" wp14:anchorId="7FCA1F3E" wp14:editId="081D88A2">
              <wp:simplePos x="0" y="0"/>
              <wp:positionH relativeFrom="page">
                <wp:posOffset>6314758</wp:posOffset>
              </wp:positionH>
              <wp:positionV relativeFrom="page">
                <wp:posOffset>459422</wp:posOffset>
              </wp:positionV>
              <wp:extent cx="196215" cy="175260"/>
              <wp:effectExtent l="0" t="0" r="0" b="0"/>
              <wp:wrapNone/>
              <wp:docPr id="13" name="Freeform: Shape 13"/>
              <wp:cNvGraphicFramePr/>
              <a:graphic xmlns:a="http://schemas.openxmlformats.org/drawingml/2006/main">
                <a:graphicData uri="http://schemas.microsoft.com/office/word/2010/wordprocessingShape">
                  <wps:wsp>
                    <wps:cNvSpPr/>
                    <wps:spPr>
                      <a:xfrm>
                        <a:off x="5252655" y="3697133"/>
                        <a:ext cx="186690" cy="165735"/>
                      </a:xfrm>
                      <a:custGeom>
                        <a:avLst/>
                        <a:gdLst/>
                        <a:ahLst/>
                        <a:cxnLst/>
                        <a:rect l="l" t="t" r="r" b="b"/>
                        <a:pathLst>
                          <a:path w="186690" h="165735" extrusionOk="0">
                            <a:moveTo>
                              <a:pt x="0" y="0"/>
                            </a:moveTo>
                            <a:lnTo>
                              <a:pt x="0" y="165735"/>
                            </a:lnTo>
                            <a:lnTo>
                              <a:pt x="186690" y="165735"/>
                            </a:lnTo>
                            <a:lnTo>
                              <a:pt x="186690" y="0"/>
                            </a:lnTo>
                            <a:close/>
                          </a:path>
                        </a:pathLst>
                      </a:custGeom>
                      <a:noFill/>
                      <a:ln>
                        <a:noFill/>
                      </a:ln>
                    </wps:spPr>
                    <wps:txbx>
                      <w:txbxContent>
                        <w:p w14:paraId="4EB015A9" w14:textId="77777777" w:rsidR="00284AB4" w:rsidRDefault="00000000">
                          <w:pPr>
                            <w:ind w:left="20" w:firstLine="20"/>
                            <w:textDirection w:val="btLr"/>
                          </w:pPr>
                          <w:r>
                            <w:rPr>
                              <w:rFonts w:ascii="Calibri" w:eastAsia="Calibri" w:hAnsi="Calibri" w:cs="Calibri"/>
                              <w:color w:val="000000"/>
                              <w:sz w:val="22"/>
                            </w:rPr>
                            <w:t xml:space="preserve">I- PAGE </w:t>
                          </w:r>
                          <w:r>
                            <w:rPr>
                              <w:color w:val="000000"/>
                            </w:rPr>
                            <w:t>4</w:t>
                          </w:r>
                        </w:p>
                      </w:txbxContent>
                    </wps:txbx>
                    <wps:bodyPr spcFirstLastPara="1" wrap="square" lIns="88900" tIns="38100" rIns="88900" bIns="38100" anchor="t" anchorCtr="0">
                      <a:noAutofit/>
                    </wps:bodyPr>
                  </wps:wsp>
                </a:graphicData>
              </a:graphic>
            </wp:anchor>
          </w:drawing>
        </mc:Choice>
        <mc:Fallback>
          <w:pict>
            <v:shape w14:anchorId="7FCA1F3E" id="Freeform: Shape 13" o:spid="_x0000_s1050" style="position:absolute;margin-left:497.25pt;margin-top:36.15pt;width:15.45pt;height:13.8pt;z-index:-251650048;visibility:visible;mso-wrap-style:square;mso-wrap-distance-left:9pt;mso-wrap-distance-top:0;mso-wrap-distance-right:9pt;mso-wrap-distance-bottom:0;mso-position-horizontal:absolute;mso-position-horizontal-relative:page;mso-position-vertical:absolute;mso-position-vertical-relative:page;v-text-anchor:top" coordsize="18669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" adj="-11796480,,5400" path="m,l,165735r186690,l186690,,,xe" filled="f" stroked="f">
              <v:stroke joinstyle="miter"/>
              <v:formulas/>
              <v:path arrowok="t" o:extrusionok="f" o:connecttype="custom" textboxrect="0,0,186690,165735"/>
              <v:textbox inset="7pt,3pt,7pt,3pt">
                <w:txbxContent>
                  <w:p w14:paraId="4EB015A9" w14:textId="77777777" w:rsidR="00284AB4" w:rsidRDefault="00000000">
                    <w:pPr>
                      <w:ind w:left="20" w:firstLine="20"/>
                      <w:textDirection w:val="btLr"/>
                    </w:pPr>
                    <w:r>
                      <w:rPr>
                        <w:rFonts w:ascii="Calibri" w:eastAsia="Calibri" w:hAnsi="Calibri" w:cs="Calibri"/>
                        <w:color w:val="000000"/>
                        <w:sz w:val="22"/>
                      </w:rPr>
                      <w:t xml:space="preserve">I- PAGE </w:t>
                    </w:r>
                    <w:r>
                      <w:rPr>
                        <w:color w:val="000000"/>
                      </w:rPr>
                      <w:t>4</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B7081A" w14:textId="77777777" w:rsidR="00284AB4" w:rsidRDefault="00284AB4">
    <w:pPr>
      <w:rPr>
        <w:sz w:val="2"/>
        <w:szCs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731944" w14:textId="77777777" w:rsidR="00284AB4" w:rsidRDefault="00000000">
    <w:pPr>
      <w:spacing w:line="200" w:lineRule="auto"/>
    </w:pPr>
    <w:r>
      <w:rPr>
        <w:noProof/>
      </w:rPr>
      <mc:AlternateContent>
        <mc:Choice Requires="wps">
          <w:drawing>
            <wp:anchor distT="0" distB="0" distL="114300" distR="114300" simplePos="0" relativeHeight="251667456" behindDoc="1" locked="0" layoutInCell="1" hidden="0" allowOverlap="1" wp14:anchorId="700F731C" wp14:editId="1BBFE539">
              <wp:simplePos x="0" y="0"/>
              <wp:positionH relativeFrom="page">
                <wp:posOffset>6235383</wp:posOffset>
              </wp:positionH>
              <wp:positionV relativeFrom="page">
                <wp:posOffset>459422</wp:posOffset>
              </wp:positionV>
              <wp:extent cx="275590" cy="175260"/>
              <wp:effectExtent l="0" t="0" r="0" b="0"/>
              <wp:wrapNone/>
              <wp:docPr id="16" name="Freeform: Shape 16"/>
              <wp:cNvGraphicFramePr/>
              <a:graphic xmlns:a="http://schemas.openxmlformats.org/drawingml/2006/main">
                <a:graphicData uri="http://schemas.microsoft.com/office/word/2010/wordprocessingShape">
                  <wps:wsp>
                    <wps:cNvSpPr/>
                    <wps:spPr>
                      <a:xfrm>
                        <a:off x="5212968" y="3697133"/>
                        <a:ext cx="266065" cy="165735"/>
                      </a:xfrm>
                      <a:custGeom>
                        <a:avLst/>
                        <a:gdLst/>
                        <a:ahLst/>
                        <a:cxnLst/>
                        <a:rect l="l" t="t" r="r" b="b"/>
                        <a:pathLst>
                          <a:path w="266065" h="165735" extrusionOk="0">
                            <a:moveTo>
                              <a:pt x="0" y="0"/>
                            </a:moveTo>
                            <a:lnTo>
                              <a:pt x="0" y="165735"/>
                            </a:lnTo>
                            <a:lnTo>
                              <a:pt x="266065" y="165735"/>
                            </a:lnTo>
                            <a:lnTo>
                              <a:pt x="266065" y="0"/>
                            </a:lnTo>
                            <a:close/>
                          </a:path>
                        </a:pathLst>
                      </a:custGeom>
                      <a:noFill/>
                      <a:ln>
                        <a:noFill/>
                      </a:ln>
                    </wps:spPr>
                    <wps:txbx>
                      <w:txbxContent>
                        <w:p w14:paraId="1535A78A" w14:textId="77777777" w:rsidR="00284AB4" w:rsidRDefault="00000000">
                          <w:pPr>
                            <w:ind w:left="20" w:firstLine="20"/>
                            <w:textDirection w:val="btLr"/>
                          </w:pPr>
                          <w:r>
                            <w:rPr>
                              <w:rFonts w:ascii="Calibri" w:eastAsia="Calibri" w:hAnsi="Calibri" w:cs="Calibri"/>
                              <w:color w:val="000000"/>
                              <w:sz w:val="22"/>
                            </w:rPr>
                            <w:t xml:space="preserve">IV- PAGE </w:t>
                          </w:r>
                          <w:r>
                            <w:rPr>
                              <w:color w:val="000000"/>
                            </w:rPr>
                            <w:t>2</w:t>
                          </w:r>
                        </w:p>
                      </w:txbxContent>
                    </wps:txbx>
                    <wps:bodyPr spcFirstLastPara="1" wrap="square" lIns="88900" tIns="38100" rIns="88900" bIns="38100" anchor="t" anchorCtr="0">
                      <a:noAutofit/>
                    </wps:bodyPr>
                  </wps:wsp>
                </a:graphicData>
              </a:graphic>
            </wp:anchor>
          </w:drawing>
        </mc:Choice>
        <mc:Fallback>
          <w:pict>
            <v:shape w14:anchorId="700F731C" id="Freeform: Shape 16" o:spid="_x0000_s1051" style="position:absolute;margin-left:491pt;margin-top:36.15pt;width:21.7pt;height:13.8pt;z-index:-251649024;visibility:visible;mso-wrap-style:square;mso-wrap-distance-left:9pt;mso-wrap-distance-top:0;mso-wrap-distance-right:9pt;mso-wrap-distance-bottom:0;mso-position-horizontal:absolute;mso-position-horizontal-relative:page;mso-position-vertical:absolute;mso-position-vertical-relative:page;v-text-anchor:top" coordsize="26606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" adj="-11796480,,5400" path="m,l,165735r266065,l266065,,,xe" filled="f" stroked="f">
              <v:stroke joinstyle="miter"/>
              <v:formulas/>
              <v:path arrowok="t" o:extrusionok="f" o:connecttype="custom" textboxrect="0,0,266065,165735"/>
              <v:textbox inset="7pt,3pt,7pt,3pt">
                <w:txbxContent>
                  <w:p w14:paraId="1535A78A" w14:textId="77777777" w:rsidR="00284AB4" w:rsidRDefault="00000000">
                    <w:pPr>
                      <w:ind w:left="20" w:firstLine="20"/>
                      <w:textDirection w:val="btLr"/>
                    </w:pPr>
                    <w:r>
                      <w:rPr>
                        <w:rFonts w:ascii="Calibri" w:eastAsia="Calibri" w:hAnsi="Calibri" w:cs="Calibri"/>
                        <w:color w:val="000000"/>
                        <w:sz w:val="22"/>
                      </w:rPr>
                      <w:t xml:space="preserve">IV- PAGE </w:t>
                    </w:r>
                    <w:r>
                      <w:rPr>
                        <w:color w:val="000000"/>
                      </w:rPr>
                      <w:t>2</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9FD064" w14:textId="77777777" w:rsidR="00284AB4" w:rsidRDefault="00284AB4">
    <w:pPr>
      <w:rPr>
        <w:sz w:val="2"/>
        <w:szCs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4F89E" w14:textId="77777777" w:rsidR="00284AB4" w:rsidRDefault="00284AB4">
    <w:pPr>
      <w:rPr>
        <w:sz w:val="2"/>
        <w:szCs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D7E841" w14:textId="77777777" w:rsidR="00284AB4" w:rsidRDefault="00284AB4">
    <w:pP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175417"/>
    <w:multiLevelType w:val="multilevel"/>
    <w:tmpl w:val="5EBE22A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1214342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AB4"/>
    <w:rsid w:val="00002255"/>
    <w:rsid w:val="00284AB4"/>
    <w:rsid w:val="00292CDE"/>
    <w:rsid w:val="00297D7D"/>
    <w:rsid w:val="003928F5"/>
    <w:rsid w:val="00392AC4"/>
    <w:rsid w:val="00A07DC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0A53B"/>
  <w15:docId w15:val="{730DA627-4226-4A84-A943-4F3A6DD64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AC4"/>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002255"/>
    <w:rPr>
      <w:color w:val="0000FF" w:themeColor="hyperlink"/>
      <w:u w:val="single"/>
    </w:rPr>
  </w:style>
  <w:style w:type="character" w:styleId="UnresolvedMention">
    <w:name w:val="Unresolved Mention"/>
    <w:basedOn w:val="DefaultParagraphFont"/>
    <w:uiPriority w:val="99"/>
    <w:semiHidden/>
    <w:unhideWhenUsed/>
    <w:rsid w:val="000022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218874">
      <w:bodyDiv w:val="1"/>
      <w:marLeft w:val="0"/>
      <w:marRight w:val="0"/>
      <w:marTop w:val="0"/>
      <w:marBottom w:val="0"/>
      <w:divBdr>
        <w:top w:val="none" w:sz="0" w:space="0" w:color="auto"/>
        <w:left w:val="none" w:sz="0" w:space="0" w:color="auto"/>
        <w:bottom w:val="none" w:sz="0" w:space="0" w:color="auto"/>
        <w:right w:val="none" w:sz="0" w:space="0" w:color="auto"/>
      </w:divBdr>
    </w:div>
    <w:div w:id="630138080">
      <w:bodyDiv w:val="1"/>
      <w:marLeft w:val="0"/>
      <w:marRight w:val="0"/>
      <w:marTop w:val="0"/>
      <w:marBottom w:val="0"/>
      <w:divBdr>
        <w:top w:val="none" w:sz="0" w:space="0" w:color="auto"/>
        <w:left w:val="none" w:sz="0" w:space="0" w:color="auto"/>
        <w:bottom w:val="none" w:sz="0" w:space="0" w:color="auto"/>
        <w:right w:val="none" w:sz="0" w:space="0" w:color="auto"/>
      </w:divBdr>
    </w:div>
    <w:div w:id="700931926">
      <w:bodyDiv w:val="1"/>
      <w:marLeft w:val="0"/>
      <w:marRight w:val="0"/>
      <w:marTop w:val="0"/>
      <w:marBottom w:val="0"/>
      <w:divBdr>
        <w:top w:val="none" w:sz="0" w:space="0" w:color="auto"/>
        <w:left w:val="none" w:sz="0" w:space="0" w:color="auto"/>
        <w:bottom w:val="none" w:sz="0" w:space="0" w:color="auto"/>
        <w:right w:val="none" w:sz="0" w:space="0" w:color="auto"/>
      </w:divBdr>
    </w:div>
    <w:div w:id="2114083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eader" Target="header4.xml"/><Relationship Id="rId26" Type="http://schemas.openxmlformats.org/officeDocument/2006/relationships/footer" Target="footer10.xml"/><Relationship Id="rId39" Type="http://schemas.openxmlformats.org/officeDocument/2006/relationships/hyperlink" Target="http://www.usenix.org/conference/usenixsecurity20/presentation/tang" TargetMode="External"/><Relationship Id="rId21" Type="http://schemas.openxmlformats.org/officeDocument/2006/relationships/header" Target="header5.xml"/><Relationship Id="rId34" Type="http://schemas.openxmlformats.org/officeDocument/2006/relationships/header" Target="header9.xml"/><Relationship Id="rId42" Type="http://schemas.openxmlformats.org/officeDocument/2006/relationships/hyperlink" Target="https://doi.org/10.3389/fpsyt.2019.00652"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9.xml"/><Relationship Id="rId32" Type="http://schemas.openxmlformats.org/officeDocument/2006/relationships/hyperlink" Target="about:blank" TargetMode="External"/><Relationship Id="rId37" Type="http://schemas.openxmlformats.org/officeDocument/2006/relationships/header" Target="header10.xml"/><Relationship Id="rId40" Type="http://schemas.openxmlformats.org/officeDocument/2006/relationships/header" Target="header11.xml"/><Relationship Id="rId45" Type="http://schemas.openxmlformats.org/officeDocument/2006/relationships/footer" Target="footer15.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eader" Target="header6.xml"/><Relationship Id="rId28" Type="http://schemas.openxmlformats.org/officeDocument/2006/relationships/header" Target="header8.xml"/><Relationship Id="rId36" Type="http://schemas.openxmlformats.org/officeDocument/2006/relationships/hyperlink" Target="http://www.ijritcc.org" TargetMode="External"/><Relationship Id="rId10" Type="http://schemas.openxmlformats.org/officeDocument/2006/relationships/footer" Target="footer2.xml"/><Relationship Id="rId19" Type="http://schemas.openxmlformats.org/officeDocument/2006/relationships/footer" Target="footer7.xml"/><Relationship Id="rId31" Type="http://schemas.openxmlformats.org/officeDocument/2006/relationships/hyperlink" Target="http://www.irjmets.com" TargetMode="External"/><Relationship Id="rId44"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footer" Target="footer8.xml"/><Relationship Id="rId27" Type="http://schemas.openxmlformats.org/officeDocument/2006/relationships/hyperlink" Target="http://www.intechopen.com" TargetMode="External"/><Relationship Id="rId30" Type="http://schemas.openxmlformats.org/officeDocument/2006/relationships/hyperlink" Target="http://www.researchgate.net/publication/354780640" TargetMode="External"/><Relationship Id="rId35" Type="http://schemas.openxmlformats.org/officeDocument/2006/relationships/footer" Target="footer12.xml"/><Relationship Id="rId43" Type="http://schemas.openxmlformats.org/officeDocument/2006/relationships/hyperlink" Target="http://ijnms.net/index.php/"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6.xml"/><Relationship Id="rId25" Type="http://schemas.openxmlformats.org/officeDocument/2006/relationships/header" Target="header7.xml"/><Relationship Id="rId33" Type="http://schemas.openxmlformats.org/officeDocument/2006/relationships/hyperlink" Target="http://www.irjmets.com" TargetMode="External"/><Relationship Id="rId38" Type="http://schemas.openxmlformats.org/officeDocument/2006/relationships/footer" Target="footer13.xml"/><Relationship Id="rId46" Type="http://schemas.openxmlformats.org/officeDocument/2006/relationships/fontTable" Target="fontTable.xml"/><Relationship Id="rId20" Type="http://schemas.openxmlformats.org/officeDocument/2006/relationships/image" Target="media/image2.png"/><Relationship Id="rId41"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ks3G81rdWBEq/BMytk1tr6JWhQ==">CgMxLjA4AHIhMVFsNXpZYURHZWxyQ3N4S0REeXh2eUF6ZzVYRWVzQXpE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23</Pages>
  <Words>3918</Words>
  <Characters>22339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D4 TI POLTEKPOS</dc:creator>
  <cp:lastModifiedBy>Farhan Riziq</cp:lastModifiedBy>
  <cp:revision>2</cp:revision>
  <dcterms:created xsi:type="dcterms:W3CDTF">2024-10-18T03:54:00Z</dcterms:created>
  <dcterms:modified xsi:type="dcterms:W3CDTF">2024-10-30T04:31:00Z</dcterms:modified>
</cp:coreProperties>
</file>